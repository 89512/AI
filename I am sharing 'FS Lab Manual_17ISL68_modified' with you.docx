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EB7" w:rsidRPr="00DA59E7" w:rsidRDefault="003F4EB7" w:rsidP="003F4EB7">
      <w:pPr>
        <w:pStyle w:val="Quote"/>
        <w:spacing w:after="0" w:line="240" w:lineRule="auto"/>
        <w:jc w:val="center"/>
        <w:rPr>
          <w:rFonts w:asciiTheme="majorHAnsi" w:hAnsiTheme="majorHAnsi"/>
          <w:i w:val="0"/>
          <w:iCs w:val="0"/>
          <w:sz w:val="20"/>
          <w:szCs w:val="20"/>
        </w:rPr>
      </w:pPr>
      <w:r>
        <w:rPr>
          <w:rFonts w:asciiTheme="majorHAnsi" w:hAnsiTheme="majorHAnsi"/>
          <w:i w:val="0"/>
          <w:iCs w:val="0"/>
          <w:noProof/>
          <w:sz w:val="20"/>
          <w:szCs w:val="20"/>
        </w:rPr>
        <w:drawing>
          <wp:anchor distT="0" distB="0" distL="114300" distR="114300" simplePos="0" relativeHeight="251661312" behindDoc="0" locked="0" layoutInCell="1" allowOverlap="1" wp14:anchorId="609E8315" wp14:editId="3C17B56A">
            <wp:simplePos x="0" y="0"/>
            <wp:positionH relativeFrom="column">
              <wp:posOffset>5724525</wp:posOffset>
            </wp:positionH>
            <wp:positionV relativeFrom="paragraph">
              <wp:posOffset>-95250</wp:posOffset>
            </wp:positionV>
            <wp:extent cx="790575" cy="866775"/>
            <wp:effectExtent l="0" t="0" r="0" b="0"/>
            <wp:wrapNone/>
            <wp:docPr id="4" name="Picture 3" descr="C:\Users\SENSOR4\Downloads\logo2.jpg">
              <a:extLst xmlns:a="http://schemas.openxmlformats.org/drawingml/2006/main">
                <a:ext uri="{FF2B5EF4-FFF2-40B4-BE49-F238E27FC236}">
                  <a16:creationId xmlns:a16="http://schemas.microsoft.com/office/drawing/2014/main" id="{C9174EF4-AAB1-4478-BB80-CC7699D5CC12}"/>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SENSOR4\Downloads\logo2.jpg">
                      <a:extLst>
                        <a:ext uri="{FF2B5EF4-FFF2-40B4-BE49-F238E27FC236}">
                          <a16:creationId xmlns:a16="http://schemas.microsoft.com/office/drawing/2014/main" id="{C9174EF4-AAB1-4478-BB80-CC7699D5CC1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Pr>
          <w:rFonts w:asciiTheme="majorHAnsi" w:hAnsiTheme="majorHAnsi"/>
          <w:i w:val="0"/>
          <w:iCs w:val="0"/>
          <w:noProof/>
          <w:sz w:val="20"/>
          <w:szCs w:val="20"/>
        </w:rPr>
        <w:drawing>
          <wp:anchor distT="0" distB="0" distL="114300" distR="114300" simplePos="0" relativeHeight="251659264" behindDoc="0" locked="0" layoutInCell="1" allowOverlap="1" wp14:anchorId="749775DA" wp14:editId="71911DEF">
            <wp:simplePos x="0" y="0"/>
            <wp:positionH relativeFrom="column">
              <wp:posOffset>-209550</wp:posOffset>
            </wp:positionH>
            <wp:positionV relativeFrom="paragraph">
              <wp:posOffset>-161925</wp:posOffset>
            </wp:positionV>
            <wp:extent cx="790575" cy="866775"/>
            <wp:effectExtent l="0" t="0" r="0" b="0"/>
            <wp:wrapNone/>
            <wp:docPr id="6" name="Picture 5" descr="C:\Users\SENSOR4\Downloads\logo1.jpg">
              <a:extLst xmlns:a="http://schemas.openxmlformats.org/drawingml/2006/main">
                <a:ext uri="{FF2B5EF4-FFF2-40B4-BE49-F238E27FC236}">
                  <a16:creationId xmlns:a16="http://schemas.microsoft.com/office/drawing/2014/main" id="{3738446F-3D2C-4FE1-B220-E7D4A3E20748}"/>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SENSOR4\Downloads\logo1.jpg">
                      <a:extLst>
                        <a:ext uri="{FF2B5EF4-FFF2-40B4-BE49-F238E27FC236}">
                          <a16:creationId xmlns:a16="http://schemas.microsoft.com/office/drawing/2014/main" id="{3738446F-3D2C-4FE1-B220-E7D4A3E20748}"/>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sidRPr="00DA59E7">
        <w:rPr>
          <w:rFonts w:asciiTheme="majorHAnsi" w:hAnsiTheme="majorHAnsi"/>
          <w:i w:val="0"/>
          <w:iCs w:val="0"/>
          <w:sz w:val="20"/>
          <w:szCs w:val="20"/>
        </w:rPr>
        <w:t xml:space="preserve">||Jai Sri </w:t>
      </w:r>
      <w:proofErr w:type="spellStart"/>
      <w:r w:rsidRPr="00DA59E7">
        <w:rPr>
          <w:rFonts w:asciiTheme="majorHAnsi" w:hAnsiTheme="majorHAnsi"/>
          <w:i w:val="0"/>
          <w:iCs w:val="0"/>
          <w:sz w:val="20"/>
          <w:szCs w:val="20"/>
        </w:rPr>
        <w:t>Gurudev</w:t>
      </w:r>
      <w:proofErr w:type="spellEnd"/>
      <w:r w:rsidRPr="00DA59E7">
        <w:rPr>
          <w:rFonts w:asciiTheme="majorHAnsi" w:hAnsiTheme="majorHAnsi"/>
          <w:i w:val="0"/>
          <w:iCs w:val="0"/>
          <w:sz w:val="20"/>
          <w:szCs w:val="20"/>
        </w:rPr>
        <w:t>||</w:t>
      </w:r>
    </w:p>
    <w:p w:rsidR="003F4EB7" w:rsidRPr="00DA59E7" w:rsidRDefault="003F4EB7" w:rsidP="003F4EB7">
      <w:pPr>
        <w:pStyle w:val="Quote"/>
        <w:spacing w:after="0" w:line="240" w:lineRule="auto"/>
        <w:jc w:val="center"/>
        <w:rPr>
          <w:rFonts w:asciiTheme="majorHAnsi" w:hAnsiTheme="majorHAnsi"/>
          <w:i w:val="0"/>
          <w:iCs w:val="0"/>
          <w:sz w:val="20"/>
          <w:szCs w:val="18"/>
        </w:rPr>
      </w:pPr>
      <w:r w:rsidRPr="00DA59E7">
        <w:rPr>
          <w:rFonts w:asciiTheme="majorHAnsi" w:hAnsiTheme="majorHAnsi"/>
          <w:i w:val="0"/>
          <w:iCs w:val="0"/>
          <w:sz w:val="20"/>
          <w:szCs w:val="18"/>
        </w:rPr>
        <w:t xml:space="preserve">Sri </w:t>
      </w:r>
      <w:proofErr w:type="spellStart"/>
      <w:r w:rsidRPr="00DA59E7">
        <w:rPr>
          <w:rFonts w:asciiTheme="majorHAnsi" w:hAnsiTheme="majorHAnsi"/>
          <w:i w:val="0"/>
          <w:iCs w:val="0"/>
          <w:sz w:val="20"/>
          <w:szCs w:val="18"/>
        </w:rPr>
        <w:t>AdichunchanagiriShikshana</w:t>
      </w:r>
      <w:proofErr w:type="spellEnd"/>
      <w:r w:rsidRPr="00DA59E7">
        <w:rPr>
          <w:rFonts w:asciiTheme="majorHAnsi" w:hAnsiTheme="majorHAnsi"/>
          <w:i w:val="0"/>
          <w:iCs w:val="0"/>
          <w:sz w:val="20"/>
          <w:szCs w:val="18"/>
        </w:rPr>
        <w:t xml:space="preserve"> Trust</w:t>
      </w:r>
      <w:r>
        <w:rPr>
          <w:rFonts w:asciiTheme="majorHAnsi" w:hAnsiTheme="majorHAnsi"/>
          <w:i w:val="0"/>
          <w:iCs w:val="0"/>
          <w:sz w:val="24"/>
          <w:szCs w:val="18"/>
        </w:rPr>
        <w:t>(R)</w:t>
      </w:r>
    </w:p>
    <w:p w:rsidR="003F4EB7" w:rsidRPr="00DA59E7" w:rsidRDefault="003F4EB7" w:rsidP="003F4EB7">
      <w:pPr>
        <w:pStyle w:val="NoSpacing"/>
        <w:jc w:val="center"/>
        <w:rPr>
          <w:rFonts w:asciiTheme="majorHAnsi" w:hAnsiTheme="majorHAnsi"/>
          <w:b/>
          <w:sz w:val="48"/>
          <w:szCs w:val="40"/>
        </w:rPr>
      </w:pPr>
      <w:r w:rsidRPr="00DA59E7">
        <w:rPr>
          <w:rFonts w:asciiTheme="majorHAnsi" w:hAnsiTheme="majorHAnsi"/>
          <w:b/>
          <w:color w:val="C00000"/>
          <w:sz w:val="48"/>
          <w:szCs w:val="40"/>
        </w:rPr>
        <w:t>SJB Institute of Technology</w:t>
      </w:r>
    </w:p>
    <w:p w:rsidR="003F4EB7" w:rsidRPr="00DA59E7" w:rsidRDefault="00CF7DC2" w:rsidP="003F4EB7">
      <w:pPr>
        <w:pStyle w:val="NoSpacing"/>
        <w:jc w:val="center"/>
        <w:rPr>
          <w:rFonts w:asciiTheme="majorHAnsi" w:hAnsiTheme="majorHAnsi"/>
          <w:sz w:val="20"/>
          <w:szCs w:val="24"/>
        </w:rPr>
      </w:pPr>
      <w:r>
        <w:rPr>
          <w:rFonts w:asciiTheme="majorHAnsi" w:hAnsiTheme="majorHAnsi"/>
          <w:b/>
          <w:noProof/>
          <w:color w:val="C00000"/>
          <w:sz w:val="48"/>
          <w:szCs w:val="40"/>
        </w:rPr>
        <w:drawing>
          <wp:anchor distT="0" distB="0" distL="114300" distR="114300" simplePos="0" relativeHeight="251660288" behindDoc="0" locked="0" layoutInCell="1" allowOverlap="1" wp14:anchorId="67364FD6" wp14:editId="29A1A1E1">
            <wp:simplePos x="0" y="0"/>
            <wp:positionH relativeFrom="column">
              <wp:posOffset>-295275</wp:posOffset>
            </wp:positionH>
            <wp:positionV relativeFrom="paragraph">
              <wp:posOffset>86360</wp:posOffset>
            </wp:positionV>
            <wp:extent cx="790575" cy="866775"/>
            <wp:effectExtent l="0" t="0" r="0" b="0"/>
            <wp:wrapNone/>
            <wp:docPr id="7" name="Picture 6" descr="C:\Users\SENSOR4\Downloads\logo4.jpg">
              <a:extLst xmlns:a="http://schemas.openxmlformats.org/drawingml/2006/main">
                <a:ext uri="{FF2B5EF4-FFF2-40B4-BE49-F238E27FC236}">
                  <a16:creationId xmlns:a16="http://schemas.microsoft.com/office/drawing/2014/main" id="{78037159-90A1-46B9-AD47-DD85B6B110BE}"/>
                </a:ext>
              </a:extLst>
            </wp:docPr>
            <wp:cNvGraphicFramePr/>
            <a:graphic xmlns:a="http://schemas.openxmlformats.org/drawingml/2006/main">
              <a:graphicData uri="http://schemas.openxmlformats.org/drawingml/2006/picture">
                <pic:pic xmlns:pic="http://schemas.openxmlformats.org/drawingml/2006/picture">
                  <pic:nvPicPr>
                    <pic:cNvPr id="7" name="Picture 6" descr="C:\Users\SENSOR4\Downloads\logo4.jpg">
                      <a:extLst>
                        <a:ext uri="{FF2B5EF4-FFF2-40B4-BE49-F238E27FC236}">
                          <a16:creationId xmlns:a16="http://schemas.microsoft.com/office/drawing/2014/main" id="{78037159-90A1-46B9-AD47-DD85B6B110BE}"/>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866775"/>
                    </a:xfrm>
                    <a:prstGeom prst="rect">
                      <a:avLst/>
                    </a:prstGeom>
                    <a:ln>
                      <a:noFill/>
                    </a:ln>
                    <a:effectLst/>
                  </pic:spPr>
                </pic:pic>
              </a:graphicData>
            </a:graphic>
          </wp:anchor>
        </w:drawing>
      </w:r>
      <w:r w:rsidR="003F4EB7" w:rsidRPr="00DA59E7">
        <w:rPr>
          <w:rFonts w:asciiTheme="majorHAnsi" w:hAnsiTheme="majorHAnsi"/>
          <w:sz w:val="20"/>
          <w:szCs w:val="24"/>
        </w:rPr>
        <w:t>No. 67, BGS Health &amp; Education City, Dr. Vishnuvardhan Road</w:t>
      </w:r>
    </w:p>
    <w:p w:rsidR="003F4EB7" w:rsidRPr="00DA59E7" w:rsidRDefault="003F4EB7" w:rsidP="003F4EB7">
      <w:pPr>
        <w:pStyle w:val="NoSpacing"/>
        <w:jc w:val="center"/>
        <w:rPr>
          <w:rFonts w:asciiTheme="majorHAnsi" w:hAnsiTheme="majorHAnsi"/>
          <w:szCs w:val="24"/>
        </w:rPr>
      </w:pPr>
      <w:r>
        <w:rPr>
          <w:rFonts w:asciiTheme="majorHAnsi" w:hAnsiTheme="majorHAnsi"/>
          <w:b/>
          <w:noProof/>
          <w:color w:val="C00000"/>
          <w:sz w:val="48"/>
          <w:szCs w:val="40"/>
        </w:rPr>
        <w:drawing>
          <wp:anchor distT="0" distB="0" distL="114300" distR="114300" simplePos="0" relativeHeight="251662336" behindDoc="0" locked="0" layoutInCell="1" allowOverlap="1" wp14:anchorId="38CC061C" wp14:editId="0613440E">
            <wp:simplePos x="0" y="0"/>
            <wp:positionH relativeFrom="column">
              <wp:posOffset>5790565</wp:posOffset>
            </wp:positionH>
            <wp:positionV relativeFrom="paragraph">
              <wp:posOffset>90170</wp:posOffset>
            </wp:positionV>
            <wp:extent cx="847725" cy="800100"/>
            <wp:effectExtent l="0" t="0" r="0" b="0"/>
            <wp:wrapNone/>
            <wp:docPr id="5" name="Picture 4">
              <a:extLst xmlns:a="http://schemas.openxmlformats.org/drawingml/2006/main">
                <a:ext uri="{FF2B5EF4-FFF2-40B4-BE49-F238E27FC236}">
                  <a16:creationId xmlns:a16="http://schemas.microsoft.com/office/drawing/2014/main" id="{F090FC94-B0D5-4780-9634-C1ED0FA0FD40}"/>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090FC94-B0D5-4780-9634-C1ED0FA0FD4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725" cy="800100"/>
                    </a:xfrm>
                    <a:prstGeom prst="rect">
                      <a:avLst/>
                    </a:prstGeom>
                    <a:ln>
                      <a:noFill/>
                    </a:ln>
                    <a:effectLst/>
                  </pic:spPr>
                </pic:pic>
              </a:graphicData>
            </a:graphic>
          </wp:anchor>
        </w:drawing>
      </w:r>
      <w:proofErr w:type="spellStart"/>
      <w:r w:rsidRPr="00DA59E7">
        <w:rPr>
          <w:rFonts w:asciiTheme="majorHAnsi" w:hAnsiTheme="majorHAnsi"/>
          <w:sz w:val="20"/>
          <w:szCs w:val="24"/>
        </w:rPr>
        <w:t>Kengeri</w:t>
      </w:r>
      <w:proofErr w:type="spellEnd"/>
      <w:r w:rsidRPr="00DA59E7">
        <w:rPr>
          <w:rFonts w:asciiTheme="majorHAnsi" w:hAnsiTheme="majorHAnsi"/>
          <w:sz w:val="20"/>
          <w:szCs w:val="24"/>
        </w:rPr>
        <w:t>, Bangalore – 560 060</w:t>
      </w:r>
    </w:p>
    <w:p w:rsidR="003F4EB7" w:rsidRPr="00DA59E7" w:rsidRDefault="003F4EB7" w:rsidP="003F4EB7">
      <w:pPr>
        <w:pStyle w:val="NoSpacing"/>
        <w:jc w:val="center"/>
        <w:rPr>
          <w:rFonts w:asciiTheme="majorHAnsi" w:hAnsiTheme="majorHAnsi"/>
          <w:sz w:val="24"/>
          <w:szCs w:val="24"/>
        </w:rPr>
      </w:pPr>
    </w:p>
    <w:p w:rsidR="003F4EB7" w:rsidRPr="003F4EB7" w:rsidRDefault="003F4EB7" w:rsidP="003F4EB7">
      <w:pPr>
        <w:spacing w:before="240" w:line="240" w:lineRule="auto"/>
        <w:jc w:val="center"/>
        <w:rPr>
          <w:rFonts w:asciiTheme="majorHAnsi" w:hAnsiTheme="majorHAnsi"/>
          <w:b/>
          <w:color w:val="984806" w:themeColor="accent6" w:themeShade="80"/>
          <w:sz w:val="2"/>
          <w:szCs w:val="40"/>
        </w:rPr>
      </w:pPr>
    </w:p>
    <w:p w:rsidR="0067463D" w:rsidRDefault="003F4EB7" w:rsidP="003F4EB7">
      <w:pPr>
        <w:spacing w:before="240" w:line="240" w:lineRule="auto"/>
        <w:jc w:val="center"/>
        <w:rPr>
          <w:rFonts w:asciiTheme="majorHAnsi" w:hAnsiTheme="majorHAnsi"/>
          <w:b/>
          <w:color w:val="984806" w:themeColor="accent6" w:themeShade="80"/>
          <w:sz w:val="40"/>
          <w:szCs w:val="40"/>
        </w:rPr>
      </w:pPr>
      <w:r w:rsidRPr="002C27D5">
        <w:rPr>
          <w:rFonts w:asciiTheme="majorHAnsi" w:hAnsiTheme="majorHAnsi"/>
          <w:b/>
          <w:color w:val="984806" w:themeColor="accent6" w:themeShade="80"/>
          <w:sz w:val="40"/>
          <w:szCs w:val="40"/>
        </w:rPr>
        <w:t xml:space="preserve">Department of </w:t>
      </w:r>
      <w:r w:rsidR="0067463D">
        <w:rPr>
          <w:rFonts w:asciiTheme="majorHAnsi" w:hAnsiTheme="majorHAnsi"/>
          <w:b/>
          <w:color w:val="984806" w:themeColor="accent6" w:themeShade="80"/>
          <w:sz w:val="40"/>
          <w:szCs w:val="40"/>
        </w:rPr>
        <w:t xml:space="preserve">Information Science and </w:t>
      </w:r>
    </w:p>
    <w:p w:rsidR="003F4EB7" w:rsidRPr="002C27D5" w:rsidRDefault="003F4EB7" w:rsidP="003F4EB7">
      <w:pPr>
        <w:spacing w:before="240" w:line="240" w:lineRule="auto"/>
        <w:jc w:val="center"/>
        <w:rPr>
          <w:rFonts w:asciiTheme="majorHAnsi" w:hAnsiTheme="majorHAnsi"/>
          <w:b/>
          <w:color w:val="984806" w:themeColor="accent6" w:themeShade="80"/>
          <w:sz w:val="40"/>
          <w:szCs w:val="40"/>
        </w:rPr>
      </w:pPr>
      <w:r w:rsidRPr="002C27D5">
        <w:rPr>
          <w:rFonts w:asciiTheme="majorHAnsi" w:hAnsiTheme="majorHAnsi"/>
          <w:b/>
          <w:color w:val="984806" w:themeColor="accent6" w:themeShade="80"/>
          <w:sz w:val="40"/>
          <w:szCs w:val="40"/>
        </w:rPr>
        <w:t>Engineering</w:t>
      </w:r>
    </w:p>
    <w:p w:rsidR="003F4EB7" w:rsidRPr="006817FE" w:rsidRDefault="00D84604" w:rsidP="003F4EB7">
      <w:pPr>
        <w:spacing w:before="240"/>
        <w:jc w:val="center"/>
        <w:rPr>
          <w:rFonts w:asciiTheme="majorHAnsi" w:hAnsiTheme="majorHAnsi"/>
          <w:b/>
          <w:color w:val="0070C0"/>
          <w:sz w:val="28"/>
          <w:szCs w:val="28"/>
        </w:rPr>
      </w:pPr>
      <w:r>
        <w:rPr>
          <w:rFonts w:asciiTheme="majorHAnsi" w:hAnsiTheme="majorHAnsi"/>
          <w:b/>
          <w:color w:val="0070C0"/>
          <w:sz w:val="28"/>
          <w:szCs w:val="28"/>
        </w:rPr>
        <w:t xml:space="preserve">File Structures </w:t>
      </w:r>
      <w:r w:rsidR="003F4EB7" w:rsidRPr="006817FE">
        <w:rPr>
          <w:rFonts w:asciiTheme="majorHAnsi" w:hAnsiTheme="majorHAnsi"/>
          <w:b/>
          <w:color w:val="0070C0"/>
          <w:sz w:val="28"/>
          <w:szCs w:val="28"/>
        </w:rPr>
        <w:t xml:space="preserve">Laboratory </w:t>
      </w:r>
      <w:r w:rsidR="002B7930">
        <w:rPr>
          <w:rFonts w:asciiTheme="majorHAnsi" w:hAnsiTheme="majorHAnsi"/>
          <w:b/>
          <w:color w:val="0070C0"/>
          <w:sz w:val="28"/>
          <w:szCs w:val="28"/>
        </w:rPr>
        <w:t xml:space="preserve">with mini project </w:t>
      </w:r>
      <w:r w:rsidR="003F4EB7" w:rsidRPr="006817FE">
        <w:rPr>
          <w:rFonts w:asciiTheme="majorHAnsi" w:hAnsiTheme="majorHAnsi"/>
          <w:b/>
          <w:color w:val="0070C0"/>
          <w:sz w:val="28"/>
          <w:szCs w:val="28"/>
        </w:rPr>
        <w:t>Manual</w:t>
      </w:r>
    </w:p>
    <w:p w:rsidR="003F4EB7" w:rsidRPr="006817FE" w:rsidRDefault="0067463D" w:rsidP="003F4EB7">
      <w:pPr>
        <w:jc w:val="center"/>
        <w:rPr>
          <w:rFonts w:asciiTheme="majorHAnsi" w:hAnsiTheme="majorHAnsi"/>
          <w:sz w:val="28"/>
          <w:szCs w:val="28"/>
        </w:rPr>
      </w:pPr>
      <w:r>
        <w:rPr>
          <w:rFonts w:asciiTheme="majorHAnsi" w:hAnsiTheme="majorHAnsi"/>
          <w:sz w:val="28"/>
          <w:szCs w:val="28"/>
        </w:rPr>
        <w:t>[1</w:t>
      </w:r>
      <w:r w:rsidR="00135467">
        <w:rPr>
          <w:rFonts w:asciiTheme="majorHAnsi" w:hAnsiTheme="majorHAnsi"/>
          <w:sz w:val="28"/>
          <w:szCs w:val="28"/>
        </w:rPr>
        <w:t>8</w:t>
      </w:r>
      <w:r>
        <w:rPr>
          <w:rFonts w:asciiTheme="majorHAnsi" w:hAnsiTheme="majorHAnsi"/>
          <w:sz w:val="28"/>
          <w:szCs w:val="28"/>
        </w:rPr>
        <w:t>IS</w:t>
      </w:r>
      <w:r w:rsidR="003F4EB7" w:rsidRPr="006817FE">
        <w:rPr>
          <w:rFonts w:asciiTheme="majorHAnsi" w:hAnsiTheme="majorHAnsi"/>
          <w:sz w:val="28"/>
          <w:szCs w:val="28"/>
        </w:rPr>
        <w:t>L6</w:t>
      </w:r>
      <w:r w:rsidR="00135467">
        <w:rPr>
          <w:rFonts w:asciiTheme="majorHAnsi" w:hAnsiTheme="majorHAnsi"/>
          <w:sz w:val="28"/>
          <w:szCs w:val="28"/>
        </w:rPr>
        <w:t>7</w:t>
      </w:r>
      <w:r w:rsidR="003F4EB7" w:rsidRPr="006817FE">
        <w:rPr>
          <w:rFonts w:asciiTheme="majorHAnsi" w:hAnsiTheme="majorHAnsi"/>
          <w:sz w:val="28"/>
          <w:szCs w:val="28"/>
        </w:rPr>
        <w:t>]</w:t>
      </w:r>
    </w:p>
    <w:p w:rsidR="003F4EB7" w:rsidRDefault="003F4EB7" w:rsidP="003F4EB7">
      <w:pPr>
        <w:jc w:val="center"/>
        <w:rPr>
          <w:rFonts w:asciiTheme="majorHAnsi" w:hAnsiTheme="majorHAnsi"/>
          <w:sz w:val="28"/>
          <w:szCs w:val="28"/>
        </w:rPr>
      </w:pPr>
      <w:r w:rsidRPr="006817FE">
        <w:rPr>
          <w:rFonts w:asciiTheme="majorHAnsi" w:hAnsiTheme="majorHAnsi"/>
          <w:sz w:val="28"/>
          <w:szCs w:val="28"/>
        </w:rPr>
        <w:t xml:space="preserve">VI SEMESTER – B. E </w:t>
      </w:r>
    </w:p>
    <w:p w:rsidR="003F4EB7" w:rsidRDefault="00BF7CC2" w:rsidP="009637CB">
      <w:pPr>
        <w:jc w:val="center"/>
        <w:rPr>
          <w:rFonts w:asciiTheme="majorHAnsi" w:hAnsiTheme="majorHAnsi"/>
          <w:sz w:val="28"/>
          <w:szCs w:val="28"/>
        </w:rPr>
      </w:pPr>
      <w:r>
        <w:rPr>
          <w:noProof/>
        </w:rPr>
        <w:drawing>
          <wp:inline distT="0" distB="0" distL="0" distR="0" wp14:anchorId="2C26856F" wp14:editId="5CD9BD94">
            <wp:extent cx="6263640" cy="2933700"/>
            <wp:effectExtent l="19050" t="0" r="3810" b="0"/>
            <wp:docPr id="246" name="Picture 246" descr="C:\Users\dileep kumar\Downloads\IMG_20151104_111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dileep kumar\Downloads\IMG_20151104_111650.jpg"/>
                    <pic:cNvPicPr>
                      <a:picLocks noChangeAspect="1" noChangeArrowheads="1"/>
                    </pic:cNvPicPr>
                  </pic:nvPicPr>
                  <pic:blipFill>
                    <a:blip r:embed="rId12"/>
                    <a:srcRect/>
                    <a:stretch>
                      <a:fillRect/>
                    </a:stretch>
                  </pic:blipFill>
                  <pic:spPr bwMode="auto">
                    <a:xfrm>
                      <a:off x="0" y="0"/>
                      <a:ext cx="6263640" cy="2933700"/>
                    </a:xfrm>
                    <a:prstGeom prst="rect">
                      <a:avLst/>
                    </a:prstGeom>
                    <a:noFill/>
                    <a:ln w="9525">
                      <a:noFill/>
                      <a:miter lim="800000"/>
                      <a:headEnd/>
                      <a:tailEnd/>
                    </a:ln>
                  </pic:spPr>
                </pic:pic>
              </a:graphicData>
            </a:graphic>
          </wp:inline>
        </w:drawing>
      </w:r>
    </w:p>
    <w:p w:rsidR="00B67A60" w:rsidRDefault="00B67A60" w:rsidP="009637CB">
      <w:pPr>
        <w:jc w:val="center"/>
        <w:rPr>
          <w:rFonts w:asciiTheme="majorHAnsi" w:hAnsiTheme="majorHAnsi"/>
          <w:sz w:val="28"/>
          <w:szCs w:val="28"/>
        </w:rPr>
      </w:pPr>
    </w:p>
    <w:p w:rsidR="00B67A60" w:rsidRPr="009637CB" w:rsidRDefault="00B67A60" w:rsidP="009637CB">
      <w:pPr>
        <w:jc w:val="center"/>
        <w:rPr>
          <w:rFonts w:asciiTheme="majorHAnsi" w:hAnsiTheme="majorHAnsi"/>
          <w:sz w:val="28"/>
          <w:szCs w:val="28"/>
        </w:rPr>
      </w:pPr>
    </w:p>
    <w:tbl>
      <w:tblPr>
        <w:tblStyle w:val="TableGrid"/>
        <w:tblpPr w:leftFromText="180" w:rightFromText="180" w:vertAnchor="text" w:horzAnchor="margin" w:tblpXSpec="right" w:tblpY="233"/>
        <w:tblW w:w="0" w:type="auto"/>
        <w:tblLook w:val="04A0" w:firstRow="1" w:lastRow="0" w:firstColumn="1" w:lastColumn="0" w:noHBand="0" w:noVBand="1"/>
      </w:tblPr>
      <w:tblGrid>
        <w:gridCol w:w="2066"/>
        <w:gridCol w:w="2910"/>
        <w:gridCol w:w="1868"/>
        <w:gridCol w:w="3010"/>
      </w:tblGrid>
      <w:tr w:rsidR="003F4EB7" w:rsidRPr="00DA59E7" w:rsidTr="009637CB">
        <w:trPr>
          <w:trHeight w:val="710"/>
        </w:trPr>
        <w:tc>
          <w:tcPr>
            <w:tcW w:w="2089" w:type="dxa"/>
            <w:vAlign w:val="center"/>
          </w:tcPr>
          <w:p w:rsidR="003F4EB7" w:rsidRPr="00DA59E7" w:rsidRDefault="00EE421C" w:rsidP="003F4EB7">
            <w:pPr>
              <w:spacing w:before="240" w:line="480" w:lineRule="auto"/>
              <w:rPr>
                <w:rFonts w:asciiTheme="majorHAnsi" w:hAnsiTheme="majorHAnsi"/>
                <w:b/>
                <w:sz w:val="24"/>
              </w:rPr>
            </w:pPr>
            <w:r>
              <w:rPr>
                <w:rFonts w:asciiTheme="majorHAnsi" w:hAnsiTheme="majorHAnsi"/>
                <w:b/>
                <w:sz w:val="24"/>
              </w:rPr>
              <w:t xml:space="preserve">Staff </w:t>
            </w:r>
            <w:r w:rsidR="003F4EB7" w:rsidRPr="00DA59E7">
              <w:rPr>
                <w:rFonts w:asciiTheme="majorHAnsi" w:hAnsiTheme="majorHAnsi"/>
                <w:b/>
                <w:sz w:val="24"/>
              </w:rPr>
              <w:t xml:space="preserve"> Name:</w:t>
            </w:r>
          </w:p>
        </w:tc>
        <w:tc>
          <w:tcPr>
            <w:tcW w:w="7924" w:type="dxa"/>
            <w:gridSpan w:val="3"/>
            <w:vAlign w:val="center"/>
          </w:tcPr>
          <w:p w:rsidR="003F4EB7" w:rsidRPr="00DA59E7" w:rsidRDefault="005C358D" w:rsidP="003F4EB7">
            <w:pPr>
              <w:spacing w:before="240" w:line="480" w:lineRule="auto"/>
              <w:rPr>
                <w:rFonts w:asciiTheme="majorHAnsi" w:hAnsiTheme="majorHAnsi"/>
                <w:b/>
                <w:sz w:val="24"/>
              </w:rPr>
            </w:pPr>
            <w:proofErr w:type="spellStart"/>
            <w:r>
              <w:rPr>
                <w:rFonts w:asciiTheme="majorHAnsi" w:hAnsiTheme="majorHAnsi"/>
                <w:b/>
                <w:sz w:val="24"/>
              </w:rPr>
              <w:t>Sridevi</w:t>
            </w:r>
            <w:proofErr w:type="spellEnd"/>
            <w:r>
              <w:rPr>
                <w:rFonts w:asciiTheme="majorHAnsi" w:hAnsiTheme="majorHAnsi"/>
                <w:b/>
                <w:sz w:val="24"/>
              </w:rPr>
              <w:t xml:space="preserve"> G M and </w:t>
            </w:r>
            <w:proofErr w:type="spellStart"/>
            <w:r w:rsidR="00D84604">
              <w:rPr>
                <w:rFonts w:asciiTheme="majorHAnsi" w:hAnsiTheme="majorHAnsi"/>
                <w:b/>
                <w:sz w:val="24"/>
              </w:rPr>
              <w:t>Vishruth</w:t>
            </w:r>
            <w:proofErr w:type="spellEnd"/>
            <w:r w:rsidR="00D84604">
              <w:rPr>
                <w:rFonts w:asciiTheme="majorHAnsi" w:hAnsiTheme="majorHAnsi"/>
                <w:b/>
                <w:sz w:val="24"/>
              </w:rPr>
              <w:t xml:space="preserve"> B Gowda</w:t>
            </w:r>
          </w:p>
        </w:tc>
      </w:tr>
      <w:tr w:rsidR="003F4EB7" w:rsidRPr="00DA59E7" w:rsidTr="009637CB">
        <w:trPr>
          <w:trHeight w:val="1070"/>
        </w:trPr>
        <w:tc>
          <w:tcPr>
            <w:tcW w:w="2089" w:type="dxa"/>
            <w:vAlign w:val="center"/>
          </w:tcPr>
          <w:p w:rsidR="003F4EB7" w:rsidRPr="00DA59E7" w:rsidRDefault="003F4EB7" w:rsidP="003F4EB7">
            <w:pPr>
              <w:spacing w:before="240" w:line="480" w:lineRule="auto"/>
              <w:rPr>
                <w:rFonts w:asciiTheme="majorHAnsi" w:hAnsiTheme="majorHAnsi"/>
                <w:b/>
                <w:sz w:val="24"/>
              </w:rPr>
            </w:pPr>
            <w:r w:rsidRPr="00DA59E7">
              <w:rPr>
                <w:rFonts w:asciiTheme="majorHAnsi" w:hAnsiTheme="majorHAnsi"/>
                <w:b/>
                <w:sz w:val="24"/>
              </w:rPr>
              <w:t>Section:</w:t>
            </w:r>
          </w:p>
        </w:tc>
        <w:tc>
          <w:tcPr>
            <w:tcW w:w="2969" w:type="dxa"/>
            <w:vAlign w:val="center"/>
          </w:tcPr>
          <w:p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A &amp;</w:t>
            </w:r>
            <w:r w:rsidR="00D84604">
              <w:rPr>
                <w:rFonts w:asciiTheme="majorHAnsi" w:hAnsiTheme="majorHAnsi"/>
                <w:b/>
                <w:sz w:val="24"/>
              </w:rPr>
              <w:t xml:space="preserve"> B</w:t>
            </w:r>
          </w:p>
        </w:tc>
        <w:tc>
          <w:tcPr>
            <w:tcW w:w="1890" w:type="dxa"/>
            <w:vAlign w:val="center"/>
          </w:tcPr>
          <w:p w:rsidR="003F4EB7" w:rsidRPr="00DA59E7" w:rsidRDefault="003F4EB7" w:rsidP="003F4EB7">
            <w:pPr>
              <w:spacing w:before="240" w:line="480" w:lineRule="auto"/>
              <w:rPr>
                <w:rFonts w:asciiTheme="majorHAnsi" w:hAnsiTheme="majorHAnsi"/>
                <w:b/>
                <w:sz w:val="24"/>
              </w:rPr>
            </w:pPr>
            <w:r w:rsidRPr="00DA59E7">
              <w:rPr>
                <w:rFonts w:asciiTheme="majorHAnsi" w:hAnsiTheme="majorHAnsi"/>
                <w:b/>
                <w:sz w:val="24"/>
              </w:rPr>
              <w:t>Batch:</w:t>
            </w:r>
          </w:p>
        </w:tc>
        <w:tc>
          <w:tcPr>
            <w:tcW w:w="3065" w:type="dxa"/>
            <w:vAlign w:val="center"/>
          </w:tcPr>
          <w:p w:rsidR="003F4EB7" w:rsidRPr="00DA59E7" w:rsidRDefault="005C358D" w:rsidP="003F4EB7">
            <w:pPr>
              <w:spacing w:before="240" w:line="480" w:lineRule="auto"/>
              <w:rPr>
                <w:rFonts w:asciiTheme="majorHAnsi" w:hAnsiTheme="majorHAnsi"/>
                <w:b/>
                <w:sz w:val="24"/>
              </w:rPr>
            </w:pPr>
            <w:r>
              <w:rPr>
                <w:rFonts w:asciiTheme="majorHAnsi" w:hAnsiTheme="majorHAnsi"/>
                <w:b/>
                <w:sz w:val="24"/>
              </w:rPr>
              <w:t>A1, A2, A3, B1, B2 and B3</w:t>
            </w:r>
          </w:p>
        </w:tc>
      </w:tr>
    </w:tbl>
    <w:p w:rsidR="003F4EB7" w:rsidRDefault="003F4EB7" w:rsidP="003F4EB7">
      <w:pPr>
        <w:jc w:val="center"/>
        <w:rPr>
          <w:rFonts w:asciiTheme="majorHAnsi" w:hAnsiTheme="majorHAnsi"/>
          <w:b/>
          <w:sz w:val="24"/>
          <w:szCs w:val="24"/>
          <w:u w:val="single"/>
        </w:rPr>
      </w:pPr>
    </w:p>
    <w:p w:rsidR="00B67A60" w:rsidRDefault="00B67A60" w:rsidP="003F4EB7">
      <w:pPr>
        <w:jc w:val="center"/>
        <w:rPr>
          <w:rFonts w:asciiTheme="majorHAnsi" w:hAnsiTheme="majorHAnsi"/>
          <w:b/>
          <w:sz w:val="24"/>
          <w:szCs w:val="24"/>
          <w:u w:val="single"/>
        </w:rPr>
      </w:pPr>
    </w:p>
    <w:p w:rsidR="00D103DA" w:rsidRDefault="00D103DA" w:rsidP="000D0324">
      <w:pPr>
        <w:pStyle w:val="Heading2"/>
        <w:rPr>
          <w:rFonts w:eastAsia="Calibri"/>
          <w:i w:val="0"/>
          <w:sz w:val="24"/>
          <w:u w:val="none"/>
        </w:rPr>
      </w:pPr>
      <w:r w:rsidRPr="003B1D13">
        <w:rPr>
          <w:rFonts w:eastAsia="Calibri"/>
          <w:i w:val="0"/>
          <w:sz w:val="24"/>
          <w:u w:val="none"/>
        </w:rPr>
        <w:t>PREFACE</w:t>
      </w:r>
    </w:p>
    <w:p w:rsidR="000D0324" w:rsidRPr="000D0324" w:rsidRDefault="000D0324" w:rsidP="000D0324"/>
    <w:p w:rsidR="00D103DA" w:rsidRPr="00522DF9" w:rsidRDefault="00EA76FC" w:rsidP="009B3CC7">
      <w:pPr>
        <w:spacing w:line="360" w:lineRule="auto"/>
        <w:ind w:firstLine="360"/>
        <w:jc w:val="both"/>
        <w:rPr>
          <w:rFonts w:ascii="Times New Roman" w:hAnsi="Times New Roman"/>
          <w:sz w:val="24"/>
          <w:szCs w:val="24"/>
        </w:rPr>
      </w:pPr>
      <w:r>
        <w:rPr>
          <w:rFonts w:ascii="Times New Roman" w:hAnsi="Times New Roman"/>
          <w:sz w:val="24"/>
          <w:szCs w:val="24"/>
        </w:rPr>
        <w:t>File Structures deals with organization of data on secondary storage devices. It is a combination of representations for data in files and of operations for accessing the data.</w:t>
      </w:r>
    </w:p>
    <w:p w:rsidR="002B7930" w:rsidRDefault="000D0324" w:rsidP="002B7930">
      <w:pPr>
        <w:pStyle w:val="NoSpacing"/>
        <w:spacing w:before="240" w:line="360" w:lineRule="auto"/>
        <w:ind w:firstLine="360"/>
        <w:jc w:val="both"/>
        <w:rPr>
          <w:rFonts w:ascii="Times New Roman" w:hAnsi="Times New Roman"/>
          <w:sz w:val="24"/>
          <w:szCs w:val="23"/>
        </w:rPr>
      </w:pPr>
      <w:r w:rsidRPr="000D0324">
        <w:rPr>
          <w:rFonts w:ascii="Times New Roman" w:hAnsi="Times New Roman"/>
          <w:sz w:val="24"/>
          <w:szCs w:val="23"/>
        </w:rPr>
        <w:t xml:space="preserve">The current manual is prepared to equip students with information required to conduct experiments necessary to </w:t>
      </w:r>
      <w:r w:rsidR="00A97276">
        <w:rPr>
          <w:rFonts w:ascii="Times New Roman" w:hAnsi="Times New Roman"/>
          <w:sz w:val="24"/>
          <w:szCs w:val="23"/>
        </w:rPr>
        <w:t xml:space="preserve">understand and implement basic record structuring techniques and file organization techniques like indexing and co-sequential processing. </w:t>
      </w:r>
      <w:r w:rsidR="002B7930">
        <w:rPr>
          <w:rFonts w:ascii="Times New Roman" w:hAnsi="Times New Roman"/>
          <w:sz w:val="24"/>
          <w:szCs w:val="23"/>
        </w:rPr>
        <w:t>The manual gives necessary information about basic functions and classed used to perform various file operations.</w:t>
      </w:r>
    </w:p>
    <w:p w:rsidR="00D103DA" w:rsidRDefault="00DF0780" w:rsidP="00A257A8">
      <w:pPr>
        <w:pStyle w:val="NoSpacing"/>
        <w:spacing w:before="240" w:line="360" w:lineRule="auto"/>
        <w:ind w:firstLine="360"/>
        <w:jc w:val="both"/>
        <w:rPr>
          <w:rFonts w:ascii="Times New Roman" w:hAnsi="Times New Roman"/>
          <w:sz w:val="24"/>
          <w:szCs w:val="23"/>
        </w:rPr>
      </w:pPr>
      <w:r>
        <w:rPr>
          <w:rFonts w:ascii="Times New Roman" w:hAnsi="Times New Roman"/>
          <w:sz w:val="24"/>
          <w:szCs w:val="23"/>
        </w:rPr>
        <w:t>This lab also comprises of implementation of file organization techniques for mini project to help students learn to handle a project, documentation for report and improves communication skills of the students.</w:t>
      </w:r>
    </w:p>
    <w:p w:rsidR="00ED318B" w:rsidRDefault="00ED318B" w:rsidP="00A257A8">
      <w:pPr>
        <w:pStyle w:val="NoSpacing"/>
        <w:spacing w:before="240" w:line="360" w:lineRule="auto"/>
        <w:ind w:firstLine="360"/>
        <w:jc w:val="both"/>
        <w:rPr>
          <w:rFonts w:ascii="Times New Roman" w:hAnsi="Times New Roman"/>
          <w:sz w:val="24"/>
          <w:szCs w:val="23"/>
        </w:rPr>
      </w:pPr>
    </w:p>
    <w:p w:rsidR="00D103DA" w:rsidRDefault="00D103DA"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685F8F" w:rsidRDefault="00685F8F" w:rsidP="00D103DA">
      <w:pPr>
        <w:widowControl w:val="0"/>
        <w:overflowPunct w:val="0"/>
        <w:autoSpaceDE w:val="0"/>
        <w:autoSpaceDN w:val="0"/>
        <w:adjustRightInd w:val="0"/>
        <w:spacing w:after="0" w:line="240" w:lineRule="auto"/>
        <w:ind w:left="280" w:right="-57"/>
        <w:jc w:val="right"/>
        <w:rPr>
          <w:rFonts w:ascii="Arial" w:hAnsi="Arial" w:cs="Arial"/>
          <w:b/>
          <w:bCs/>
          <w:sz w:val="28"/>
          <w:szCs w:val="28"/>
        </w:rPr>
      </w:pPr>
    </w:p>
    <w:p w:rsidR="00D103DA" w:rsidRDefault="00D103DA" w:rsidP="00FF3F20">
      <w:pPr>
        <w:jc w:val="center"/>
        <w:rPr>
          <w:rFonts w:ascii="Times New Roman" w:hAnsi="Times New Roman"/>
          <w:sz w:val="32"/>
          <w:szCs w:val="40"/>
        </w:rPr>
      </w:pPr>
    </w:p>
    <w:p w:rsidR="000F3A8F" w:rsidRDefault="000F3A8F" w:rsidP="00FF3F20">
      <w:pPr>
        <w:jc w:val="center"/>
        <w:rPr>
          <w:rFonts w:ascii="Times New Roman" w:hAnsi="Times New Roman"/>
          <w:sz w:val="32"/>
          <w:szCs w:val="40"/>
        </w:rPr>
      </w:pPr>
    </w:p>
    <w:p w:rsidR="00031664" w:rsidRDefault="00031664" w:rsidP="00FF3F20">
      <w:pPr>
        <w:jc w:val="center"/>
        <w:rPr>
          <w:rFonts w:ascii="Times New Roman" w:hAnsi="Times New Roman"/>
          <w:sz w:val="32"/>
          <w:szCs w:val="40"/>
        </w:rPr>
      </w:pPr>
    </w:p>
    <w:p w:rsidR="000F3A8F" w:rsidRDefault="000F3A8F" w:rsidP="00FF3F20">
      <w:pPr>
        <w:jc w:val="center"/>
        <w:rPr>
          <w:rFonts w:ascii="Times New Roman" w:hAnsi="Times New Roman"/>
          <w:sz w:val="32"/>
          <w:szCs w:val="40"/>
        </w:rPr>
      </w:pPr>
    </w:p>
    <w:p w:rsidR="00E5510C" w:rsidRDefault="00FF3F20" w:rsidP="00E5510C">
      <w:pPr>
        <w:jc w:val="center"/>
        <w:rPr>
          <w:rFonts w:ascii="Times New Roman" w:hAnsi="Times New Roman"/>
          <w:b/>
          <w:sz w:val="32"/>
          <w:szCs w:val="40"/>
        </w:rPr>
      </w:pPr>
      <w:r w:rsidRPr="00D103DA">
        <w:rPr>
          <w:rFonts w:ascii="Times New Roman" w:hAnsi="Times New Roman"/>
          <w:b/>
          <w:sz w:val="32"/>
          <w:szCs w:val="40"/>
        </w:rPr>
        <w:t>SJB INTITUTE OF TECHNOLOGY</w:t>
      </w:r>
    </w:p>
    <w:p w:rsidR="000F3A8F" w:rsidRDefault="000F3A8F" w:rsidP="000F3A8F">
      <w:pPr>
        <w:pStyle w:val="NormalWeb"/>
        <w:shd w:val="clear" w:color="auto" w:fill="FFFFFF"/>
        <w:spacing w:before="0" w:beforeAutospacing="0" w:after="0" w:afterAutospacing="0" w:line="276" w:lineRule="auto"/>
        <w:jc w:val="center"/>
        <w:rPr>
          <w:b/>
          <w:color w:val="222222"/>
          <w:sz w:val="28"/>
          <w:szCs w:val="28"/>
        </w:rPr>
      </w:pPr>
      <w:r>
        <w:rPr>
          <w:b/>
          <w:color w:val="222222"/>
          <w:sz w:val="28"/>
          <w:szCs w:val="28"/>
        </w:rPr>
        <w:t>Institution</w:t>
      </w:r>
      <w:r w:rsidR="00254B82">
        <w:rPr>
          <w:b/>
          <w:color w:val="222222"/>
          <w:sz w:val="28"/>
          <w:szCs w:val="28"/>
        </w:rPr>
        <w:t xml:space="preserve">’s </w:t>
      </w:r>
      <w:r w:rsidRPr="00D103DA">
        <w:rPr>
          <w:b/>
          <w:color w:val="222222"/>
          <w:sz w:val="28"/>
          <w:szCs w:val="28"/>
        </w:rPr>
        <w:t>Vision</w:t>
      </w:r>
    </w:p>
    <w:p w:rsidR="000F3A8F" w:rsidRPr="00D103DA" w:rsidRDefault="000F3A8F" w:rsidP="000F3A8F">
      <w:pPr>
        <w:pStyle w:val="NormalWeb"/>
        <w:shd w:val="clear" w:color="auto" w:fill="FFFFFF"/>
        <w:spacing w:before="0" w:beforeAutospacing="0" w:after="0" w:afterAutospacing="0" w:line="276" w:lineRule="auto"/>
        <w:jc w:val="center"/>
        <w:rPr>
          <w:b/>
          <w:color w:val="222222"/>
          <w:sz w:val="28"/>
          <w:szCs w:val="28"/>
        </w:rPr>
      </w:pPr>
    </w:p>
    <w:p w:rsidR="000F3A8F" w:rsidRPr="00D103DA" w:rsidRDefault="000F3A8F" w:rsidP="000F3A8F">
      <w:pPr>
        <w:jc w:val="both"/>
        <w:rPr>
          <w:rFonts w:ascii="Times New Roman" w:hAnsi="Times New Roman"/>
          <w:sz w:val="28"/>
          <w:szCs w:val="28"/>
        </w:rPr>
      </w:pPr>
      <w:r w:rsidRPr="00D103DA">
        <w:rPr>
          <w:rFonts w:ascii="Times New Roman" w:hAnsi="Times New Roman"/>
          <w:color w:val="222222"/>
          <w:sz w:val="28"/>
          <w:szCs w:val="28"/>
        </w:rPr>
        <w:t xml:space="preserve">To become a recognized technical education </w:t>
      </w:r>
      <w:proofErr w:type="spellStart"/>
      <w:r w:rsidRPr="00D103DA">
        <w:rPr>
          <w:rFonts w:ascii="Times New Roman" w:hAnsi="Times New Roman"/>
          <w:color w:val="222222"/>
          <w:sz w:val="28"/>
          <w:szCs w:val="28"/>
        </w:rPr>
        <w:t>centre</w:t>
      </w:r>
      <w:proofErr w:type="spellEnd"/>
      <w:r w:rsidRPr="00D103DA">
        <w:rPr>
          <w:rFonts w:ascii="Times New Roman" w:hAnsi="Times New Roman"/>
          <w:color w:val="222222"/>
          <w:sz w:val="28"/>
          <w:szCs w:val="28"/>
        </w:rPr>
        <w:t xml:space="preserve"> with a global perspective</w:t>
      </w:r>
    </w:p>
    <w:p w:rsidR="00FF7B4C" w:rsidRPr="00651E62" w:rsidRDefault="000F3A8F" w:rsidP="00E5510C">
      <w:pPr>
        <w:jc w:val="center"/>
        <w:rPr>
          <w:rFonts w:ascii="Times New Roman" w:hAnsi="Times New Roman"/>
          <w:b/>
          <w:sz w:val="32"/>
          <w:szCs w:val="40"/>
        </w:rPr>
      </w:pPr>
      <w:r w:rsidRPr="00651E62">
        <w:rPr>
          <w:rFonts w:ascii="Times New Roman" w:hAnsi="Times New Roman"/>
          <w:b/>
          <w:color w:val="222222"/>
          <w:sz w:val="28"/>
          <w:szCs w:val="28"/>
        </w:rPr>
        <w:t>Institution</w:t>
      </w:r>
      <w:r w:rsidR="00254B82" w:rsidRPr="00651E62">
        <w:rPr>
          <w:rFonts w:ascii="Times New Roman" w:hAnsi="Times New Roman"/>
          <w:b/>
          <w:color w:val="222222"/>
          <w:sz w:val="28"/>
          <w:szCs w:val="28"/>
        </w:rPr>
        <w:t xml:space="preserve">’s </w:t>
      </w:r>
      <w:r w:rsidR="00FF7B4C" w:rsidRPr="00651E62">
        <w:rPr>
          <w:rFonts w:ascii="Times New Roman" w:hAnsi="Times New Roman"/>
          <w:b/>
          <w:color w:val="222222"/>
          <w:sz w:val="28"/>
          <w:szCs w:val="28"/>
        </w:rPr>
        <w:t xml:space="preserve"> Mission</w:t>
      </w:r>
    </w:p>
    <w:p w:rsidR="00FF7B4C" w:rsidRPr="00D103DA" w:rsidRDefault="00FF7B4C" w:rsidP="00D103DA">
      <w:pPr>
        <w:pStyle w:val="NormalWeb"/>
        <w:shd w:val="clear" w:color="auto" w:fill="FFFFFF"/>
        <w:spacing w:before="0" w:beforeAutospacing="0" w:after="0" w:afterAutospacing="0" w:line="276" w:lineRule="auto"/>
        <w:jc w:val="both"/>
        <w:rPr>
          <w:color w:val="222222"/>
          <w:sz w:val="28"/>
          <w:szCs w:val="28"/>
        </w:rPr>
      </w:pPr>
      <w:r w:rsidRPr="00D103DA">
        <w:rPr>
          <w:color w:val="222222"/>
          <w:sz w:val="28"/>
          <w:szCs w:val="28"/>
        </w:rPr>
        <w:t>To provide learning opportunities that foster students ethical values, intelligent development in science &amp; technology and social responsibility so that they become sensible and contributing members of the society.</w:t>
      </w:r>
    </w:p>
    <w:p w:rsidR="00FF7B4C" w:rsidRPr="00D103DA" w:rsidRDefault="00FF7B4C" w:rsidP="00D103DA">
      <w:pPr>
        <w:pStyle w:val="NormalWeb"/>
        <w:shd w:val="clear" w:color="auto" w:fill="FFFFFF"/>
        <w:spacing w:before="0" w:beforeAutospacing="0" w:after="0" w:afterAutospacing="0" w:line="276" w:lineRule="auto"/>
        <w:jc w:val="both"/>
        <w:rPr>
          <w:color w:val="222222"/>
          <w:sz w:val="28"/>
          <w:szCs w:val="28"/>
        </w:rPr>
      </w:pPr>
    </w:p>
    <w:p w:rsidR="00FF7B4C" w:rsidRPr="00D103DA" w:rsidRDefault="00FF7B4C" w:rsidP="000F3A8F">
      <w:pPr>
        <w:pStyle w:val="NormalWeb"/>
        <w:shd w:val="clear" w:color="auto" w:fill="FFFFFF"/>
        <w:spacing w:before="0" w:beforeAutospacing="0" w:after="0" w:afterAutospacing="0" w:line="276" w:lineRule="auto"/>
        <w:jc w:val="center"/>
        <w:rPr>
          <w:sz w:val="28"/>
          <w:szCs w:val="28"/>
        </w:rPr>
      </w:pPr>
    </w:p>
    <w:p w:rsidR="00FF3F20" w:rsidRDefault="00FF3F20" w:rsidP="00FF3F20">
      <w:pPr>
        <w:jc w:val="center"/>
        <w:rPr>
          <w:rFonts w:ascii="Times New Roman" w:hAnsi="Times New Roman"/>
          <w:b/>
          <w:sz w:val="32"/>
          <w:szCs w:val="40"/>
        </w:rPr>
      </w:pPr>
      <w:r w:rsidRPr="00DC48E3">
        <w:rPr>
          <w:rFonts w:ascii="Times New Roman" w:hAnsi="Times New Roman"/>
          <w:b/>
          <w:sz w:val="32"/>
          <w:szCs w:val="40"/>
        </w:rPr>
        <w:t xml:space="preserve">Department of </w:t>
      </w:r>
      <w:r w:rsidR="00920819">
        <w:rPr>
          <w:rFonts w:ascii="Times New Roman" w:hAnsi="Times New Roman"/>
          <w:b/>
          <w:sz w:val="32"/>
          <w:szCs w:val="40"/>
        </w:rPr>
        <w:t>Information Science and</w:t>
      </w:r>
      <w:r w:rsidR="000F3A8F">
        <w:rPr>
          <w:rFonts w:ascii="Times New Roman" w:hAnsi="Times New Roman"/>
          <w:b/>
          <w:sz w:val="32"/>
          <w:szCs w:val="40"/>
        </w:rPr>
        <w:t xml:space="preserve"> Engineering</w:t>
      </w:r>
    </w:p>
    <w:p w:rsidR="000F3A8F" w:rsidRDefault="000F3A8F" w:rsidP="00FF3F20">
      <w:pPr>
        <w:jc w:val="center"/>
        <w:rPr>
          <w:rFonts w:ascii="Times New Roman" w:hAnsi="Times New Roman"/>
          <w:b/>
          <w:sz w:val="32"/>
          <w:szCs w:val="40"/>
        </w:rPr>
      </w:pPr>
    </w:p>
    <w:p w:rsidR="00FF3F20" w:rsidRDefault="000F3A8F" w:rsidP="00D103DA">
      <w:pPr>
        <w:jc w:val="center"/>
        <w:rPr>
          <w:rFonts w:ascii="Times New Roman" w:hAnsi="Times New Roman"/>
          <w:b/>
          <w:sz w:val="28"/>
          <w:szCs w:val="24"/>
        </w:rPr>
      </w:pPr>
      <w:r>
        <w:rPr>
          <w:rFonts w:ascii="Times New Roman" w:hAnsi="Times New Roman"/>
          <w:b/>
          <w:sz w:val="28"/>
          <w:szCs w:val="24"/>
        </w:rPr>
        <w:t xml:space="preserve">Department </w:t>
      </w:r>
      <w:r w:rsidR="00D103DA" w:rsidRPr="00D103DA">
        <w:rPr>
          <w:rFonts w:ascii="Times New Roman" w:hAnsi="Times New Roman"/>
          <w:b/>
          <w:sz w:val="28"/>
          <w:szCs w:val="24"/>
        </w:rPr>
        <w:t>Vision</w:t>
      </w:r>
    </w:p>
    <w:p w:rsidR="00FF3F20" w:rsidRPr="00964320" w:rsidRDefault="00B011E9" w:rsidP="00FF3F20">
      <w:pPr>
        <w:spacing w:line="360" w:lineRule="auto"/>
        <w:jc w:val="both"/>
        <w:rPr>
          <w:rFonts w:ascii="Times New Roman" w:hAnsi="Times New Roman"/>
          <w:sz w:val="28"/>
          <w:szCs w:val="24"/>
        </w:rPr>
      </w:pPr>
      <w:r w:rsidRPr="00B011E9">
        <w:rPr>
          <w:rFonts w:ascii="Times New Roman" w:hAnsi="Times New Roman"/>
          <w:sz w:val="28"/>
          <w:szCs w:val="24"/>
        </w:rPr>
        <w:t>We envision our department as a catalyst for developing educated, engaged and employable individuals whose collective energy will be the driving force for prosperity and the quality of life in our diverse world.</w:t>
      </w:r>
    </w:p>
    <w:p w:rsidR="00FF3F20" w:rsidRPr="00964320" w:rsidRDefault="000F3A8F" w:rsidP="00D103DA">
      <w:pPr>
        <w:jc w:val="center"/>
        <w:rPr>
          <w:rFonts w:ascii="Times New Roman" w:hAnsi="Times New Roman"/>
          <w:b/>
          <w:sz w:val="32"/>
          <w:szCs w:val="24"/>
        </w:rPr>
      </w:pPr>
      <w:r>
        <w:rPr>
          <w:rFonts w:ascii="Times New Roman" w:hAnsi="Times New Roman"/>
          <w:b/>
          <w:sz w:val="28"/>
          <w:szCs w:val="24"/>
        </w:rPr>
        <w:t xml:space="preserve">Department </w:t>
      </w:r>
      <w:r w:rsidR="00D103DA" w:rsidRPr="00964320">
        <w:rPr>
          <w:rFonts w:ascii="Times New Roman" w:hAnsi="Times New Roman"/>
          <w:b/>
          <w:sz w:val="32"/>
          <w:szCs w:val="24"/>
        </w:rPr>
        <w:t>Mission</w:t>
      </w:r>
    </w:p>
    <w:p w:rsidR="00FF3F20" w:rsidRDefault="009E0722" w:rsidP="009E0722">
      <w:pPr>
        <w:pStyle w:val="ListParagraph"/>
        <w:spacing w:line="360" w:lineRule="auto"/>
        <w:ind w:left="0"/>
        <w:jc w:val="both"/>
        <w:rPr>
          <w:rFonts w:ascii="Times New Roman" w:hAnsi="Times New Roman"/>
          <w:sz w:val="24"/>
          <w:szCs w:val="24"/>
        </w:rPr>
      </w:pPr>
      <w:r w:rsidRPr="009E0722">
        <w:rPr>
          <w:rFonts w:ascii="Times New Roman" w:hAnsi="Times New Roman"/>
          <w:sz w:val="28"/>
          <w:szCs w:val="24"/>
        </w:rPr>
        <w:t>Our mission is to provide quality technical education in the field of information technology and to strive for excellence in the education by developing and sharpening the intellectual and human potential for good industry and community.</w:t>
      </w:r>
    </w:p>
    <w:p w:rsidR="000F3A8F" w:rsidRDefault="000F3A8F" w:rsidP="00FF3F20">
      <w:pPr>
        <w:pStyle w:val="ListParagraph"/>
        <w:rPr>
          <w:rFonts w:ascii="Times New Roman" w:hAnsi="Times New Roman"/>
          <w:sz w:val="24"/>
          <w:szCs w:val="24"/>
        </w:rPr>
      </w:pPr>
    </w:p>
    <w:p w:rsidR="000F3A8F" w:rsidRDefault="000F3A8F" w:rsidP="00FF3F20">
      <w:pPr>
        <w:pStyle w:val="ListParagraph"/>
        <w:rPr>
          <w:rFonts w:ascii="Times New Roman" w:hAnsi="Times New Roman"/>
          <w:sz w:val="24"/>
          <w:szCs w:val="24"/>
        </w:rPr>
      </w:pPr>
    </w:p>
    <w:p w:rsidR="00031664" w:rsidRDefault="00031664" w:rsidP="00FF3F20">
      <w:pPr>
        <w:pStyle w:val="ListParagraph"/>
        <w:rPr>
          <w:rFonts w:ascii="Times New Roman" w:hAnsi="Times New Roman"/>
          <w:sz w:val="24"/>
          <w:szCs w:val="24"/>
        </w:rPr>
      </w:pPr>
    </w:p>
    <w:p w:rsidR="00031664" w:rsidRDefault="00031664" w:rsidP="00FF3F20">
      <w:pPr>
        <w:pStyle w:val="ListParagraph"/>
        <w:rPr>
          <w:rFonts w:ascii="Times New Roman" w:hAnsi="Times New Roman"/>
          <w:sz w:val="24"/>
          <w:szCs w:val="24"/>
        </w:rPr>
      </w:pPr>
    </w:p>
    <w:p w:rsidR="00031664" w:rsidRDefault="00031664" w:rsidP="00FF3F20">
      <w:pPr>
        <w:pStyle w:val="ListParagraph"/>
        <w:rPr>
          <w:rFonts w:ascii="Times New Roman" w:hAnsi="Times New Roman"/>
          <w:sz w:val="24"/>
          <w:szCs w:val="24"/>
        </w:rPr>
      </w:pPr>
    </w:p>
    <w:p w:rsidR="000F3A8F" w:rsidRDefault="000F3A8F" w:rsidP="00FF3F20">
      <w:pPr>
        <w:pStyle w:val="ListParagraph"/>
        <w:rPr>
          <w:rFonts w:ascii="Times New Roman" w:hAnsi="Times New Roman"/>
          <w:sz w:val="24"/>
          <w:szCs w:val="24"/>
        </w:rPr>
      </w:pPr>
    </w:p>
    <w:p w:rsidR="009E0722" w:rsidRDefault="009E0722" w:rsidP="00FF3F20">
      <w:pPr>
        <w:pStyle w:val="ListParagraph"/>
        <w:rPr>
          <w:rFonts w:ascii="Times New Roman" w:hAnsi="Times New Roman"/>
          <w:sz w:val="24"/>
          <w:szCs w:val="24"/>
        </w:rPr>
      </w:pPr>
    </w:p>
    <w:p w:rsidR="009E0722" w:rsidRDefault="009E0722" w:rsidP="00FF3F20">
      <w:pPr>
        <w:pStyle w:val="ListParagraph"/>
        <w:rPr>
          <w:rFonts w:ascii="Times New Roman" w:hAnsi="Times New Roman"/>
          <w:sz w:val="24"/>
          <w:szCs w:val="24"/>
        </w:rPr>
      </w:pPr>
    </w:p>
    <w:p w:rsidR="00685F8F" w:rsidRDefault="00685F8F" w:rsidP="00FF3F20">
      <w:pPr>
        <w:pStyle w:val="ListParagraph"/>
        <w:rPr>
          <w:rFonts w:ascii="Times New Roman" w:hAnsi="Times New Roman"/>
          <w:sz w:val="24"/>
          <w:szCs w:val="24"/>
        </w:rPr>
      </w:pPr>
    </w:p>
    <w:p w:rsidR="00593CE6" w:rsidRDefault="00593CE6" w:rsidP="00FF3F20">
      <w:pPr>
        <w:pStyle w:val="ListParagraph"/>
        <w:rPr>
          <w:rFonts w:ascii="Times New Roman" w:hAnsi="Times New Roman"/>
          <w:sz w:val="24"/>
          <w:szCs w:val="24"/>
        </w:rPr>
      </w:pPr>
    </w:p>
    <w:p w:rsidR="00593CE6" w:rsidRPr="00DC48E3" w:rsidRDefault="00593CE6" w:rsidP="00FF3F20">
      <w:pPr>
        <w:pStyle w:val="ListParagraph"/>
        <w:rPr>
          <w:rFonts w:ascii="Times New Roman" w:hAnsi="Times New Roman"/>
          <w:sz w:val="24"/>
          <w:szCs w:val="24"/>
        </w:rPr>
      </w:pPr>
    </w:p>
    <w:p w:rsidR="00D103DA" w:rsidRDefault="00D103DA" w:rsidP="00D103DA">
      <w:pPr>
        <w:tabs>
          <w:tab w:val="left" w:pos="2940"/>
        </w:tabs>
        <w:spacing w:after="0" w:line="360" w:lineRule="auto"/>
        <w:jc w:val="center"/>
        <w:rPr>
          <w:rFonts w:ascii="Times New Roman" w:hAnsi="Times New Roman"/>
          <w:b/>
          <w:sz w:val="24"/>
          <w:szCs w:val="24"/>
        </w:rPr>
      </w:pPr>
      <w:r w:rsidRPr="00DC48E3">
        <w:rPr>
          <w:rFonts w:ascii="Times New Roman" w:hAnsi="Times New Roman"/>
          <w:b/>
          <w:sz w:val="24"/>
          <w:szCs w:val="24"/>
        </w:rPr>
        <w:t>PROGRAM EDUCATIONAL OBJECTIVES (PEO</w:t>
      </w:r>
      <w:r>
        <w:rPr>
          <w:rFonts w:ascii="Times New Roman" w:hAnsi="Times New Roman"/>
          <w:b/>
          <w:sz w:val="24"/>
          <w:szCs w:val="24"/>
        </w:rPr>
        <w:t>’</w:t>
      </w:r>
      <w:r w:rsidRPr="00DC48E3">
        <w:rPr>
          <w:rFonts w:ascii="Times New Roman" w:hAnsi="Times New Roman"/>
          <w:b/>
          <w:sz w:val="24"/>
          <w:szCs w:val="24"/>
        </w:rPr>
        <w:t>S)</w:t>
      </w:r>
    </w:p>
    <w:p w:rsidR="00D103DA" w:rsidRDefault="00D103DA" w:rsidP="00D103DA">
      <w:pPr>
        <w:tabs>
          <w:tab w:val="left" w:pos="2940"/>
        </w:tabs>
        <w:spacing w:after="0" w:line="360" w:lineRule="auto"/>
        <w:jc w:val="both"/>
        <w:rPr>
          <w:rFonts w:ascii="Times New Roman" w:hAnsi="Times New Roman"/>
          <w:b/>
          <w:sz w:val="24"/>
          <w:szCs w:val="24"/>
        </w:rPr>
      </w:pPr>
    </w:p>
    <w:p w:rsidR="00FF3F20" w:rsidRPr="00516D57" w:rsidRDefault="00FF3F20" w:rsidP="00D103DA">
      <w:pPr>
        <w:tabs>
          <w:tab w:val="left" w:pos="2940"/>
        </w:tabs>
        <w:spacing w:after="0" w:line="360" w:lineRule="auto"/>
        <w:jc w:val="both"/>
        <w:rPr>
          <w:rFonts w:ascii="Times New Roman" w:hAnsi="Times New Roman"/>
          <w:b/>
          <w:sz w:val="24"/>
          <w:szCs w:val="24"/>
        </w:rPr>
      </w:pPr>
      <w:r w:rsidRPr="00516D57">
        <w:rPr>
          <w:rFonts w:ascii="Times New Roman" w:hAnsi="Times New Roman"/>
          <w:b/>
          <w:sz w:val="24"/>
          <w:szCs w:val="24"/>
        </w:rPr>
        <w:t xml:space="preserve">Graduates will </w:t>
      </w:r>
      <w:r w:rsidR="00D103DA" w:rsidRPr="00516D57">
        <w:rPr>
          <w:rFonts w:ascii="Times New Roman" w:hAnsi="Times New Roman"/>
          <w:b/>
          <w:sz w:val="24"/>
          <w:szCs w:val="24"/>
        </w:rPr>
        <w:t>-</w:t>
      </w:r>
    </w:p>
    <w:p w:rsidR="00CD3C76" w:rsidRDefault="00CD3C76" w:rsidP="000B7E87">
      <w:pPr>
        <w:pStyle w:val="ListParagraph"/>
        <w:numPr>
          <w:ilvl w:val="0"/>
          <w:numId w:val="1"/>
        </w:numPr>
        <w:spacing w:after="120" w:line="360" w:lineRule="auto"/>
        <w:jc w:val="both"/>
        <w:rPr>
          <w:rFonts w:ascii="Times New Roman" w:hAnsi="Times New Roman"/>
          <w:sz w:val="24"/>
          <w:szCs w:val="24"/>
        </w:rPr>
      </w:pPr>
      <w:r>
        <w:rPr>
          <w:rFonts w:ascii="Times New Roman" w:hAnsi="Times New Roman"/>
          <w:sz w:val="24"/>
          <w:szCs w:val="24"/>
        </w:rPr>
        <w:t>P</w:t>
      </w:r>
      <w:r w:rsidRPr="00CD3C76">
        <w:rPr>
          <w:rFonts w:ascii="Times New Roman" w:hAnsi="Times New Roman"/>
          <w:sz w:val="24"/>
          <w:szCs w:val="24"/>
        </w:rPr>
        <w:t xml:space="preserve">ossess expertise in problem solving, design and analysis, technical skills for a fruitful career accomplishing professional and social ethics with exposure to modern designing tools and technologies in Information Science and Engineering. </w:t>
      </w:r>
    </w:p>
    <w:p w:rsidR="00CD3C76" w:rsidRPr="00CD3C76" w:rsidRDefault="00CD3C76" w:rsidP="000B7E87">
      <w:pPr>
        <w:pStyle w:val="ListParagraph"/>
        <w:numPr>
          <w:ilvl w:val="0"/>
          <w:numId w:val="1"/>
        </w:numPr>
        <w:spacing w:after="120" w:line="360" w:lineRule="auto"/>
        <w:jc w:val="both"/>
        <w:rPr>
          <w:rFonts w:ascii="Times New Roman" w:hAnsi="Times New Roman"/>
          <w:sz w:val="24"/>
          <w:szCs w:val="24"/>
        </w:rPr>
      </w:pPr>
      <w:r w:rsidRPr="00CD3C76">
        <w:rPr>
          <w:rFonts w:ascii="Times New Roman" w:hAnsi="Times New Roman"/>
          <w:sz w:val="24"/>
          <w:szCs w:val="24"/>
        </w:rPr>
        <w:t xml:space="preserve">Excel in communication, teamwork and </w:t>
      </w:r>
      <w:proofErr w:type="spellStart"/>
      <w:r w:rsidRPr="00CD3C76">
        <w:rPr>
          <w:rFonts w:ascii="Times New Roman" w:hAnsi="Times New Roman"/>
          <w:sz w:val="24"/>
          <w:szCs w:val="24"/>
        </w:rPr>
        <w:t>multipledomains</w:t>
      </w:r>
      <w:proofErr w:type="spellEnd"/>
      <w:r w:rsidRPr="00CD3C76">
        <w:rPr>
          <w:rFonts w:ascii="Times New Roman" w:hAnsi="Times New Roman"/>
          <w:sz w:val="24"/>
          <w:szCs w:val="24"/>
        </w:rPr>
        <w:t xml:space="preserve"> related to engineering issues accomplishing social responsibilities and management skills. </w:t>
      </w:r>
    </w:p>
    <w:p w:rsidR="00FF3F20" w:rsidRPr="00CD3C76" w:rsidRDefault="00CD3C76" w:rsidP="000B7E87">
      <w:pPr>
        <w:pStyle w:val="ListParagraph"/>
        <w:numPr>
          <w:ilvl w:val="0"/>
          <w:numId w:val="1"/>
        </w:numPr>
        <w:spacing w:after="120" w:line="360" w:lineRule="auto"/>
        <w:jc w:val="both"/>
        <w:rPr>
          <w:rFonts w:ascii="Times New Roman" w:hAnsi="Times New Roman"/>
          <w:szCs w:val="18"/>
        </w:rPr>
      </w:pPr>
      <w:r w:rsidRPr="00CD3C76">
        <w:rPr>
          <w:rFonts w:ascii="Times New Roman" w:hAnsi="Times New Roman"/>
          <w:sz w:val="24"/>
          <w:szCs w:val="24"/>
        </w:rPr>
        <w:t>Outclass in competitive environment through certification courses, gaining leadership qualities and progressive research to become successful entrepreneurs.</w:t>
      </w:r>
    </w:p>
    <w:p w:rsidR="00D103DA" w:rsidRDefault="00D103DA" w:rsidP="00D103DA">
      <w:pPr>
        <w:tabs>
          <w:tab w:val="left" w:pos="2940"/>
        </w:tabs>
        <w:spacing w:after="0" w:line="360" w:lineRule="auto"/>
        <w:jc w:val="center"/>
        <w:rPr>
          <w:rFonts w:ascii="Times New Roman" w:hAnsi="Times New Roman"/>
          <w:b/>
          <w:sz w:val="24"/>
          <w:szCs w:val="24"/>
        </w:rPr>
      </w:pPr>
      <w:r w:rsidRPr="00D103DA">
        <w:rPr>
          <w:rFonts w:ascii="Times New Roman" w:hAnsi="Times New Roman"/>
          <w:b/>
          <w:sz w:val="24"/>
          <w:szCs w:val="24"/>
        </w:rPr>
        <w:t>PROGRAM SPECIFIC OUTCOMES (PSO’S)</w:t>
      </w:r>
    </w:p>
    <w:p w:rsidR="00D103DA" w:rsidRDefault="00D103DA" w:rsidP="00D103DA">
      <w:pPr>
        <w:tabs>
          <w:tab w:val="left" w:pos="2940"/>
        </w:tabs>
        <w:spacing w:after="0" w:line="360" w:lineRule="auto"/>
        <w:jc w:val="both"/>
        <w:rPr>
          <w:rFonts w:ascii="Times New Roman" w:hAnsi="Times New Roman"/>
          <w:sz w:val="24"/>
          <w:szCs w:val="24"/>
        </w:rPr>
      </w:pPr>
    </w:p>
    <w:p w:rsidR="00FF3F20" w:rsidRPr="00516D57" w:rsidRDefault="00FF3F20" w:rsidP="00D103DA">
      <w:pPr>
        <w:tabs>
          <w:tab w:val="left" w:pos="2940"/>
        </w:tabs>
        <w:spacing w:after="0" w:line="360" w:lineRule="auto"/>
        <w:jc w:val="both"/>
        <w:rPr>
          <w:rFonts w:ascii="Times New Roman" w:hAnsi="Times New Roman"/>
          <w:b/>
          <w:sz w:val="24"/>
          <w:szCs w:val="24"/>
        </w:rPr>
      </w:pPr>
      <w:r w:rsidRPr="00516D57">
        <w:rPr>
          <w:rFonts w:ascii="Times New Roman" w:hAnsi="Times New Roman"/>
          <w:b/>
          <w:sz w:val="24"/>
          <w:szCs w:val="24"/>
        </w:rPr>
        <w:t>Graduates will be able to</w:t>
      </w:r>
      <w:r w:rsidR="00D103DA" w:rsidRPr="00516D57">
        <w:rPr>
          <w:rFonts w:ascii="Times New Roman" w:hAnsi="Times New Roman"/>
          <w:b/>
          <w:sz w:val="24"/>
          <w:szCs w:val="24"/>
        </w:rPr>
        <w:t xml:space="preserve"> -</w:t>
      </w:r>
    </w:p>
    <w:p w:rsidR="00B6619C" w:rsidRPr="00B6619C" w:rsidRDefault="00B6619C" w:rsidP="000B7E87">
      <w:pPr>
        <w:pStyle w:val="ListParagraph"/>
        <w:widowControl w:val="0"/>
        <w:numPr>
          <w:ilvl w:val="0"/>
          <w:numId w:val="2"/>
        </w:numPr>
        <w:overflowPunct w:val="0"/>
        <w:autoSpaceDE w:val="0"/>
        <w:autoSpaceDN w:val="0"/>
        <w:adjustRightInd w:val="0"/>
        <w:spacing w:after="0" w:line="360" w:lineRule="auto"/>
        <w:jc w:val="both"/>
        <w:rPr>
          <w:rFonts w:ascii="Times New Roman" w:hAnsi="Times New Roman"/>
          <w:sz w:val="24"/>
          <w:szCs w:val="24"/>
        </w:rPr>
      </w:pPr>
      <w:r w:rsidRPr="00B6619C">
        <w:rPr>
          <w:rFonts w:ascii="Times New Roman" w:hAnsi="Times New Roman"/>
          <w:b/>
          <w:sz w:val="24"/>
          <w:szCs w:val="24"/>
        </w:rPr>
        <w:t>PSO1:</w:t>
      </w:r>
      <w:r w:rsidRPr="00B6619C">
        <w:rPr>
          <w:rFonts w:ascii="Times New Roman" w:hAnsi="Times New Roman"/>
          <w:sz w:val="24"/>
          <w:szCs w:val="24"/>
        </w:rPr>
        <w:t xml:space="preserve"> Apply the Knowledge of Information Science to develop software solutions in current research trends and technology. </w:t>
      </w:r>
    </w:p>
    <w:p w:rsidR="003E27E5" w:rsidRPr="00B6619C" w:rsidRDefault="00B6619C" w:rsidP="000B7E87">
      <w:pPr>
        <w:pStyle w:val="ListParagraph"/>
        <w:widowControl w:val="0"/>
        <w:numPr>
          <w:ilvl w:val="0"/>
          <w:numId w:val="2"/>
        </w:numPr>
        <w:overflowPunct w:val="0"/>
        <w:autoSpaceDE w:val="0"/>
        <w:autoSpaceDN w:val="0"/>
        <w:adjustRightInd w:val="0"/>
        <w:spacing w:after="0" w:line="360" w:lineRule="auto"/>
        <w:jc w:val="both"/>
        <w:rPr>
          <w:rFonts w:ascii="Arial" w:hAnsi="Arial" w:cs="Arial"/>
          <w:b/>
          <w:bCs/>
          <w:sz w:val="24"/>
          <w:szCs w:val="24"/>
        </w:rPr>
      </w:pPr>
      <w:r w:rsidRPr="00B6619C">
        <w:rPr>
          <w:rFonts w:ascii="Times New Roman" w:hAnsi="Times New Roman"/>
          <w:b/>
          <w:sz w:val="24"/>
          <w:szCs w:val="24"/>
        </w:rPr>
        <w:t>PSO2:</w:t>
      </w:r>
      <w:r w:rsidRPr="00B6619C">
        <w:rPr>
          <w:rFonts w:ascii="Times New Roman" w:hAnsi="Times New Roman"/>
          <w:sz w:val="24"/>
          <w:szCs w:val="24"/>
        </w:rPr>
        <w:t xml:space="preserve"> Create Social awareness &amp; environmental wisdom along with ethical responsibility to lead a successful career and sustain passion using optimal resources to become an Entrepreneur.</w:t>
      </w:r>
    </w:p>
    <w:p w:rsidR="001135F9" w:rsidRDefault="001135F9"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ED318B" w:rsidRDefault="00ED318B" w:rsidP="00B6619C">
      <w:pPr>
        <w:widowControl w:val="0"/>
        <w:overflowPunct w:val="0"/>
        <w:autoSpaceDE w:val="0"/>
        <w:autoSpaceDN w:val="0"/>
        <w:adjustRightInd w:val="0"/>
        <w:spacing w:after="0" w:line="360" w:lineRule="auto"/>
        <w:jc w:val="both"/>
        <w:rPr>
          <w:rFonts w:ascii="Arial" w:hAnsi="Arial" w:cs="Arial"/>
          <w:b/>
          <w:bCs/>
          <w:sz w:val="24"/>
          <w:szCs w:val="24"/>
        </w:rPr>
      </w:pPr>
    </w:p>
    <w:p w:rsidR="00FF7B4C" w:rsidRDefault="00FF7B4C" w:rsidP="00B6619C">
      <w:pPr>
        <w:pStyle w:val="Default"/>
        <w:spacing w:line="360" w:lineRule="auto"/>
      </w:pPr>
    </w:p>
    <w:p w:rsidR="00ED318B" w:rsidRDefault="00ED318B" w:rsidP="00B6619C">
      <w:pPr>
        <w:pStyle w:val="Default"/>
        <w:spacing w:line="360" w:lineRule="auto"/>
      </w:pPr>
    </w:p>
    <w:p w:rsidR="00ED318B" w:rsidRDefault="00ED318B" w:rsidP="00B6619C">
      <w:pPr>
        <w:pStyle w:val="Default"/>
        <w:spacing w:line="360" w:lineRule="auto"/>
      </w:pPr>
    </w:p>
    <w:p w:rsidR="00ED318B" w:rsidRDefault="00ED318B" w:rsidP="00B6619C">
      <w:pPr>
        <w:pStyle w:val="Default"/>
        <w:spacing w:line="360" w:lineRule="auto"/>
      </w:pPr>
    </w:p>
    <w:p w:rsidR="00ED318B" w:rsidRDefault="00ED318B" w:rsidP="00B6619C">
      <w:pPr>
        <w:pStyle w:val="Default"/>
        <w:spacing w:line="360" w:lineRule="auto"/>
      </w:pPr>
    </w:p>
    <w:p w:rsidR="00593CE6" w:rsidRDefault="00593CE6" w:rsidP="00B6619C">
      <w:pPr>
        <w:pStyle w:val="Default"/>
        <w:spacing w:line="360" w:lineRule="auto"/>
      </w:pPr>
    </w:p>
    <w:p w:rsidR="00A36A2F" w:rsidRPr="00D103DA" w:rsidRDefault="00A36A2F" w:rsidP="00A36A2F">
      <w:pPr>
        <w:pStyle w:val="Default"/>
        <w:rPr>
          <w:b/>
          <w:bCs/>
          <w:color w:val="auto"/>
        </w:rPr>
      </w:pPr>
      <w:r>
        <w:rPr>
          <w:b/>
          <w:bCs/>
          <w:color w:val="auto"/>
          <w:sz w:val="23"/>
          <w:szCs w:val="23"/>
        </w:rPr>
        <w:tab/>
      </w:r>
      <w:r>
        <w:rPr>
          <w:b/>
          <w:bCs/>
          <w:color w:val="auto"/>
          <w:sz w:val="23"/>
          <w:szCs w:val="23"/>
        </w:rPr>
        <w:tab/>
      </w:r>
      <w:r>
        <w:rPr>
          <w:b/>
          <w:bCs/>
          <w:color w:val="auto"/>
          <w:sz w:val="23"/>
          <w:szCs w:val="23"/>
        </w:rPr>
        <w:tab/>
      </w:r>
      <w:r>
        <w:rPr>
          <w:b/>
          <w:bCs/>
          <w:color w:val="auto"/>
          <w:sz w:val="23"/>
          <w:szCs w:val="23"/>
        </w:rPr>
        <w:tab/>
      </w:r>
      <w:r w:rsidRPr="00D103DA">
        <w:rPr>
          <w:b/>
          <w:bCs/>
          <w:color w:val="auto"/>
        </w:rPr>
        <w:t>PROGRAM OUTCOMES-PO’s</w:t>
      </w:r>
    </w:p>
    <w:p w:rsidR="00522DF9" w:rsidRPr="00D103DA" w:rsidRDefault="00522DF9" w:rsidP="00A36A2F">
      <w:pPr>
        <w:pStyle w:val="Default"/>
        <w:rPr>
          <w:color w:val="auto"/>
        </w:rPr>
      </w:pPr>
    </w:p>
    <w:p w:rsidR="00A36A2F" w:rsidRPr="00D103DA" w:rsidRDefault="00A36A2F" w:rsidP="00D103DA">
      <w:pPr>
        <w:pStyle w:val="Default"/>
        <w:jc w:val="both"/>
        <w:rPr>
          <w:b/>
          <w:bCs/>
          <w:color w:val="auto"/>
        </w:rPr>
      </w:pPr>
      <w:r w:rsidRPr="00D103DA">
        <w:rPr>
          <w:b/>
          <w:bCs/>
          <w:color w:val="auto"/>
        </w:rPr>
        <w:t xml:space="preserve">Engineering graduates will be able to: </w:t>
      </w:r>
    </w:p>
    <w:p w:rsidR="00522DF9" w:rsidRPr="00D103DA" w:rsidRDefault="00522DF9" w:rsidP="00A51326">
      <w:pPr>
        <w:pStyle w:val="Default"/>
        <w:spacing w:line="276" w:lineRule="auto"/>
        <w:jc w:val="both"/>
        <w:rPr>
          <w:color w:val="auto"/>
        </w:rPr>
      </w:pPr>
    </w:p>
    <w:p w:rsidR="00A36A2F" w:rsidRPr="00D103DA" w:rsidRDefault="00A36A2F" w:rsidP="00A51326">
      <w:pPr>
        <w:pStyle w:val="Default"/>
        <w:spacing w:after="167" w:line="276" w:lineRule="auto"/>
        <w:jc w:val="both"/>
        <w:rPr>
          <w:color w:val="auto"/>
        </w:rPr>
      </w:pPr>
      <w:r w:rsidRPr="00D103DA">
        <w:rPr>
          <w:color w:val="auto"/>
        </w:rPr>
        <w:t xml:space="preserve">1. </w:t>
      </w:r>
      <w:r w:rsidRPr="00D103DA">
        <w:rPr>
          <w:b/>
          <w:bCs/>
          <w:color w:val="auto"/>
        </w:rPr>
        <w:t>Engineering knowledge</w:t>
      </w:r>
      <w:r w:rsidRPr="00D103DA">
        <w:rPr>
          <w:color w:val="auto"/>
        </w:rPr>
        <w:t xml:space="preserve">: Apply the knowledge of mathematics, science, engineering fundamentals, and an engineering specialization to the solution of complex engineering problems. </w:t>
      </w:r>
    </w:p>
    <w:p w:rsidR="00A36A2F" w:rsidRPr="00D103DA" w:rsidRDefault="00A36A2F" w:rsidP="00A51326">
      <w:pPr>
        <w:pStyle w:val="Default"/>
        <w:spacing w:after="167" w:line="276" w:lineRule="auto"/>
        <w:jc w:val="both"/>
        <w:rPr>
          <w:color w:val="auto"/>
        </w:rPr>
      </w:pPr>
      <w:r w:rsidRPr="00D103DA">
        <w:rPr>
          <w:color w:val="auto"/>
        </w:rPr>
        <w:t xml:space="preserve">2. </w:t>
      </w:r>
      <w:r w:rsidRPr="00D103DA">
        <w:rPr>
          <w:b/>
          <w:bCs/>
          <w:color w:val="auto"/>
        </w:rPr>
        <w:t>Problem analysis</w:t>
      </w:r>
      <w:r w:rsidRPr="00D103DA">
        <w:rPr>
          <w:color w:val="auto"/>
        </w:rPr>
        <w:t xml:space="preserve">: Identify, formulate, review research literature, and </w:t>
      </w:r>
      <w:proofErr w:type="spellStart"/>
      <w:r w:rsidRPr="00D103DA">
        <w:rPr>
          <w:color w:val="auto"/>
        </w:rPr>
        <w:t>analyze</w:t>
      </w:r>
      <w:proofErr w:type="spellEnd"/>
      <w:r w:rsidRPr="00D103DA">
        <w:rPr>
          <w:color w:val="auto"/>
        </w:rPr>
        <w:t xml:space="preserve"> complex engineering problems reaching substantiated conclusions using first principles of mathematics, natural sciences, and engineering sciences. </w:t>
      </w:r>
    </w:p>
    <w:p w:rsidR="00A36A2F" w:rsidRPr="00D103DA" w:rsidRDefault="00A36A2F" w:rsidP="00A51326">
      <w:pPr>
        <w:pStyle w:val="Default"/>
        <w:spacing w:after="167" w:line="276" w:lineRule="auto"/>
        <w:jc w:val="both"/>
        <w:rPr>
          <w:color w:val="auto"/>
        </w:rPr>
      </w:pPr>
      <w:r w:rsidRPr="00D103DA">
        <w:rPr>
          <w:color w:val="auto"/>
        </w:rPr>
        <w:t xml:space="preserve">3. </w:t>
      </w:r>
      <w:r w:rsidRPr="00D103DA">
        <w:rPr>
          <w:b/>
          <w:bCs/>
          <w:color w:val="auto"/>
        </w:rPr>
        <w:t>Design/development of solutions</w:t>
      </w:r>
      <w:r w:rsidRPr="00D103DA">
        <w:rPr>
          <w:color w:val="auto"/>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A36A2F" w:rsidRPr="00D103DA" w:rsidRDefault="00A36A2F" w:rsidP="00A51326">
      <w:pPr>
        <w:pStyle w:val="Default"/>
        <w:spacing w:line="276" w:lineRule="auto"/>
        <w:jc w:val="both"/>
        <w:rPr>
          <w:color w:val="auto"/>
        </w:rPr>
      </w:pPr>
      <w:r w:rsidRPr="00D103DA">
        <w:rPr>
          <w:color w:val="auto"/>
        </w:rPr>
        <w:t xml:space="preserve">4. </w:t>
      </w:r>
      <w:r w:rsidRPr="00D103DA">
        <w:rPr>
          <w:b/>
          <w:bCs/>
          <w:color w:val="auto"/>
        </w:rPr>
        <w:t>Conduct investigations of complex problems</w:t>
      </w:r>
      <w:r w:rsidRPr="00D103DA">
        <w:rPr>
          <w:color w:val="auto"/>
        </w:rPr>
        <w:t xml:space="preserve">: Use research-based knowledge and research methods including design of experiments, analysis and interpretation of data, and synthesis of the information to provide valid conclusions. </w:t>
      </w:r>
    </w:p>
    <w:p w:rsidR="00A36A2F" w:rsidRPr="00D103DA" w:rsidRDefault="00A36A2F" w:rsidP="00A51326">
      <w:pPr>
        <w:pStyle w:val="Default"/>
        <w:spacing w:before="240" w:after="167" w:line="276" w:lineRule="auto"/>
        <w:jc w:val="both"/>
        <w:rPr>
          <w:color w:val="auto"/>
        </w:rPr>
      </w:pPr>
      <w:r w:rsidRPr="00D103DA">
        <w:rPr>
          <w:color w:val="auto"/>
        </w:rPr>
        <w:t xml:space="preserve">5. </w:t>
      </w:r>
      <w:r w:rsidRPr="00D103DA">
        <w:rPr>
          <w:b/>
          <w:bCs/>
          <w:color w:val="auto"/>
        </w:rPr>
        <w:t>Modern tool usage</w:t>
      </w:r>
      <w:r w:rsidRPr="00D103DA">
        <w:rPr>
          <w:color w:val="auto"/>
        </w:rPr>
        <w:t xml:space="preserve">: Create, select, and apply appropriate techniques, resources, and modern </w:t>
      </w:r>
    </w:p>
    <w:p w:rsidR="00A36A2F" w:rsidRPr="00D103DA" w:rsidRDefault="00A36A2F" w:rsidP="00A51326">
      <w:pPr>
        <w:pStyle w:val="Default"/>
        <w:spacing w:after="167" w:line="276" w:lineRule="auto"/>
        <w:jc w:val="both"/>
        <w:rPr>
          <w:color w:val="auto"/>
        </w:rPr>
      </w:pPr>
      <w:r w:rsidRPr="00D103DA">
        <w:rPr>
          <w:color w:val="auto"/>
        </w:rPr>
        <w:t xml:space="preserve">engineering and IT tools including prediction and modelling to complex engineering activities with an understanding of the limitations. </w:t>
      </w:r>
    </w:p>
    <w:p w:rsidR="00A36A2F" w:rsidRDefault="00A36A2F" w:rsidP="00A51326">
      <w:pPr>
        <w:pStyle w:val="Default"/>
        <w:spacing w:after="167" w:line="276" w:lineRule="auto"/>
        <w:jc w:val="both"/>
        <w:rPr>
          <w:color w:val="auto"/>
          <w:sz w:val="23"/>
          <w:szCs w:val="23"/>
        </w:rPr>
      </w:pPr>
      <w:r>
        <w:rPr>
          <w:color w:val="auto"/>
          <w:sz w:val="23"/>
          <w:szCs w:val="23"/>
        </w:rPr>
        <w:t xml:space="preserve">6. </w:t>
      </w:r>
      <w:r>
        <w:rPr>
          <w:b/>
          <w:bCs/>
          <w:color w:val="auto"/>
          <w:sz w:val="23"/>
          <w:szCs w:val="23"/>
        </w:rPr>
        <w:t>The engineer and society</w:t>
      </w:r>
      <w:r>
        <w:rPr>
          <w:color w:val="auto"/>
          <w:sz w:val="23"/>
          <w:szCs w:val="23"/>
        </w:rPr>
        <w:t xml:space="preserve">: Apply reasoning informed by the contextual knowledge to assess societal, health, safety, legal and cultural issues and the consequent responsibilities relevant to the professional engineering practice. </w:t>
      </w:r>
    </w:p>
    <w:p w:rsidR="00A36A2F" w:rsidRDefault="00A36A2F" w:rsidP="00A51326">
      <w:pPr>
        <w:pStyle w:val="Default"/>
        <w:spacing w:after="167" w:line="276" w:lineRule="auto"/>
        <w:jc w:val="both"/>
        <w:rPr>
          <w:color w:val="auto"/>
          <w:sz w:val="23"/>
          <w:szCs w:val="23"/>
        </w:rPr>
      </w:pPr>
      <w:r>
        <w:rPr>
          <w:color w:val="auto"/>
          <w:sz w:val="23"/>
          <w:szCs w:val="23"/>
        </w:rPr>
        <w:t xml:space="preserve">7. </w:t>
      </w:r>
      <w:r>
        <w:rPr>
          <w:b/>
          <w:bCs/>
          <w:color w:val="auto"/>
          <w:sz w:val="23"/>
          <w:szCs w:val="23"/>
        </w:rPr>
        <w:t>Environment and sustainability</w:t>
      </w:r>
      <w:r>
        <w:rPr>
          <w:color w:val="auto"/>
          <w:sz w:val="23"/>
          <w:szCs w:val="23"/>
        </w:rPr>
        <w:t>: Understand the impact of the professional engineering solutions in societal and environmental contexts, and demonstrate the knowledge of, and need for sustainable development.</w:t>
      </w:r>
    </w:p>
    <w:p w:rsidR="00A36A2F" w:rsidRDefault="00A36A2F" w:rsidP="00A51326">
      <w:pPr>
        <w:pStyle w:val="Default"/>
        <w:spacing w:after="167" w:line="276" w:lineRule="auto"/>
        <w:jc w:val="both"/>
        <w:rPr>
          <w:color w:val="auto"/>
          <w:sz w:val="23"/>
          <w:szCs w:val="23"/>
        </w:rPr>
      </w:pPr>
      <w:r>
        <w:rPr>
          <w:color w:val="auto"/>
          <w:sz w:val="23"/>
          <w:szCs w:val="23"/>
        </w:rPr>
        <w:t xml:space="preserve">8. </w:t>
      </w:r>
      <w:r>
        <w:rPr>
          <w:b/>
          <w:bCs/>
          <w:color w:val="auto"/>
          <w:sz w:val="23"/>
          <w:szCs w:val="23"/>
        </w:rPr>
        <w:t>Ethics</w:t>
      </w:r>
      <w:r>
        <w:rPr>
          <w:color w:val="auto"/>
          <w:sz w:val="23"/>
          <w:szCs w:val="23"/>
        </w:rPr>
        <w:t xml:space="preserve">: Apply ethical principles and commit to professional ethics and responsibilities and norms of the engineering practice. </w:t>
      </w:r>
    </w:p>
    <w:p w:rsidR="00A36A2F" w:rsidRDefault="00A36A2F" w:rsidP="00A51326">
      <w:pPr>
        <w:pStyle w:val="Default"/>
        <w:spacing w:after="167" w:line="276" w:lineRule="auto"/>
        <w:jc w:val="both"/>
        <w:rPr>
          <w:color w:val="auto"/>
          <w:sz w:val="23"/>
          <w:szCs w:val="23"/>
        </w:rPr>
      </w:pPr>
      <w:r>
        <w:rPr>
          <w:color w:val="auto"/>
          <w:sz w:val="23"/>
          <w:szCs w:val="23"/>
        </w:rPr>
        <w:t xml:space="preserve">9. </w:t>
      </w:r>
      <w:r>
        <w:rPr>
          <w:b/>
          <w:bCs/>
          <w:color w:val="auto"/>
          <w:sz w:val="23"/>
          <w:szCs w:val="23"/>
        </w:rPr>
        <w:t>Individual and team work</w:t>
      </w:r>
      <w:r>
        <w:rPr>
          <w:color w:val="auto"/>
          <w:sz w:val="23"/>
          <w:szCs w:val="23"/>
        </w:rPr>
        <w:t xml:space="preserve">: Function effectively as an individual, and as a member or leader in diverse teams, and in multidisciplinary settings. </w:t>
      </w:r>
    </w:p>
    <w:p w:rsidR="00A36A2F" w:rsidRDefault="00A36A2F" w:rsidP="00A51326">
      <w:pPr>
        <w:pStyle w:val="Default"/>
        <w:spacing w:after="167" w:line="276" w:lineRule="auto"/>
        <w:jc w:val="both"/>
        <w:rPr>
          <w:color w:val="auto"/>
          <w:sz w:val="23"/>
          <w:szCs w:val="23"/>
        </w:rPr>
      </w:pPr>
      <w:r>
        <w:rPr>
          <w:color w:val="auto"/>
          <w:sz w:val="23"/>
          <w:szCs w:val="23"/>
        </w:rPr>
        <w:t xml:space="preserve">10. </w:t>
      </w:r>
      <w:r>
        <w:rPr>
          <w:b/>
          <w:bCs/>
          <w:color w:val="auto"/>
          <w:sz w:val="23"/>
          <w:szCs w:val="23"/>
        </w:rPr>
        <w:t>Communication</w:t>
      </w:r>
      <w:r>
        <w:rPr>
          <w:color w:val="auto"/>
          <w:sz w:val="23"/>
          <w:szCs w:val="23"/>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A36A2F" w:rsidRDefault="00A36A2F" w:rsidP="00A51326">
      <w:pPr>
        <w:pStyle w:val="Default"/>
        <w:spacing w:after="167" w:line="276" w:lineRule="auto"/>
        <w:jc w:val="both"/>
        <w:rPr>
          <w:color w:val="auto"/>
          <w:sz w:val="23"/>
          <w:szCs w:val="23"/>
        </w:rPr>
      </w:pPr>
      <w:r>
        <w:rPr>
          <w:color w:val="auto"/>
          <w:sz w:val="23"/>
          <w:szCs w:val="23"/>
        </w:rPr>
        <w:t xml:space="preserve">11. </w:t>
      </w:r>
      <w:r>
        <w:rPr>
          <w:b/>
          <w:bCs/>
          <w:color w:val="auto"/>
          <w:sz w:val="23"/>
          <w:szCs w:val="23"/>
        </w:rPr>
        <w:t>Project management and finance</w:t>
      </w:r>
      <w:r>
        <w:rPr>
          <w:color w:val="auto"/>
          <w:sz w:val="23"/>
          <w:szCs w:val="23"/>
        </w:rPr>
        <w:t xml:space="preserve">: Demonstrate knowledge and understanding of the engineering and management principles and apply these to one’s own work, as a member and leader in a team, to manage projects and in multidisciplinary environments. </w:t>
      </w:r>
    </w:p>
    <w:p w:rsidR="00A36A2F" w:rsidRDefault="00A36A2F" w:rsidP="00A51326">
      <w:pPr>
        <w:pStyle w:val="Default"/>
        <w:spacing w:line="276" w:lineRule="auto"/>
        <w:jc w:val="both"/>
        <w:rPr>
          <w:color w:val="auto"/>
          <w:sz w:val="23"/>
          <w:szCs w:val="23"/>
        </w:rPr>
      </w:pPr>
      <w:r>
        <w:rPr>
          <w:color w:val="auto"/>
          <w:sz w:val="23"/>
          <w:szCs w:val="23"/>
        </w:rPr>
        <w:t xml:space="preserve">12. </w:t>
      </w:r>
      <w:r>
        <w:rPr>
          <w:b/>
          <w:bCs/>
          <w:color w:val="auto"/>
          <w:sz w:val="23"/>
          <w:szCs w:val="23"/>
        </w:rPr>
        <w:t>Life-long learning</w:t>
      </w:r>
      <w:r>
        <w:rPr>
          <w:color w:val="auto"/>
          <w:sz w:val="23"/>
          <w:szCs w:val="23"/>
        </w:rPr>
        <w:t xml:space="preserve">: Recognize the need for, and have the preparation and ability to engage in independent and life-long learning in the broadest context of technological change </w:t>
      </w:r>
    </w:p>
    <w:p w:rsidR="00A36A2F" w:rsidRDefault="00A36A2F" w:rsidP="00A51326">
      <w:pPr>
        <w:widowControl w:val="0"/>
        <w:overflowPunct w:val="0"/>
        <w:autoSpaceDE w:val="0"/>
        <w:autoSpaceDN w:val="0"/>
        <w:adjustRightInd w:val="0"/>
        <w:spacing w:after="0"/>
        <w:jc w:val="both"/>
        <w:rPr>
          <w:rFonts w:ascii="Arial" w:hAnsi="Arial" w:cs="Arial"/>
          <w:b/>
          <w:bCs/>
          <w:sz w:val="24"/>
          <w:szCs w:val="24"/>
        </w:rPr>
      </w:pPr>
    </w:p>
    <w:p w:rsidR="000F3A8F" w:rsidRDefault="0003210C" w:rsidP="000F3A8F">
      <w:pPr>
        <w:pStyle w:val="NormalWeb"/>
        <w:shd w:val="clear" w:color="auto" w:fill="FFFFFF"/>
        <w:spacing w:before="0" w:beforeAutospacing="0" w:after="0" w:afterAutospacing="0"/>
        <w:jc w:val="center"/>
        <w:rPr>
          <w:rFonts w:ascii="Helvetica" w:hAnsi="Helvetica"/>
          <w:b/>
          <w:color w:val="222222"/>
          <w:u w:val="single"/>
        </w:rPr>
      </w:pPr>
      <w:r w:rsidRPr="008744D2">
        <w:rPr>
          <w:b/>
          <w:color w:val="222222"/>
          <w:u w:val="single"/>
        </w:rPr>
        <w:t>University Syllabus</w:t>
      </w:r>
    </w:p>
    <w:tbl>
      <w:tblPr>
        <w:tblpPr w:leftFromText="180" w:rightFromText="180" w:vertAnchor="text" w:horzAnchor="margin" w:tblpY="691"/>
        <w:tblW w:w="0" w:type="auto"/>
        <w:tblBorders>
          <w:top w:val="nil"/>
          <w:left w:val="nil"/>
          <w:bottom w:val="nil"/>
          <w:right w:val="nil"/>
        </w:tblBorders>
        <w:tblLayout w:type="fixed"/>
        <w:tblLook w:val="0000" w:firstRow="0" w:lastRow="0" w:firstColumn="0" w:lastColumn="0" w:noHBand="0" w:noVBand="0"/>
      </w:tblPr>
      <w:tblGrid>
        <w:gridCol w:w="1638"/>
        <w:gridCol w:w="244"/>
        <w:gridCol w:w="2716"/>
        <w:gridCol w:w="2298"/>
        <w:gridCol w:w="1366"/>
        <w:gridCol w:w="1836"/>
      </w:tblGrid>
      <w:tr w:rsidR="000F3A8F" w:rsidRPr="00907535" w:rsidTr="00D1657B">
        <w:trPr>
          <w:trHeight w:val="396"/>
        </w:trPr>
        <w:tc>
          <w:tcPr>
            <w:tcW w:w="10098" w:type="dxa"/>
            <w:gridSpan w:val="6"/>
            <w:tcBorders>
              <w:top w:val="single" w:sz="4" w:space="0" w:color="auto"/>
              <w:left w:val="single" w:sz="4" w:space="0" w:color="auto"/>
              <w:right w:val="single" w:sz="4" w:space="0" w:color="auto"/>
            </w:tcBorders>
          </w:tcPr>
          <w:p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b/>
                <w:bCs/>
                <w:color w:val="000000"/>
              </w:rPr>
              <w:t xml:space="preserve">Course Title: </w:t>
            </w:r>
            <w:r w:rsidR="00127860">
              <w:t xml:space="preserve"> </w:t>
            </w:r>
            <w:r w:rsidR="00127860">
              <w:rPr>
                <w:rFonts w:ascii="Times New Roman" w:hAnsi="Times New Roman"/>
                <w:b/>
                <w:bCs/>
                <w:color w:val="000000"/>
              </w:rPr>
              <w:t>File Structures Laboratory w</w:t>
            </w:r>
            <w:r w:rsidR="00127860" w:rsidRPr="00127860">
              <w:rPr>
                <w:rFonts w:ascii="Times New Roman" w:hAnsi="Times New Roman"/>
                <w:b/>
                <w:bCs/>
                <w:color w:val="000000"/>
              </w:rPr>
              <w:t>ith Mini Project</w:t>
            </w:r>
          </w:p>
          <w:p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As per Choice Based Credit System (CBCS) scheme</w:t>
            </w:r>
          </w:p>
          <w:p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SEMESTER:VII</w:t>
            </w:r>
          </w:p>
        </w:tc>
      </w:tr>
      <w:tr w:rsidR="000F3A8F" w:rsidRPr="00907535"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Subject code </w:t>
            </w:r>
          </w:p>
        </w:tc>
        <w:tc>
          <w:tcPr>
            <w:tcW w:w="2716" w:type="dxa"/>
            <w:tcBorders>
              <w:top w:val="single" w:sz="4" w:space="0" w:color="auto"/>
              <w:left w:val="single" w:sz="4" w:space="0" w:color="auto"/>
              <w:bottom w:val="single" w:sz="4" w:space="0" w:color="auto"/>
              <w:right w:val="single" w:sz="4" w:space="0" w:color="auto"/>
            </w:tcBorders>
          </w:tcPr>
          <w:p w:rsidR="000F3A8F" w:rsidRPr="00907535" w:rsidRDefault="00CA26AA" w:rsidP="000F3A8F">
            <w:pPr>
              <w:autoSpaceDE w:val="0"/>
              <w:autoSpaceDN w:val="0"/>
              <w:adjustRightInd w:val="0"/>
              <w:spacing w:after="0" w:line="240" w:lineRule="auto"/>
              <w:rPr>
                <w:rFonts w:ascii="Times New Roman" w:hAnsi="Times New Roman"/>
                <w:color w:val="000000"/>
              </w:rPr>
            </w:pPr>
            <w:r w:rsidRPr="00CA26AA">
              <w:rPr>
                <w:rFonts w:ascii="Times New Roman" w:hAnsi="Times New Roman"/>
                <w:b/>
                <w:bCs/>
                <w:color w:val="000000"/>
              </w:rPr>
              <w:t>17ISL68</w:t>
            </w:r>
          </w:p>
        </w:tc>
        <w:tc>
          <w:tcPr>
            <w:tcW w:w="2298" w:type="dxa"/>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IA Marks </w:t>
            </w:r>
          </w:p>
        </w:tc>
        <w:tc>
          <w:tcPr>
            <w:tcW w:w="3202" w:type="dxa"/>
            <w:gridSpan w:val="2"/>
            <w:tcBorders>
              <w:top w:val="single" w:sz="4" w:space="0" w:color="auto"/>
              <w:left w:val="single" w:sz="4" w:space="0" w:color="auto"/>
              <w:bottom w:val="single" w:sz="4" w:space="0" w:color="auto"/>
              <w:right w:val="single" w:sz="4" w:space="0" w:color="auto"/>
            </w:tcBorders>
          </w:tcPr>
          <w:p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4</w:t>
            </w:r>
            <w:r w:rsidR="000F3A8F" w:rsidRPr="00907535">
              <w:rPr>
                <w:rFonts w:ascii="Times New Roman" w:hAnsi="Times New Roman"/>
                <w:b/>
                <w:bCs/>
                <w:color w:val="000000"/>
              </w:rPr>
              <w:t xml:space="preserve">0 </w:t>
            </w:r>
          </w:p>
        </w:tc>
      </w:tr>
      <w:tr w:rsidR="000F3A8F" w:rsidRPr="00907535"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Number of lecture hours/week </w:t>
            </w:r>
          </w:p>
        </w:tc>
        <w:tc>
          <w:tcPr>
            <w:tcW w:w="2716" w:type="dxa"/>
            <w:tcBorders>
              <w:top w:val="single" w:sz="4" w:space="0" w:color="auto"/>
              <w:left w:val="single" w:sz="4" w:space="0" w:color="auto"/>
              <w:bottom w:val="single" w:sz="4" w:space="0" w:color="auto"/>
              <w:right w:val="single" w:sz="4" w:space="0" w:color="auto"/>
            </w:tcBorders>
          </w:tcPr>
          <w:p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0</w:t>
            </w:r>
            <w:r w:rsidR="000F3A8F" w:rsidRPr="00907535">
              <w:rPr>
                <w:rFonts w:ascii="Times New Roman" w:hAnsi="Times New Roman"/>
                <w:b/>
                <w:bCs/>
                <w:color w:val="000000"/>
              </w:rPr>
              <w:t>1I+</w:t>
            </w:r>
            <w:r>
              <w:rPr>
                <w:rFonts w:ascii="Times New Roman" w:hAnsi="Times New Roman"/>
                <w:b/>
                <w:bCs/>
                <w:color w:val="000000"/>
              </w:rPr>
              <w:t>0</w:t>
            </w:r>
            <w:r w:rsidR="000F3A8F" w:rsidRPr="00907535">
              <w:rPr>
                <w:rFonts w:ascii="Times New Roman" w:hAnsi="Times New Roman"/>
                <w:b/>
                <w:bCs/>
                <w:color w:val="000000"/>
              </w:rPr>
              <w:t xml:space="preserve">2P </w:t>
            </w:r>
          </w:p>
        </w:tc>
        <w:tc>
          <w:tcPr>
            <w:tcW w:w="2298" w:type="dxa"/>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Exam Marks </w:t>
            </w:r>
          </w:p>
        </w:tc>
        <w:tc>
          <w:tcPr>
            <w:tcW w:w="3202" w:type="dxa"/>
            <w:gridSpan w:val="2"/>
            <w:tcBorders>
              <w:top w:val="single" w:sz="4" w:space="0" w:color="auto"/>
              <w:left w:val="single" w:sz="4" w:space="0" w:color="auto"/>
              <w:bottom w:val="single" w:sz="4" w:space="0" w:color="auto"/>
              <w:right w:val="single" w:sz="4" w:space="0" w:color="auto"/>
            </w:tcBorders>
          </w:tcPr>
          <w:p w:rsidR="000F3A8F" w:rsidRPr="00907535" w:rsidRDefault="00CA26AA" w:rsidP="000F3A8F">
            <w:pPr>
              <w:autoSpaceDE w:val="0"/>
              <w:autoSpaceDN w:val="0"/>
              <w:adjustRightInd w:val="0"/>
              <w:spacing w:after="0" w:line="240" w:lineRule="auto"/>
              <w:rPr>
                <w:rFonts w:ascii="Times New Roman" w:hAnsi="Times New Roman"/>
                <w:color w:val="000000"/>
              </w:rPr>
            </w:pPr>
            <w:r>
              <w:rPr>
                <w:rFonts w:ascii="Times New Roman" w:hAnsi="Times New Roman"/>
                <w:b/>
                <w:bCs/>
                <w:color w:val="000000"/>
              </w:rPr>
              <w:t>6</w:t>
            </w:r>
            <w:r w:rsidR="000F3A8F" w:rsidRPr="00907535">
              <w:rPr>
                <w:rFonts w:ascii="Times New Roman" w:hAnsi="Times New Roman"/>
                <w:b/>
                <w:bCs/>
                <w:color w:val="000000"/>
              </w:rPr>
              <w:t xml:space="preserve">0 </w:t>
            </w:r>
          </w:p>
        </w:tc>
      </w:tr>
      <w:tr w:rsidR="000F3A8F" w:rsidRPr="00907535" w:rsidTr="00D1657B">
        <w:trPr>
          <w:trHeight w:val="104"/>
        </w:trPr>
        <w:tc>
          <w:tcPr>
            <w:tcW w:w="1882" w:type="dxa"/>
            <w:gridSpan w:val="2"/>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Total Number of Lecture Hours </w:t>
            </w:r>
          </w:p>
        </w:tc>
        <w:tc>
          <w:tcPr>
            <w:tcW w:w="2716" w:type="dxa"/>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40 </w:t>
            </w:r>
          </w:p>
        </w:tc>
        <w:tc>
          <w:tcPr>
            <w:tcW w:w="2298" w:type="dxa"/>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Exam Hours </w:t>
            </w:r>
          </w:p>
        </w:tc>
        <w:tc>
          <w:tcPr>
            <w:tcW w:w="3202" w:type="dxa"/>
            <w:gridSpan w:val="2"/>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03 </w:t>
            </w:r>
          </w:p>
        </w:tc>
      </w:tr>
      <w:tr w:rsidR="000F3A8F" w:rsidRPr="00907535" w:rsidTr="00D1657B">
        <w:trPr>
          <w:trHeight w:val="102"/>
        </w:trPr>
        <w:tc>
          <w:tcPr>
            <w:tcW w:w="4598" w:type="dxa"/>
            <w:gridSpan w:val="3"/>
            <w:tcBorders>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Credits -02 </w:t>
            </w:r>
          </w:p>
        </w:tc>
        <w:tc>
          <w:tcPr>
            <w:tcW w:w="5500" w:type="dxa"/>
            <w:gridSpan w:val="3"/>
            <w:tcBorders>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color w:val="000000"/>
              </w:rPr>
              <w:t xml:space="preserve">Total Marks-100 </w:t>
            </w:r>
          </w:p>
        </w:tc>
      </w:tr>
      <w:tr w:rsidR="000F3A8F" w:rsidRPr="00907535" w:rsidTr="00D1657B">
        <w:trPr>
          <w:trHeight w:val="102"/>
        </w:trPr>
        <w:tc>
          <w:tcPr>
            <w:tcW w:w="10098" w:type="dxa"/>
            <w:gridSpan w:val="6"/>
            <w:tcBorders>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b/>
                <w:bCs/>
              </w:rPr>
              <w:t xml:space="preserve">Course objectives: </w:t>
            </w:r>
            <w:r w:rsidRPr="00907535">
              <w:rPr>
                <w:rFonts w:ascii="Times New Roman" w:hAnsi="Times New Roman"/>
              </w:rPr>
              <w:t>This course will enable students,</w:t>
            </w:r>
          </w:p>
          <w:p w:rsidR="00525072"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rPr>
              <w:t xml:space="preserve">1. </w:t>
            </w:r>
            <w:r w:rsidR="00525072">
              <w:rPr>
                <w:rFonts w:ascii="Times New Roman" w:hAnsi="Times New Roman"/>
              </w:rPr>
              <w:t xml:space="preserve">To learn basic file </w:t>
            </w:r>
            <w:r w:rsidR="00727F6F">
              <w:rPr>
                <w:rFonts w:ascii="Times New Roman" w:hAnsi="Times New Roman"/>
              </w:rPr>
              <w:t>operations like open, read, write, close etc.</w:t>
            </w:r>
          </w:p>
          <w:p w:rsidR="000F3A8F" w:rsidRPr="00907535" w:rsidRDefault="00525072" w:rsidP="000F3A8F">
            <w:pPr>
              <w:autoSpaceDE w:val="0"/>
              <w:autoSpaceDN w:val="0"/>
              <w:adjustRightInd w:val="0"/>
              <w:spacing w:after="0" w:line="240" w:lineRule="auto"/>
              <w:rPr>
                <w:rFonts w:ascii="Times New Roman" w:hAnsi="Times New Roman"/>
              </w:rPr>
            </w:pPr>
            <w:r>
              <w:rPr>
                <w:rFonts w:ascii="Times New Roman" w:hAnsi="Times New Roman"/>
              </w:rPr>
              <w:t xml:space="preserve">2. </w:t>
            </w:r>
            <w:r w:rsidR="000F3A8F" w:rsidRPr="00907535">
              <w:rPr>
                <w:rFonts w:ascii="Times New Roman" w:hAnsi="Times New Roman"/>
              </w:rPr>
              <w:t xml:space="preserve">To learn different methods </w:t>
            </w:r>
            <w:r>
              <w:rPr>
                <w:rFonts w:ascii="Times New Roman" w:hAnsi="Times New Roman"/>
              </w:rPr>
              <w:t>for field and record organization</w:t>
            </w:r>
            <w:r w:rsidR="000F3A8F" w:rsidRPr="00907535">
              <w:rPr>
                <w:rFonts w:ascii="Times New Roman" w:hAnsi="Times New Roman"/>
              </w:rPr>
              <w:t xml:space="preserve"> </w:t>
            </w:r>
          </w:p>
          <w:p w:rsidR="000F3A8F" w:rsidRPr="00907535" w:rsidRDefault="00525072" w:rsidP="000F3A8F">
            <w:pPr>
              <w:autoSpaceDE w:val="0"/>
              <w:autoSpaceDN w:val="0"/>
              <w:adjustRightInd w:val="0"/>
              <w:spacing w:after="0" w:line="240" w:lineRule="auto"/>
              <w:rPr>
                <w:rFonts w:ascii="Times New Roman" w:hAnsi="Times New Roman"/>
              </w:rPr>
            </w:pPr>
            <w:r>
              <w:rPr>
                <w:rFonts w:ascii="Times New Roman" w:hAnsi="Times New Roman"/>
              </w:rPr>
              <w:t>3</w:t>
            </w:r>
            <w:r w:rsidR="000F3A8F" w:rsidRPr="00907535">
              <w:rPr>
                <w:rFonts w:ascii="Times New Roman" w:hAnsi="Times New Roman"/>
              </w:rPr>
              <w:t xml:space="preserve">. To </w:t>
            </w:r>
            <w:r>
              <w:rPr>
                <w:rFonts w:ascii="Times New Roman" w:hAnsi="Times New Roman"/>
              </w:rPr>
              <w:t>implement different file organization techniques like indexing.</w:t>
            </w:r>
            <w:r w:rsidR="000F3A8F" w:rsidRPr="00907535">
              <w:rPr>
                <w:rFonts w:ascii="Times New Roman" w:hAnsi="Times New Roman"/>
              </w:rPr>
              <w:t xml:space="preserve"> </w:t>
            </w:r>
          </w:p>
          <w:p w:rsidR="000F3A8F" w:rsidRPr="00525072" w:rsidRDefault="00525072" w:rsidP="00525072">
            <w:pPr>
              <w:autoSpaceDE w:val="0"/>
              <w:autoSpaceDN w:val="0"/>
              <w:adjustRightInd w:val="0"/>
              <w:spacing w:after="0" w:line="240" w:lineRule="auto"/>
              <w:rPr>
                <w:rFonts w:ascii="Times New Roman" w:hAnsi="Times New Roman"/>
              </w:rPr>
            </w:pPr>
            <w:r>
              <w:rPr>
                <w:rFonts w:ascii="Times New Roman" w:hAnsi="Times New Roman"/>
              </w:rPr>
              <w:t>4</w:t>
            </w:r>
            <w:r w:rsidR="000F3A8F" w:rsidRPr="00907535">
              <w:rPr>
                <w:rFonts w:ascii="Times New Roman" w:hAnsi="Times New Roman"/>
              </w:rPr>
              <w:t xml:space="preserve">. To </w:t>
            </w:r>
            <w:r>
              <w:rPr>
                <w:rFonts w:ascii="Times New Roman" w:hAnsi="Times New Roman"/>
              </w:rPr>
              <w:t>apply file operations for consequential processing.</w:t>
            </w:r>
          </w:p>
        </w:tc>
      </w:tr>
      <w:tr w:rsidR="000F3A8F" w:rsidRPr="00907535" w:rsidTr="0074434F">
        <w:trPr>
          <w:trHeight w:val="100"/>
        </w:trPr>
        <w:tc>
          <w:tcPr>
            <w:tcW w:w="1638" w:type="dxa"/>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jc w:val="center"/>
              <w:rPr>
                <w:rFonts w:ascii="Times New Roman" w:hAnsi="Times New Roman"/>
                <w:color w:val="000000"/>
              </w:rPr>
            </w:pPr>
            <w:proofErr w:type="spellStart"/>
            <w:r w:rsidRPr="00907535">
              <w:rPr>
                <w:rFonts w:ascii="Times New Roman" w:hAnsi="Times New Roman"/>
                <w:b/>
                <w:bCs/>
                <w:color w:val="000000"/>
              </w:rPr>
              <w:t>Sl.No</w:t>
            </w:r>
            <w:proofErr w:type="spellEnd"/>
            <w:r w:rsidRPr="00907535">
              <w:rPr>
                <w:rFonts w:ascii="Times New Roman" w:hAnsi="Times New Roman"/>
                <w:b/>
                <w:bCs/>
                <w:color w:val="000000"/>
              </w:rPr>
              <w:t>.</w:t>
            </w:r>
          </w:p>
        </w:tc>
        <w:tc>
          <w:tcPr>
            <w:tcW w:w="6624" w:type="dxa"/>
            <w:gridSpan w:val="4"/>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b/>
                <w:bCs/>
                <w:color w:val="000000"/>
              </w:rPr>
              <w:t>Experiment</w:t>
            </w:r>
          </w:p>
        </w:tc>
        <w:tc>
          <w:tcPr>
            <w:tcW w:w="1836" w:type="dxa"/>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jc w:val="center"/>
              <w:rPr>
                <w:rFonts w:ascii="Times New Roman" w:hAnsi="Times New Roman"/>
                <w:b/>
                <w:color w:val="000000"/>
              </w:rPr>
            </w:pPr>
            <w:r w:rsidRPr="00907535">
              <w:rPr>
                <w:rFonts w:ascii="Times New Roman" w:hAnsi="Times New Roman"/>
                <w:b/>
                <w:color w:val="000000"/>
              </w:rPr>
              <w:t>RBT</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1</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 </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C8604B"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w:t>
            </w:r>
            <w:r w:rsidR="0074434F">
              <w:rPr>
                <w:rFonts w:ascii="Times New Roman" w:hAnsi="Times New Roman"/>
                <w:color w:val="000000"/>
              </w:rPr>
              <w:t>L3</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2</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read and write student objects with fixed-length records and the fields delimited by “|”.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3</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 xml:space="preserve"> Write a program to read and write student objects with Variable - Length records using any suitable record structure.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4</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write student objects with Variable - Length records using any suitable record structure and to read from this file a student record using RRN. </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5</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implement simple index on primary key for a file of student objects. Implement add ( ), search ( ), delete ( ) using the index. </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6</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 xml:space="preserve">Write a program to implement index on  secondary key, the name, for a file of student objects. Implement add ( ), search ( ), delete ( ) using the secondary index. </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7</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 xml:space="preserve"> Write a program to read two lists of names and then match the names in the two lists using Consequential Match based on a single loop. Output the names common to both the lists. </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74434F" w:rsidRPr="00907535" w:rsidTr="0074434F">
        <w:trPr>
          <w:trHeight w:val="102"/>
        </w:trPr>
        <w:tc>
          <w:tcPr>
            <w:tcW w:w="1638" w:type="dxa"/>
            <w:tcBorders>
              <w:top w:val="single" w:sz="4" w:space="0" w:color="auto"/>
              <w:left w:val="single" w:sz="4" w:space="0" w:color="auto"/>
              <w:bottom w:val="single" w:sz="4" w:space="0" w:color="auto"/>
              <w:right w:val="single" w:sz="4" w:space="0" w:color="auto"/>
            </w:tcBorders>
          </w:tcPr>
          <w:p w:rsidR="0074434F" w:rsidRPr="00907535" w:rsidRDefault="0074434F" w:rsidP="000F3A8F">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8</w:t>
            </w:r>
          </w:p>
        </w:tc>
        <w:tc>
          <w:tcPr>
            <w:tcW w:w="6624" w:type="dxa"/>
            <w:gridSpan w:val="4"/>
            <w:tcBorders>
              <w:top w:val="single" w:sz="4" w:space="0" w:color="auto"/>
              <w:left w:val="single" w:sz="4" w:space="0" w:color="auto"/>
              <w:bottom w:val="single" w:sz="4" w:space="0" w:color="auto"/>
              <w:right w:val="single" w:sz="4" w:space="0" w:color="auto"/>
            </w:tcBorders>
          </w:tcPr>
          <w:p w:rsidR="0074434F" w:rsidRPr="0074434F" w:rsidRDefault="0074434F" w:rsidP="00801E23">
            <w:pPr>
              <w:rPr>
                <w:rFonts w:ascii="Times New Roman" w:hAnsi="Times New Roman"/>
                <w:sz w:val="24"/>
              </w:rPr>
            </w:pPr>
            <w:r w:rsidRPr="0074434F">
              <w:rPr>
                <w:rFonts w:ascii="Times New Roman" w:hAnsi="Times New Roman"/>
                <w:sz w:val="24"/>
              </w:rPr>
              <w:t>Write a program to read k Lists of names and merge them using k-way merge algorithm with k = 8.</w:t>
            </w:r>
          </w:p>
        </w:tc>
        <w:tc>
          <w:tcPr>
            <w:tcW w:w="1836" w:type="dxa"/>
            <w:tcBorders>
              <w:top w:val="single" w:sz="4" w:space="0" w:color="auto"/>
              <w:left w:val="single" w:sz="4" w:space="0" w:color="auto"/>
              <w:bottom w:val="single" w:sz="4" w:space="0" w:color="auto"/>
              <w:right w:val="single" w:sz="4" w:space="0" w:color="auto"/>
            </w:tcBorders>
            <w:vAlign w:val="center"/>
          </w:tcPr>
          <w:p w:rsidR="0074434F" w:rsidRPr="00907535" w:rsidRDefault="0074434F" w:rsidP="000F3A8F">
            <w:pPr>
              <w:autoSpaceDE w:val="0"/>
              <w:autoSpaceDN w:val="0"/>
              <w:adjustRightInd w:val="0"/>
              <w:spacing w:after="0" w:line="240" w:lineRule="auto"/>
              <w:rPr>
                <w:rFonts w:ascii="Times New Roman" w:hAnsi="Times New Roman"/>
                <w:color w:val="000000"/>
              </w:rPr>
            </w:pPr>
            <w:r>
              <w:rPr>
                <w:rFonts w:ascii="Times New Roman" w:hAnsi="Times New Roman"/>
                <w:color w:val="000000"/>
              </w:rPr>
              <w:t>L1,L2,L3</w:t>
            </w:r>
          </w:p>
        </w:tc>
      </w:tr>
      <w:tr w:rsidR="00FA4D35" w:rsidRPr="00907535" w:rsidTr="00801E23">
        <w:trPr>
          <w:trHeight w:val="102"/>
        </w:trPr>
        <w:tc>
          <w:tcPr>
            <w:tcW w:w="10098" w:type="dxa"/>
            <w:gridSpan w:val="6"/>
            <w:tcBorders>
              <w:top w:val="single" w:sz="4" w:space="0" w:color="auto"/>
              <w:left w:val="single" w:sz="4" w:space="0" w:color="auto"/>
              <w:bottom w:val="single" w:sz="4" w:space="0" w:color="auto"/>
              <w:right w:val="single" w:sz="4" w:space="0" w:color="auto"/>
            </w:tcBorders>
          </w:tcPr>
          <w:p w:rsidR="00FA4D35" w:rsidRPr="00FA4D35" w:rsidRDefault="00FA4D35" w:rsidP="00FA4D35">
            <w:pPr>
              <w:autoSpaceDE w:val="0"/>
              <w:autoSpaceDN w:val="0"/>
              <w:adjustRightInd w:val="0"/>
              <w:spacing w:after="0" w:line="240" w:lineRule="auto"/>
              <w:jc w:val="center"/>
              <w:rPr>
                <w:rFonts w:ascii="Times New Roman" w:hAnsi="Times New Roman"/>
                <w:b/>
                <w:color w:val="000000"/>
              </w:rPr>
            </w:pPr>
            <w:r w:rsidRPr="00FA4D35">
              <w:rPr>
                <w:rFonts w:ascii="Times New Roman" w:hAnsi="Times New Roman"/>
                <w:b/>
                <w:color w:val="000000"/>
              </w:rPr>
              <w:t>Part B     ---       Mini project</w:t>
            </w:r>
          </w:p>
        </w:tc>
      </w:tr>
      <w:tr w:rsidR="00FA4D35" w:rsidRPr="00907535" w:rsidTr="00801E23">
        <w:trPr>
          <w:trHeight w:val="102"/>
        </w:trPr>
        <w:tc>
          <w:tcPr>
            <w:tcW w:w="10098" w:type="dxa"/>
            <w:gridSpan w:val="6"/>
            <w:tcBorders>
              <w:top w:val="single" w:sz="4" w:space="0" w:color="auto"/>
              <w:left w:val="single" w:sz="4" w:space="0" w:color="auto"/>
              <w:bottom w:val="single" w:sz="4" w:space="0" w:color="auto"/>
              <w:right w:val="single" w:sz="4" w:space="0" w:color="auto"/>
            </w:tcBorders>
          </w:tcPr>
          <w:p w:rsidR="00FA4D35" w:rsidRDefault="00FA4D35" w:rsidP="000F3A8F">
            <w:pPr>
              <w:autoSpaceDE w:val="0"/>
              <w:autoSpaceDN w:val="0"/>
              <w:adjustRightInd w:val="0"/>
              <w:spacing w:after="0" w:line="240" w:lineRule="auto"/>
              <w:rPr>
                <w:rFonts w:ascii="Times New Roman" w:hAnsi="Times New Roman"/>
                <w:color w:val="000000"/>
              </w:rPr>
            </w:pPr>
            <w:r w:rsidRPr="00FA4D35">
              <w:rPr>
                <w:rFonts w:ascii="Times New Roman" w:hAnsi="Times New Roman"/>
                <w:color w:val="000000"/>
              </w:rPr>
              <w:t>Student should develop mini project on the topics mentioned below or similar applications Document processing, transaction management, indexing and hashing, buffer management, configuration management. Not limited to these.</w:t>
            </w:r>
          </w:p>
        </w:tc>
      </w:tr>
      <w:tr w:rsidR="000F3A8F" w:rsidRPr="00907535" w:rsidTr="00D1657B">
        <w:trPr>
          <w:trHeight w:val="375"/>
        </w:trPr>
        <w:tc>
          <w:tcPr>
            <w:tcW w:w="10098" w:type="dxa"/>
            <w:gridSpan w:val="6"/>
            <w:tcBorders>
              <w:top w:val="single" w:sz="4" w:space="0" w:color="auto"/>
              <w:left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b/>
                <w:bCs/>
              </w:rPr>
              <w:t xml:space="preserve">Course Outcomes: </w:t>
            </w:r>
            <w:r w:rsidRPr="00907535">
              <w:rPr>
                <w:rFonts w:ascii="Times New Roman" w:hAnsi="Times New Roman"/>
              </w:rPr>
              <w:t xml:space="preserve">After studying this course, students will be able to: </w:t>
            </w:r>
          </w:p>
          <w:p w:rsidR="00506D5B"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rPr>
            </w:pPr>
            <w:r w:rsidRPr="00506D5B">
              <w:rPr>
                <w:rFonts w:ascii="Times New Roman" w:hAnsi="Times New Roman"/>
              </w:rPr>
              <w:t xml:space="preserve">Implement operations related to files  </w:t>
            </w:r>
          </w:p>
          <w:p w:rsidR="00506D5B"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b/>
                <w:bCs/>
                <w:color w:val="000000"/>
              </w:rPr>
            </w:pPr>
            <w:r w:rsidRPr="00506D5B">
              <w:rPr>
                <w:rFonts w:ascii="Times New Roman" w:hAnsi="Times New Roman"/>
              </w:rPr>
              <w:t>Apply the concepts of file system to p</w:t>
            </w:r>
            <w:r>
              <w:rPr>
                <w:rFonts w:ascii="Times New Roman" w:hAnsi="Times New Roman"/>
              </w:rPr>
              <w:t xml:space="preserve">roduce the given application. </w:t>
            </w:r>
          </w:p>
          <w:p w:rsidR="000F3A8F" w:rsidRPr="00506D5B" w:rsidRDefault="00506D5B" w:rsidP="000B7E87">
            <w:pPr>
              <w:pStyle w:val="ListParagraph"/>
              <w:numPr>
                <w:ilvl w:val="0"/>
                <w:numId w:val="3"/>
              </w:numPr>
              <w:autoSpaceDE w:val="0"/>
              <w:autoSpaceDN w:val="0"/>
              <w:adjustRightInd w:val="0"/>
              <w:spacing w:after="0" w:line="240" w:lineRule="auto"/>
              <w:rPr>
                <w:rFonts w:ascii="Times New Roman" w:hAnsi="Times New Roman"/>
                <w:b/>
                <w:bCs/>
                <w:color w:val="000000"/>
              </w:rPr>
            </w:pPr>
            <w:r w:rsidRPr="00506D5B">
              <w:rPr>
                <w:rFonts w:ascii="Times New Roman" w:hAnsi="Times New Roman"/>
              </w:rPr>
              <w:t>Evaluate performance of various file systems on given parameters.</w:t>
            </w:r>
          </w:p>
        </w:tc>
      </w:tr>
      <w:tr w:rsidR="000F3A8F" w:rsidRPr="00907535" w:rsidTr="00D1657B">
        <w:trPr>
          <w:trHeight w:val="375"/>
        </w:trPr>
        <w:tc>
          <w:tcPr>
            <w:tcW w:w="10098" w:type="dxa"/>
            <w:gridSpan w:val="6"/>
            <w:tcBorders>
              <w:top w:val="single" w:sz="4" w:space="0" w:color="auto"/>
              <w:left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b/>
                <w:bCs/>
              </w:rPr>
            </w:pPr>
            <w:r w:rsidRPr="00907535">
              <w:rPr>
                <w:rFonts w:ascii="Times New Roman" w:hAnsi="Times New Roman"/>
                <w:b/>
                <w:bCs/>
              </w:rPr>
              <w:t xml:space="preserve">Program Objectives: </w:t>
            </w:r>
          </w:p>
          <w:p w:rsidR="000F3A8F" w:rsidRPr="00907535" w:rsidRDefault="000F3A8F" w:rsidP="000F3A8F">
            <w:pPr>
              <w:autoSpaceDE w:val="0"/>
              <w:autoSpaceDN w:val="0"/>
              <w:adjustRightInd w:val="0"/>
              <w:spacing w:after="0" w:line="240" w:lineRule="auto"/>
              <w:rPr>
                <w:rFonts w:ascii="Times New Roman" w:hAnsi="Times New Roman"/>
              </w:rPr>
            </w:pPr>
            <w:r w:rsidRPr="00907535">
              <w:rPr>
                <w:rFonts w:ascii="Times New Roman" w:hAnsi="Times New Roman"/>
              </w:rPr>
              <w:t>1. Evaluation of the test results and assesses the impact on water and waste water treatment.</w:t>
            </w:r>
          </w:p>
          <w:p w:rsidR="000F3A8F" w:rsidRPr="00907535" w:rsidRDefault="000F3A8F" w:rsidP="000F3A8F">
            <w:pPr>
              <w:autoSpaceDE w:val="0"/>
              <w:autoSpaceDN w:val="0"/>
              <w:adjustRightInd w:val="0"/>
              <w:spacing w:after="0" w:line="240" w:lineRule="auto"/>
              <w:rPr>
                <w:rFonts w:ascii="Times New Roman" w:hAnsi="Times New Roman"/>
                <w:b/>
                <w:bCs/>
                <w:color w:val="000000"/>
              </w:rPr>
            </w:pPr>
            <w:r w:rsidRPr="00907535">
              <w:rPr>
                <w:rFonts w:ascii="Times New Roman" w:hAnsi="Times New Roman"/>
              </w:rPr>
              <w:t>2. Train student to undertake student project work in 8th semester in the field of environmental engineering.</w:t>
            </w:r>
          </w:p>
        </w:tc>
      </w:tr>
      <w:tr w:rsidR="000F3A8F" w:rsidRPr="00907535" w:rsidTr="00D1657B">
        <w:trPr>
          <w:trHeight w:val="375"/>
        </w:trPr>
        <w:tc>
          <w:tcPr>
            <w:tcW w:w="10098" w:type="dxa"/>
            <w:gridSpan w:val="6"/>
            <w:tcBorders>
              <w:top w:val="single" w:sz="4" w:space="0" w:color="auto"/>
              <w:left w:val="single" w:sz="4" w:space="0" w:color="auto"/>
              <w:bottom w:val="single" w:sz="4" w:space="0" w:color="auto"/>
              <w:right w:val="single" w:sz="4" w:space="0" w:color="auto"/>
            </w:tcBorders>
          </w:tcPr>
          <w:p w:rsidR="000F3A8F" w:rsidRPr="00907535" w:rsidRDefault="000F3A8F" w:rsidP="000F3A8F">
            <w:pPr>
              <w:autoSpaceDE w:val="0"/>
              <w:autoSpaceDN w:val="0"/>
              <w:adjustRightInd w:val="0"/>
              <w:spacing w:after="0" w:line="240" w:lineRule="auto"/>
              <w:rPr>
                <w:rFonts w:ascii="Times New Roman" w:hAnsi="Times New Roman"/>
                <w:color w:val="000000"/>
              </w:rPr>
            </w:pPr>
            <w:r w:rsidRPr="00907535">
              <w:rPr>
                <w:rFonts w:ascii="Times New Roman" w:hAnsi="Times New Roman"/>
                <w:b/>
                <w:bCs/>
                <w:color w:val="000000"/>
              </w:rPr>
              <w:t xml:space="preserve">Question Paper Pattern: </w:t>
            </w:r>
          </w:p>
          <w:p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 xml:space="preserve">All laboratory experiments from part A are to be included for practical examination. </w:t>
            </w:r>
          </w:p>
          <w:p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Mini project has to be evaluat</w:t>
            </w:r>
            <w:r>
              <w:rPr>
                <w:rFonts w:ascii="Times New Roman" w:hAnsi="Times New Roman"/>
                <w:color w:val="000000"/>
              </w:rPr>
              <w:t xml:space="preserve">ed for 30 Marks as per 6(b). </w:t>
            </w:r>
          </w:p>
          <w:p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Report should be prepared in a standard format p</w:t>
            </w:r>
            <w:r>
              <w:rPr>
                <w:rFonts w:ascii="Times New Roman" w:hAnsi="Times New Roman"/>
                <w:color w:val="000000"/>
              </w:rPr>
              <w:t xml:space="preserve">rescribed for project work.  </w:t>
            </w:r>
          </w:p>
          <w:p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Students are allowed to pick one experiment from the lot.</w:t>
            </w:r>
            <w:r>
              <w:rPr>
                <w:rFonts w:ascii="Times New Roman" w:hAnsi="Times New Roman"/>
                <w:color w:val="000000"/>
              </w:rPr>
              <w:t xml:space="preserve"> </w:t>
            </w:r>
          </w:p>
          <w:p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Strictly follow the instructions as printed on the c</w:t>
            </w:r>
            <w:r>
              <w:rPr>
                <w:rFonts w:ascii="Times New Roman" w:hAnsi="Times New Roman"/>
                <w:color w:val="000000"/>
              </w:rPr>
              <w:t xml:space="preserve">over page of answer script.  </w:t>
            </w:r>
          </w:p>
          <w:p w:rsid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Marks distribution: a) Part A: Procedure + Conduction + Viva: 09 + 42 +09 =60 Marks b) Part B: Demonstration + Report + Viva</w:t>
            </w:r>
            <w:r>
              <w:rPr>
                <w:rFonts w:ascii="Times New Roman" w:hAnsi="Times New Roman"/>
                <w:color w:val="000000"/>
              </w:rPr>
              <w:t xml:space="preserve"> voce = 20+14+06  = 40 Marks </w:t>
            </w:r>
          </w:p>
          <w:p w:rsidR="000F3A8F" w:rsidRPr="00A73FE4" w:rsidRDefault="00A73FE4" w:rsidP="000B7E87">
            <w:pPr>
              <w:pStyle w:val="ListParagraph"/>
              <w:numPr>
                <w:ilvl w:val="0"/>
                <w:numId w:val="4"/>
              </w:numPr>
              <w:autoSpaceDE w:val="0"/>
              <w:autoSpaceDN w:val="0"/>
              <w:adjustRightInd w:val="0"/>
              <w:spacing w:after="0" w:line="240" w:lineRule="auto"/>
              <w:rPr>
                <w:rFonts w:ascii="Times New Roman" w:hAnsi="Times New Roman"/>
                <w:color w:val="000000"/>
              </w:rPr>
            </w:pPr>
            <w:r w:rsidRPr="00A73FE4">
              <w:rPr>
                <w:rFonts w:ascii="Times New Roman" w:hAnsi="Times New Roman"/>
                <w:color w:val="000000"/>
              </w:rPr>
              <w:t>Change of experiment is allowed only once and marks allotted to the procedure part to be made zero.</w:t>
            </w:r>
          </w:p>
        </w:tc>
      </w:tr>
    </w:tbl>
    <w:p w:rsidR="00FD3416" w:rsidRPr="008744D2" w:rsidRDefault="000F3A8F" w:rsidP="000F3A8F">
      <w:pPr>
        <w:pStyle w:val="NormalWeb"/>
        <w:shd w:val="clear" w:color="auto" w:fill="FFFFFF"/>
        <w:spacing w:before="0" w:beforeAutospacing="0" w:after="0" w:afterAutospacing="0"/>
        <w:jc w:val="center"/>
        <w:rPr>
          <w:b/>
          <w:color w:val="222222"/>
          <w:u w:val="single"/>
        </w:rPr>
      </w:pPr>
      <w:r w:rsidRPr="008744D2">
        <w:rPr>
          <w:b/>
          <w:color w:val="222222"/>
          <w:u w:val="single"/>
        </w:rPr>
        <w:t xml:space="preserve"> </w:t>
      </w:r>
    </w:p>
    <w:p w:rsidR="00FF7B4C" w:rsidRDefault="00FF7B4C" w:rsidP="00DD2447">
      <w:pPr>
        <w:pStyle w:val="NormalWeb"/>
        <w:shd w:val="clear" w:color="auto" w:fill="FFFFFF"/>
        <w:spacing w:before="0" w:beforeAutospacing="0" w:after="0" w:afterAutospacing="0"/>
        <w:rPr>
          <w:rFonts w:ascii="Helvetica" w:hAnsi="Helvetica"/>
          <w:b/>
          <w:color w:val="222222"/>
        </w:rPr>
      </w:pPr>
    </w:p>
    <w:p w:rsidR="0053085F" w:rsidRDefault="0053085F"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r w:rsidRPr="0053085F">
        <w:rPr>
          <w:rFonts w:ascii="Times New Roman" w:eastAsia="Times New Roman" w:hAnsi="Times New Roman"/>
          <w:b/>
          <w:color w:val="000000"/>
          <w:sz w:val="24"/>
          <w:szCs w:val="24"/>
        </w:rPr>
        <w:t>COURSE OUTCOMES</w:t>
      </w:r>
    </w:p>
    <w:p w:rsidR="00FD3416" w:rsidRPr="0053085F" w:rsidRDefault="00FD3416"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p>
    <w:p w:rsidR="0053085F" w:rsidRDefault="0053085F"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r w:rsidRPr="00522DF9">
        <w:rPr>
          <w:rFonts w:ascii="Times New Roman" w:eastAsia="Times New Roman" w:hAnsi="Times New Roman"/>
          <w:b/>
          <w:color w:val="000000"/>
          <w:sz w:val="24"/>
          <w:szCs w:val="24"/>
        </w:rPr>
        <w:t>On successful completion of this course students will be able to,</w:t>
      </w:r>
    </w:p>
    <w:p w:rsidR="00FD3416" w:rsidRPr="00522DF9" w:rsidRDefault="00FD3416" w:rsidP="0053085F">
      <w:pPr>
        <w:widowControl w:val="0"/>
        <w:overflowPunct w:val="0"/>
        <w:autoSpaceDE w:val="0"/>
        <w:autoSpaceDN w:val="0"/>
        <w:adjustRightInd w:val="0"/>
        <w:spacing w:after="0" w:line="240" w:lineRule="auto"/>
        <w:jc w:val="both"/>
        <w:rPr>
          <w:rFonts w:ascii="Times New Roman" w:eastAsia="Times New Roman" w:hAnsi="Times New Roman"/>
          <w:b/>
          <w:color w:val="000000"/>
          <w:sz w:val="24"/>
          <w:szCs w:val="24"/>
        </w:rPr>
      </w:pPr>
    </w:p>
    <w:tbl>
      <w:tblPr>
        <w:tblStyle w:val="TableGrid"/>
        <w:tblW w:w="0" w:type="auto"/>
        <w:jc w:val="center"/>
        <w:tblLook w:val="04A0" w:firstRow="1" w:lastRow="0" w:firstColumn="1" w:lastColumn="0" w:noHBand="0" w:noVBand="1"/>
      </w:tblPr>
      <w:tblGrid>
        <w:gridCol w:w="949"/>
        <w:gridCol w:w="4062"/>
        <w:gridCol w:w="2356"/>
      </w:tblGrid>
      <w:tr w:rsidR="00E5510C" w:rsidTr="00E5510C">
        <w:trPr>
          <w:jc w:val="center"/>
        </w:trPr>
        <w:tc>
          <w:tcPr>
            <w:tcW w:w="949" w:type="dxa"/>
          </w:tcPr>
          <w:p w:rsidR="00E5510C" w:rsidRPr="00522DF9" w:rsidRDefault="00E5510C" w:rsidP="0053085F">
            <w:pPr>
              <w:spacing w:line="240" w:lineRule="auto"/>
              <w:rPr>
                <w:rFonts w:ascii="Times New Roman" w:hAnsi="Times New Roman"/>
                <w:b/>
                <w:sz w:val="24"/>
                <w:szCs w:val="24"/>
              </w:rPr>
            </w:pPr>
            <w:r w:rsidRPr="00522DF9">
              <w:rPr>
                <w:rFonts w:ascii="Times New Roman" w:hAnsi="Times New Roman"/>
                <w:b/>
                <w:sz w:val="24"/>
                <w:szCs w:val="24"/>
              </w:rPr>
              <w:t>CO’s</w:t>
            </w:r>
          </w:p>
        </w:tc>
        <w:tc>
          <w:tcPr>
            <w:tcW w:w="4062" w:type="dxa"/>
          </w:tcPr>
          <w:p w:rsidR="00E5510C" w:rsidRPr="00522DF9" w:rsidRDefault="00E5510C" w:rsidP="0053085F">
            <w:pPr>
              <w:spacing w:line="240" w:lineRule="auto"/>
              <w:rPr>
                <w:rFonts w:ascii="Times New Roman" w:hAnsi="Times New Roman"/>
                <w:b/>
                <w:sz w:val="24"/>
                <w:szCs w:val="24"/>
              </w:rPr>
            </w:pPr>
            <w:r w:rsidRPr="00522DF9">
              <w:rPr>
                <w:rFonts w:ascii="Times New Roman" w:hAnsi="Times New Roman"/>
                <w:b/>
                <w:sz w:val="24"/>
                <w:szCs w:val="24"/>
              </w:rPr>
              <w:t>COURSE OUTCOMES</w:t>
            </w:r>
          </w:p>
        </w:tc>
        <w:tc>
          <w:tcPr>
            <w:tcW w:w="2356" w:type="dxa"/>
          </w:tcPr>
          <w:p w:rsidR="00E5510C" w:rsidRPr="00522DF9" w:rsidRDefault="00E5510C" w:rsidP="0053085F">
            <w:pPr>
              <w:spacing w:line="240" w:lineRule="auto"/>
              <w:jc w:val="center"/>
              <w:rPr>
                <w:rFonts w:ascii="Times New Roman" w:hAnsi="Times New Roman"/>
                <w:b/>
                <w:sz w:val="24"/>
                <w:szCs w:val="24"/>
              </w:rPr>
            </w:pPr>
            <w:r w:rsidRPr="00522DF9">
              <w:rPr>
                <w:rFonts w:ascii="Times New Roman" w:hAnsi="Times New Roman"/>
                <w:b/>
                <w:sz w:val="24"/>
                <w:szCs w:val="24"/>
              </w:rPr>
              <w:t>PO’s and PSO’s MAPPING</w:t>
            </w:r>
          </w:p>
        </w:tc>
      </w:tr>
      <w:tr w:rsidR="00B6621B" w:rsidTr="00801E23">
        <w:trPr>
          <w:jc w:val="center"/>
        </w:trPr>
        <w:tc>
          <w:tcPr>
            <w:tcW w:w="949" w:type="dxa"/>
          </w:tcPr>
          <w:p w:rsidR="00B6621B" w:rsidRDefault="00B6621B" w:rsidP="0053085F">
            <w:pPr>
              <w:spacing w:line="240" w:lineRule="auto"/>
              <w:rPr>
                <w:rFonts w:ascii="Times New Roman" w:hAnsi="Times New Roman"/>
                <w:sz w:val="24"/>
                <w:szCs w:val="24"/>
              </w:rPr>
            </w:pPr>
            <w:r>
              <w:rPr>
                <w:rFonts w:ascii="Times New Roman" w:hAnsi="Times New Roman"/>
                <w:sz w:val="24"/>
                <w:szCs w:val="24"/>
              </w:rPr>
              <w:t>CO1</w:t>
            </w:r>
          </w:p>
        </w:tc>
        <w:tc>
          <w:tcPr>
            <w:tcW w:w="4062" w:type="dxa"/>
            <w:vAlign w:val="center"/>
          </w:tcPr>
          <w:p w:rsidR="00B6621B" w:rsidRPr="00B6621B" w:rsidRDefault="00B6621B">
            <w:pPr>
              <w:rPr>
                <w:rFonts w:ascii="Times New Roman" w:hAnsi="Times New Roman"/>
                <w:color w:val="000000"/>
                <w:sz w:val="24"/>
                <w:szCs w:val="24"/>
              </w:rPr>
            </w:pPr>
            <w:r w:rsidRPr="00B6621B">
              <w:rPr>
                <w:rFonts w:ascii="Times New Roman" w:hAnsi="Times New Roman"/>
                <w:color w:val="000000"/>
              </w:rPr>
              <w:t>Implement various operations such insert, search, delete and modify on files.</w:t>
            </w:r>
          </w:p>
        </w:tc>
        <w:tc>
          <w:tcPr>
            <w:tcW w:w="2356" w:type="dxa"/>
          </w:tcPr>
          <w:p w:rsidR="00B6621B" w:rsidRDefault="00581173" w:rsidP="00581173">
            <w:pPr>
              <w:spacing w:line="240" w:lineRule="auto"/>
              <w:rPr>
                <w:rFonts w:ascii="Times New Roman" w:hAnsi="Times New Roman"/>
                <w:sz w:val="24"/>
                <w:szCs w:val="24"/>
              </w:rPr>
            </w:pPr>
            <w:r>
              <w:rPr>
                <w:rFonts w:ascii="Times New Roman" w:hAnsi="Times New Roman"/>
                <w:sz w:val="24"/>
                <w:szCs w:val="24"/>
              </w:rPr>
              <w:t>PO2, PO3,PO5</w:t>
            </w:r>
            <w:r w:rsidR="00B6621B">
              <w:rPr>
                <w:rFonts w:ascii="Times New Roman" w:hAnsi="Times New Roman"/>
                <w:sz w:val="24"/>
                <w:szCs w:val="24"/>
              </w:rPr>
              <w:t>,PO</w:t>
            </w:r>
            <w:r>
              <w:rPr>
                <w:rFonts w:ascii="Times New Roman" w:hAnsi="Times New Roman"/>
                <w:sz w:val="24"/>
                <w:szCs w:val="24"/>
              </w:rPr>
              <w:t>9</w:t>
            </w:r>
            <w:r w:rsidR="00B6621B">
              <w:rPr>
                <w:rFonts w:ascii="Times New Roman" w:hAnsi="Times New Roman"/>
                <w:sz w:val="24"/>
                <w:szCs w:val="24"/>
              </w:rPr>
              <w:t>, PO</w:t>
            </w:r>
            <w:r>
              <w:rPr>
                <w:rFonts w:ascii="Times New Roman" w:hAnsi="Times New Roman"/>
                <w:sz w:val="24"/>
                <w:szCs w:val="24"/>
              </w:rPr>
              <w:t>10,PO11,PO12</w:t>
            </w:r>
            <w:r w:rsidR="00B6621B">
              <w:rPr>
                <w:rFonts w:ascii="Times New Roman" w:hAnsi="Times New Roman"/>
                <w:sz w:val="24"/>
                <w:szCs w:val="24"/>
              </w:rPr>
              <w:t xml:space="preserve"> / PSO</w:t>
            </w:r>
            <w:r>
              <w:rPr>
                <w:rFonts w:ascii="Times New Roman" w:hAnsi="Times New Roman"/>
                <w:sz w:val="24"/>
                <w:szCs w:val="24"/>
              </w:rPr>
              <w:t>1</w:t>
            </w:r>
          </w:p>
        </w:tc>
      </w:tr>
      <w:tr w:rsidR="00B6621B" w:rsidTr="00801E23">
        <w:trPr>
          <w:trHeight w:val="580"/>
          <w:jc w:val="center"/>
        </w:trPr>
        <w:tc>
          <w:tcPr>
            <w:tcW w:w="949" w:type="dxa"/>
          </w:tcPr>
          <w:p w:rsidR="00B6621B" w:rsidRDefault="00B6621B">
            <w:r w:rsidRPr="00FD7C76">
              <w:rPr>
                <w:rFonts w:ascii="Times New Roman" w:hAnsi="Times New Roman"/>
                <w:sz w:val="24"/>
                <w:szCs w:val="24"/>
              </w:rPr>
              <w:t>CO</w:t>
            </w:r>
            <w:r>
              <w:rPr>
                <w:rFonts w:ascii="Times New Roman" w:hAnsi="Times New Roman"/>
                <w:sz w:val="24"/>
                <w:szCs w:val="24"/>
              </w:rPr>
              <w:t>2</w:t>
            </w:r>
          </w:p>
        </w:tc>
        <w:tc>
          <w:tcPr>
            <w:tcW w:w="4062" w:type="dxa"/>
            <w:vAlign w:val="center"/>
          </w:tcPr>
          <w:p w:rsidR="00B6621B" w:rsidRPr="00B6621B" w:rsidRDefault="00B6621B">
            <w:pPr>
              <w:rPr>
                <w:rFonts w:ascii="Times New Roman" w:hAnsi="Times New Roman"/>
                <w:color w:val="000000"/>
              </w:rPr>
            </w:pPr>
            <w:r w:rsidRPr="00B6621B">
              <w:rPr>
                <w:rFonts w:ascii="Times New Roman" w:hAnsi="Times New Roman"/>
                <w:color w:val="000000"/>
              </w:rPr>
              <w:t>Design and develop record organization techniques on files.</w:t>
            </w:r>
          </w:p>
        </w:tc>
        <w:tc>
          <w:tcPr>
            <w:tcW w:w="2356" w:type="dxa"/>
          </w:tcPr>
          <w:p w:rsidR="00B6621B" w:rsidRDefault="00581173" w:rsidP="0053085F">
            <w:pPr>
              <w:spacing w:line="240" w:lineRule="auto"/>
              <w:rPr>
                <w:rFonts w:ascii="Times New Roman" w:hAnsi="Times New Roman"/>
                <w:sz w:val="24"/>
                <w:szCs w:val="24"/>
              </w:rPr>
            </w:pPr>
            <w:r>
              <w:rPr>
                <w:rFonts w:ascii="Times New Roman" w:hAnsi="Times New Roman"/>
                <w:sz w:val="24"/>
                <w:szCs w:val="24"/>
              </w:rPr>
              <w:t>PO2, PO3,PO5,PO9, PO10,PO11,PO12 / PSO1</w:t>
            </w:r>
          </w:p>
        </w:tc>
      </w:tr>
      <w:tr w:rsidR="00B6621B" w:rsidTr="00801E23">
        <w:trPr>
          <w:jc w:val="center"/>
        </w:trPr>
        <w:tc>
          <w:tcPr>
            <w:tcW w:w="949" w:type="dxa"/>
          </w:tcPr>
          <w:p w:rsidR="00B6621B" w:rsidRDefault="00B6621B">
            <w:r w:rsidRPr="00FD7C76">
              <w:rPr>
                <w:rFonts w:ascii="Times New Roman" w:hAnsi="Times New Roman"/>
                <w:sz w:val="24"/>
                <w:szCs w:val="24"/>
              </w:rPr>
              <w:t>CO</w:t>
            </w:r>
            <w:r>
              <w:rPr>
                <w:rFonts w:ascii="Times New Roman" w:hAnsi="Times New Roman"/>
                <w:sz w:val="24"/>
                <w:szCs w:val="24"/>
              </w:rPr>
              <w:t>3</w:t>
            </w:r>
          </w:p>
        </w:tc>
        <w:tc>
          <w:tcPr>
            <w:tcW w:w="4062" w:type="dxa"/>
            <w:vAlign w:val="center"/>
          </w:tcPr>
          <w:p w:rsidR="00B6621B" w:rsidRPr="00B6621B" w:rsidRDefault="00B6621B">
            <w:pPr>
              <w:rPr>
                <w:rFonts w:ascii="Times New Roman" w:hAnsi="Times New Roman"/>
                <w:color w:val="000000"/>
              </w:rPr>
            </w:pPr>
            <w:r w:rsidRPr="00B6621B">
              <w:rPr>
                <w:rFonts w:ascii="Times New Roman" w:hAnsi="Times New Roman"/>
                <w:color w:val="000000"/>
              </w:rPr>
              <w:t>Design and develop indexing techniques on files.</w:t>
            </w:r>
          </w:p>
        </w:tc>
        <w:tc>
          <w:tcPr>
            <w:tcW w:w="2356" w:type="dxa"/>
          </w:tcPr>
          <w:p w:rsidR="00B6621B" w:rsidRDefault="00581173" w:rsidP="0053085F">
            <w:pPr>
              <w:spacing w:line="240" w:lineRule="auto"/>
              <w:rPr>
                <w:rFonts w:ascii="Times New Roman" w:hAnsi="Times New Roman"/>
                <w:sz w:val="24"/>
                <w:szCs w:val="24"/>
              </w:rPr>
            </w:pPr>
            <w:r>
              <w:rPr>
                <w:rFonts w:ascii="Times New Roman" w:hAnsi="Times New Roman"/>
                <w:sz w:val="24"/>
                <w:szCs w:val="24"/>
              </w:rPr>
              <w:t>PO2, PO3,PO5,PO9, PO10,PO11,PO12 / PSO1</w:t>
            </w:r>
          </w:p>
        </w:tc>
      </w:tr>
      <w:tr w:rsidR="00B6621B" w:rsidTr="00801E23">
        <w:trPr>
          <w:jc w:val="center"/>
        </w:trPr>
        <w:tc>
          <w:tcPr>
            <w:tcW w:w="949" w:type="dxa"/>
          </w:tcPr>
          <w:p w:rsidR="00B6621B" w:rsidRDefault="00B6621B">
            <w:r w:rsidRPr="00FD7C76">
              <w:rPr>
                <w:rFonts w:ascii="Times New Roman" w:hAnsi="Times New Roman"/>
                <w:sz w:val="24"/>
                <w:szCs w:val="24"/>
              </w:rPr>
              <w:t>CO</w:t>
            </w:r>
            <w:r>
              <w:rPr>
                <w:rFonts w:ascii="Times New Roman" w:hAnsi="Times New Roman"/>
                <w:sz w:val="24"/>
                <w:szCs w:val="24"/>
              </w:rPr>
              <w:t>4</w:t>
            </w:r>
          </w:p>
        </w:tc>
        <w:tc>
          <w:tcPr>
            <w:tcW w:w="4062" w:type="dxa"/>
            <w:vAlign w:val="center"/>
          </w:tcPr>
          <w:p w:rsidR="00B6621B" w:rsidRPr="00B6621B" w:rsidRDefault="00B6621B">
            <w:pPr>
              <w:rPr>
                <w:rFonts w:ascii="Times New Roman" w:hAnsi="Times New Roman"/>
                <w:color w:val="000000"/>
              </w:rPr>
            </w:pPr>
            <w:r w:rsidRPr="00B6621B">
              <w:rPr>
                <w:rFonts w:ascii="Times New Roman" w:hAnsi="Times New Roman"/>
                <w:color w:val="000000"/>
              </w:rPr>
              <w:t>Design and develop co-sequential processing and merging concept for files.</w:t>
            </w:r>
          </w:p>
        </w:tc>
        <w:tc>
          <w:tcPr>
            <w:tcW w:w="2356" w:type="dxa"/>
          </w:tcPr>
          <w:p w:rsidR="00B6621B" w:rsidRDefault="00581173" w:rsidP="0053085F">
            <w:pPr>
              <w:spacing w:line="240" w:lineRule="auto"/>
              <w:rPr>
                <w:rFonts w:ascii="Times New Roman" w:hAnsi="Times New Roman"/>
                <w:sz w:val="24"/>
                <w:szCs w:val="24"/>
              </w:rPr>
            </w:pPr>
            <w:r>
              <w:rPr>
                <w:rFonts w:ascii="Times New Roman" w:hAnsi="Times New Roman"/>
                <w:sz w:val="24"/>
                <w:szCs w:val="24"/>
              </w:rPr>
              <w:t>PO2, PO3,PO5,PO9, PO10,PO11,PO12 / PSO1</w:t>
            </w:r>
          </w:p>
        </w:tc>
      </w:tr>
    </w:tbl>
    <w:p w:rsidR="0053085F" w:rsidRPr="0053085F" w:rsidRDefault="0053085F" w:rsidP="0053085F">
      <w:pPr>
        <w:spacing w:line="240" w:lineRule="auto"/>
        <w:rPr>
          <w:rFonts w:ascii="Times New Roman" w:hAnsi="Times New Roman"/>
          <w:sz w:val="24"/>
          <w:szCs w:val="24"/>
        </w:rPr>
      </w:pPr>
    </w:p>
    <w:p w:rsidR="00FF7B4C" w:rsidRPr="00B644DE" w:rsidRDefault="00FF7B4C" w:rsidP="00FF7B4C">
      <w:pPr>
        <w:widowControl w:val="0"/>
        <w:overflowPunct w:val="0"/>
        <w:autoSpaceDE w:val="0"/>
        <w:autoSpaceDN w:val="0"/>
        <w:adjustRightInd w:val="0"/>
        <w:spacing w:after="0" w:line="240" w:lineRule="auto"/>
        <w:jc w:val="both"/>
        <w:rPr>
          <w:rFonts w:ascii="Times New Roman" w:hAnsi="Times New Roman"/>
          <w:b/>
          <w:bCs/>
          <w:sz w:val="24"/>
          <w:szCs w:val="24"/>
        </w:rPr>
      </w:pPr>
      <w:r w:rsidRPr="00B644DE">
        <w:rPr>
          <w:rFonts w:ascii="Times New Roman" w:hAnsi="Times New Roman"/>
          <w:b/>
          <w:bCs/>
          <w:sz w:val="24"/>
          <w:szCs w:val="24"/>
        </w:rPr>
        <w:t>General Instructions for the Laboratory</w:t>
      </w:r>
    </w:p>
    <w:p w:rsidR="00FF7B4C" w:rsidRPr="00B644DE" w:rsidRDefault="00FF7B4C" w:rsidP="00FF7B4C">
      <w:pPr>
        <w:widowControl w:val="0"/>
        <w:overflowPunct w:val="0"/>
        <w:autoSpaceDE w:val="0"/>
        <w:autoSpaceDN w:val="0"/>
        <w:adjustRightInd w:val="0"/>
        <w:spacing w:after="0" w:line="240" w:lineRule="auto"/>
        <w:jc w:val="both"/>
        <w:rPr>
          <w:rFonts w:ascii="Times New Roman" w:hAnsi="Times New Roman"/>
          <w:b/>
          <w:bCs/>
          <w:sz w:val="24"/>
          <w:szCs w:val="24"/>
        </w:rPr>
      </w:pPr>
    </w:p>
    <w:p w:rsidR="00FF7B4C" w:rsidRPr="00B644DE" w:rsidRDefault="00FF7B4C" w:rsidP="00FF7B4C">
      <w:pPr>
        <w:widowControl w:val="0"/>
        <w:autoSpaceDE w:val="0"/>
        <w:autoSpaceDN w:val="0"/>
        <w:adjustRightInd w:val="0"/>
        <w:spacing w:after="0" w:line="79" w:lineRule="exact"/>
        <w:rPr>
          <w:rFonts w:ascii="Times New Roman" w:hAnsi="Times New Roman"/>
          <w:b/>
          <w:bCs/>
          <w:sz w:val="24"/>
          <w:szCs w:val="24"/>
        </w:rPr>
      </w:pPr>
    </w:p>
    <w:p w:rsidR="00DE622A" w:rsidRPr="00DE622A" w:rsidRDefault="00DE622A" w:rsidP="00DE622A">
      <w:pPr>
        <w:widowControl w:val="0"/>
        <w:autoSpaceDE w:val="0"/>
        <w:autoSpaceDN w:val="0"/>
        <w:adjustRightInd w:val="0"/>
        <w:spacing w:line="268" w:lineRule="atLeast"/>
        <w:jc w:val="both"/>
        <w:rPr>
          <w:rFonts w:ascii="Times New Roman" w:hAnsi="Times New Roman"/>
          <w:b/>
          <w:sz w:val="24"/>
          <w:szCs w:val="24"/>
        </w:rPr>
      </w:pPr>
      <w:r w:rsidRPr="00DE622A">
        <w:rPr>
          <w:rFonts w:ascii="Times New Roman" w:hAnsi="Times New Roman"/>
          <w:b/>
          <w:sz w:val="24"/>
          <w:szCs w:val="24"/>
        </w:rPr>
        <w:t>Do’s</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It is mandatory for all the students to attend all practical classes &amp;amp; complete the experiments as per syllabus.</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Students should strictly follow the lab timings, dress code with Apron &amp;amp; ID cards.</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maintain a neat observation book.</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Study the theory and logic before executing the program.</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Submit the completed lab records of executed programs and update the index book in every lab session.</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prepare for viva questions regularly.</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Handle the computer systems carefully.</w:t>
      </w:r>
    </w:p>
    <w:p w:rsidR="00DE622A" w:rsidRPr="00DE622A" w:rsidRDefault="00DE622A" w:rsidP="000B7E87">
      <w:pPr>
        <w:pStyle w:val="ListParagraph"/>
        <w:widowControl w:val="0"/>
        <w:numPr>
          <w:ilvl w:val="0"/>
          <w:numId w:val="9"/>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Maintain discipline and silence in the lab.</w:t>
      </w:r>
    </w:p>
    <w:p w:rsidR="00DE622A" w:rsidRPr="00DE622A" w:rsidRDefault="00DE622A" w:rsidP="00DE622A">
      <w:pPr>
        <w:widowControl w:val="0"/>
        <w:autoSpaceDE w:val="0"/>
        <w:autoSpaceDN w:val="0"/>
        <w:adjustRightInd w:val="0"/>
        <w:spacing w:line="268" w:lineRule="atLeast"/>
        <w:jc w:val="both"/>
        <w:rPr>
          <w:rFonts w:ascii="Times New Roman" w:hAnsi="Times New Roman"/>
          <w:b/>
          <w:sz w:val="24"/>
          <w:szCs w:val="24"/>
        </w:rPr>
      </w:pPr>
      <w:r w:rsidRPr="00DE622A">
        <w:rPr>
          <w:rFonts w:ascii="Times New Roman" w:hAnsi="Times New Roman"/>
          <w:b/>
          <w:sz w:val="24"/>
          <w:szCs w:val="24"/>
        </w:rPr>
        <w:t>Don’ts</w:t>
      </w:r>
    </w:p>
    <w:p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not take Bags and Mobile phones into the Laboratory.</w:t>
      </w:r>
    </w:p>
    <w:p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Do not wear footwear inside the Laboratory</w:t>
      </w:r>
    </w:p>
    <w:p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Systems &amp;amp; Components should be handled carefully failing to which penalty will be imposed.</w:t>
      </w:r>
    </w:p>
    <w:p w:rsidR="00DE622A"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Do not switch off the system abruptly.</w:t>
      </w:r>
    </w:p>
    <w:p w:rsidR="003110F1" w:rsidRPr="00DE622A" w:rsidRDefault="00DE622A" w:rsidP="000B7E87">
      <w:pPr>
        <w:pStyle w:val="ListParagraph"/>
        <w:widowControl w:val="0"/>
        <w:numPr>
          <w:ilvl w:val="0"/>
          <w:numId w:val="10"/>
        </w:numPr>
        <w:autoSpaceDE w:val="0"/>
        <w:autoSpaceDN w:val="0"/>
        <w:adjustRightInd w:val="0"/>
        <w:spacing w:line="360" w:lineRule="auto"/>
        <w:jc w:val="both"/>
        <w:rPr>
          <w:rFonts w:ascii="Times New Roman" w:hAnsi="Times New Roman"/>
          <w:sz w:val="24"/>
          <w:szCs w:val="24"/>
        </w:rPr>
      </w:pPr>
      <w:r w:rsidRPr="00DE622A">
        <w:rPr>
          <w:rFonts w:ascii="Times New Roman" w:hAnsi="Times New Roman"/>
          <w:sz w:val="24"/>
          <w:szCs w:val="24"/>
        </w:rPr>
        <w:t>Should not chew gum or eat in the lab.</w:t>
      </w:r>
    </w:p>
    <w:p w:rsidR="003F4EB7" w:rsidRDefault="003F4EB7" w:rsidP="003110F1">
      <w:pPr>
        <w:widowControl w:val="0"/>
        <w:autoSpaceDE w:val="0"/>
        <w:autoSpaceDN w:val="0"/>
        <w:adjustRightInd w:val="0"/>
        <w:spacing w:line="268" w:lineRule="atLeast"/>
        <w:jc w:val="both"/>
        <w:rPr>
          <w:rFonts w:ascii="Times New Roman" w:hAnsi="Times New Roman"/>
          <w:sz w:val="24"/>
          <w:szCs w:val="24"/>
        </w:rPr>
      </w:pPr>
    </w:p>
    <w:p w:rsidR="00A257A8" w:rsidRDefault="00A257A8" w:rsidP="003110F1">
      <w:pPr>
        <w:widowControl w:val="0"/>
        <w:autoSpaceDE w:val="0"/>
        <w:autoSpaceDN w:val="0"/>
        <w:adjustRightInd w:val="0"/>
        <w:spacing w:line="268" w:lineRule="atLeast"/>
        <w:jc w:val="both"/>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56E49" w:rsidRDefault="00356E49" w:rsidP="003110F1">
      <w:pPr>
        <w:widowControl w:val="0"/>
        <w:autoSpaceDE w:val="0"/>
        <w:autoSpaceDN w:val="0"/>
        <w:adjustRightInd w:val="0"/>
        <w:spacing w:line="268" w:lineRule="atLeast"/>
        <w:jc w:val="center"/>
        <w:rPr>
          <w:rFonts w:ascii="Times New Roman" w:hAnsi="Times New Roman"/>
          <w:sz w:val="24"/>
          <w:szCs w:val="24"/>
        </w:rPr>
      </w:pPr>
    </w:p>
    <w:p w:rsidR="003110F1" w:rsidRPr="002336B6" w:rsidRDefault="002336B6" w:rsidP="003110F1">
      <w:pPr>
        <w:widowControl w:val="0"/>
        <w:autoSpaceDE w:val="0"/>
        <w:autoSpaceDN w:val="0"/>
        <w:adjustRightInd w:val="0"/>
        <w:spacing w:line="268" w:lineRule="atLeast"/>
        <w:jc w:val="center"/>
        <w:rPr>
          <w:rFonts w:ascii="Times New Roman" w:hAnsi="Times New Roman"/>
          <w:b/>
          <w:sz w:val="24"/>
          <w:szCs w:val="24"/>
        </w:rPr>
      </w:pPr>
      <w:r w:rsidRPr="002336B6">
        <w:rPr>
          <w:rFonts w:ascii="Times New Roman" w:hAnsi="Times New Roman"/>
          <w:b/>
          <w:sz w:val="24"/>
          <w:szCs w:val="24"/>
        </w:rPr>
        <w:t xml:space="preserve">LAB </w:t>
      </w:r>
      <w:r w:rsidR="003110F1" w:rsidRPr="002336B6">
        <w:rPr>
          <w:rFonts w:ascii="Times New Roman" w:hAnsi="Times New Roman"/>
          <w:b/>
          <w:sz w:val="24"/>
          <w:szCs w:val="24"/>
        </w:rPr>
        <w:t>INDEX SHEET</w:t>
      </w:r>
    </w:p>
    <w:tbl>
      <w:tblPr>
        <w:tblpPr w:leftFromText="180" w:rightFromText="180" w:vertAnchor="text" w:horzAnchor="margin" w:tblpY="691"/>
        <w:tblW w:w="0" w:type="auto"/>
        <w:tblBorders>
          <w:top w:val="nil"/>
          <w:left w:val="nil"/>
          <w:bottom w:val="nil"/>
          <w:right w:val="nil"/>
        </w:tblBorders>
        <w:tblLayout w:type="fixed"/>
        <w:tblLook w:val="0000" w:firstRow="0" w:lastRow="0" w:firstColumn="0" w:lastColumn="0" w:noHBand="0" w:noVBand="0"/>
      </w:tblPr>
      <w:tblGrid>
        <w:gridCol w:w="1638"/>
        <w:gridCol w:w="6624"/>
        <w:gridCol w:w="1836"/>
      </w:tblGrid>
      <w:tr w:rsidR="002336B6" w:rsidRPr="00907535" w:rsidTr="00801E23">
        <w:trPr>
          <w:trHeight w:val="100"/>
        </w:trPr>
        <w:tc>
          <w:tcPr>
            <w:tcW w:w="1638" w:type="dxa"/>
            <w:tcBorders>
              <w:top w:val="single" w:sz="4" w:space="0" w:color="auto"/>
              <w:left w:val="single" w:sz="4" w:space="0" w:color="auto"/>
              <w:bottom w:val="single" w:sz="4" w:space="0" w:color="auto"/>
              <w:right w:val="single" w:sz="4" w:space="0" w:color="auto"/>
            </w:tcBorders>
          </w:tcPr>
          <w:p w:rsidR="002336B6" w:rsidRPr="002336B6" w:rsidRDefault="002336B6" w:rsidP="00801E23">
            <w:pPr>
              <w:autoSpaceDE w:val="0"/>
              <w:autoSpaceDN w:val="0"/>
              <w:adjustRightInd w:val="0"/>
              <w:spacing w:after="0" w:line="240" w:lineRule="auto"/>
              <w:jc w:val="center"/>
              <w:rPr>
                <w:rFonts w:ascii="Times New Roman" w:hAnsi="Times New Roman"/>
                <w:color w:val="000000"/>
                <w:sz w:val="28"/>
              </w:rPr>
            </w:pPr>
            <w:proofErr w:type="spellStart"/>
            <w:r w:rsidRPr="002336B6">
              <w:rPr>
                <w:rFonts w:ascii="Times New Roman" w:hAnsi="Times New Roman"/>
                <w:b/>
                <w:bCs/>
                <w:color w:val="000000"/>
                <w:sz w:val="28"/>
              </w:rPr>
              <w:t>Sl.No</w:t>
            </w:r>
            <w:proofErr w:type="spellEnd"/>
            <w:r w:rsidRPr="002336B6">
              <w:rPr>
                <w:rFonts w:ascii="Times New Roman" w:hAnsi="Times New Roman"/>
                <w:b/>
                <w:bCs/>
                <w:color w:val="000000"/>
                <w:sz w:val="28"/>
              </w:rPr>
              <w:t>.</w:t>
            </w:r>
          </w:p>
        </w:tc>
        <w:tc>
          <w:tcPr>
            <w:tcW w:w="6624" w:type="dxa"/>
            <w:tcBorders>
              <w:top w:val="single" w:sz="4" w:space="0" w:color="auto"/>
              <w:left w:val="single" w:sz="4" w:space="0" w:color="auto"/>
              <w:bottom w:val="single" w:sz="4" w:space="0" w:color="auto"/>
              <w:right w:val="single" w:sz="4" w:space="0" w:color="auto"/>
            </w:tcBorders>
          </w:tcPr>
          <w:p w:rsidR="002336B6" w:rsidRPr="002336B6" w:rsidRDefault="002336B6" w:rsidP="00801E23">
            <w:pPr>
              <w:autoSpaceDE w:val="0"/>
              <w:autoSpaceDN w:val="0"/>
              <w:adjustRightInd w:val="0"/>
              <w:spacing w:after="0" w:line="240" w:lineRule="auto"/>
              <w:jc w:val="center"/>
              <w:rPr>
                <w:rFonts w:ascii="Times New Roman" w:hAnsi="Times New Roman"/>
                <w:color w:val="000000"/>
                <w:sz w:val="28"/>
              </w:rPr>
            </w:pPr>
            <w:r w:rsidRPr="002336B6">
              <w:rPr>
                <w:rFonts w:ascii="Times New Roman" w:hAnsi="Times New Roman"/>
                <w:b/>
                <w:bCs/>
                <w:color w:val="000000"/>
                <w:sz w:val="28"/>
              </w:rPr>
              <w:t>Experiment</w:t>
            </w:r>
            <w:r>
              <w:rPr>
                <w:rFonts w:ascii="Times New Roman" w:hAnsi="Times New Roman"/>
                <w:b/>
                <w:bCs/>
                <w:color w:val="000000"/>
                <w:sz w:val="28"/>
              </w:rPr>
              <w:t xml:space="preserve"> Description</w:t>
            </w:r>
          </w:p>
        </w:tc>
        <w:tc>
          <w:tcPr>
            <w:tcW w:w="1836" w:type="dxa"/>
            <w:tcBorders>
              <w:top w:val="single" w:sz="4" w:space="0" w:color="auto"/>
              <w:left w:val="single" w:sz="4" w:space="0" w:color="auto"/>
              <w:bottom w:val="single" w:sz="4" w:space="0" w:color="auto"/>
              <w:right w:val="single" w:sz="4" w:space="0" w:color="auto"/>
            </w:tcBorders>
          </w:tcPr>
          <w:p w:rsidR="002336B6" w:rsidRPr="002336B6" w:rsidRDefault="002336B6" w:rsidP="00801E23">
            <w:pPr>
              <w:autoSpaceDE w:val="0"/>
              <w:autoSpaceDN w:val="0"/>
              <w:adjustRightInd w:val="0"/>
              <w:spacing w:after="0" w:line="240" w:lineRule="auto"/>
              <w:jc w:val="center"/>
              <w:rPr>
                <w:rFonts w:ascii="Times New Roman" w:hAnsi="Times New Roman"/>
                <w:b/>
                <w:color w:val="000000"/>
                <w:sz w:val="28"/>
              </w:rPr>
            </w:pPr>
            <w:r w:rsidRPr="002336B6">
              <w:rPr>
                <w:rFonts w:ascii="Times New Roman" w:hAnsi="Times New Roman"/>
                <w:b/>
                <w:color w:val="000000"/>
                <w:sz w:val="28"/>
              </w:rPr>
              <w:t>Page No.</w:t>
            </w: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1</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 </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2</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read and write student objects with fixed-length records and the fields delimited by “|”.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3</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 xml:space="preserve"> Write a program to read and write student objects with Variable - Length records using any suitable record structure. Implement pack ( ), unpack ( ), modify ( ) and search ( ) methods. </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4</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write student objects with Variable - Length records using any suitable record structure and to read from this file a student record using RRN. </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5</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implement simple index on primary key for a file of student objects. Implement add ( ), search ( ), delete ( ) using the index. </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6</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 xml:space="preserve">Write a program to implement index on  secondary key, the name, for a file of student objects. Implement add ( ), search ( ), delete ( ) using the secondary index. </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7</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 xml:space="preserve"> Write a program to read two lists of names and then match the names in the two lists using Consequential Match based on a single loop. Output the names common to both the lists. </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r w:rsidR="002336B6" w:rsidRPr="00907535" w:rsidTr="00801E23">
        <w:trPr>
          <w:trHeight w:val="102"/>
        </w:trPr>
        <w:tc>
          <w:tcPr>
            <w:tcW w:w="1638" w:type="dxa"/>
            <w:tcBorders>
              <w:top w:val="single" w:sz="4" w:space="0" w:color="auto"/>
              <w:left w:val="single" w:sz="4" w:space="0" w:color="auto"/>
              <w:bottom w:val="single" w:sz="4" w:space="0" w:color="auto"/>
              <w:right w:val="single" w:sz="4" w:space="0" w:color="auto"/>
            </w:tcBorders>
          </w:tcPr>
          <w:p w:rsidR="002336B6" w:rsidRPr="00907535" w:rsidRDefault="002336B6" w:rsidP="00801E23">
            <w:pPr>
              <w:autoSpaceDE w:val="0"/>
              <w:autoSpaceDN w:val="0"/>
              <w:adjustRightInd w:val="0"/>
              <w:spacing w:after="0" w:line="240" w:lineRule="auto"/>
              <w:jc w:val="center"/>
              <w:rPr>
                <w:rFonts w:ascii="Times New Roman" w:hAnsi="Times New Roman"/>
                <w:color w:val="000000"/>
              </w:rPr>
            </w:pPr>
            <w:r w:rsidRPr="00907535">
              <w:rPr>
                <w:rFonts w:ascii="Times New Roman" w:hAnsi="Times New Roman"/>
                <w:color w:val="000000"/>
              </w:rPr>
              <w:t>8</w:t>
            </w:r>
          </w:p>
        </w:tc>
        <w:tc>
          <w:tcPr>
            <w:tcW w:w="6624" w:type="dxa"/>
            <w:tcBorders>
              <w:top w:val="single" w:sz="4" w:space="0" w:color="auto"/>
              <w:left w:val="single" w:sz="4" w:space="0" w:color="auto"/>
              <w:bottom w:val="single" w:sz="4" w:space="0" w:color="auto"/>
              <w:right w:val="single" w:sz="4" w:space="0" w:color="auto"/>
            </w:tcBorders>
          </w:tcPr>
          <w:p w:rsidR="002336B6" w:rsidRPr="0074434F" w:rsidRDefault="002336B6" w:rsidP="00801E23">
            <w:pPr>
              <w:rPr>
                <w:rFonts w:ascii="Times New Roman" w:hAnsi="Times New Roman"/>
                <w:sz w:val="24"/>
              </w:rPr>
            </w:pPr>
            <w:r w:rsidRPr="0074434F">
              <w:rPr>
                <w:rFonts w:ascii="Times New Roman" w:hAnsi="Times New Roman"/>
                <w:sz w:val="24"/>
              </w:rPr>
              <w:t>Write a program to read k Lists of names and merge them using k-way merge algorithm with k = 8.</w:t>
            </w:r>
          </w:p>
        </w:tc>
        <w:tc>
          <w:tcPr>
            <w:tcW w:w="1836" w:type="dxa"/>
            <w:tcBorders>
              <w:top w:val="single" w:sz="4" w:space="0" w:color="auto"/>
              <w:left w:val="single" w:sz="4" w:space="0" w:color="auto"/>
              <w:bottom w:val="single" w:sz="4" w:space="0" w:color="auto"/>
              <w:right w:val="single" w:sz="4" w:space="0" w:color="auto"/>
            </w:tcBorders>
            <w:vAlign w:val="center"/>
          </w:tcPr>
          <w:p w:rsidR="002336B6" w:rsidRPr="00907535" w:rsidRDefault="002336B6" w:rsidP="00801E23">
            <w:pPr>
              <w:autoSpaceDE w:val="0"/>
              <w:autoSpaceDN w:val="0"/>
              <w:adjustRightInd w:val="0"/>
              <w:spacing w:after="0" w:line="240" w:lineRule="auto"/>
              <w:rPr>
                <w:rFonts w:ascii="Times New Roman" w:hAnsi="Times New Roman"/>
                <w:color w:val="000000"/>
              </w:rPr>
            </w:pPr>
          </w:p>
        </w:tc>
      </w:tr>
    </w:tbl>
    <w:p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rsidR="00C8604B" w:rsidRDefault="00C8604B" w:rsidP="003110F1">
      <w:pPr>
        <w:widowControl w:val="0"/>
        <w:autoSpaceDE w:val="0"/>
        <w:autoSpaceDN w:val="0"/>
        <w:adjustRightInd w:val="0"/>
        <w:spacing w:line="268" w:lineRule="atLeast"/>
        <w:jc w:val="center"/>
        <w:rPr>
          <w:rFonts w:ascii="Times New Roman" w:hAnsi="Times New Roman"/>
          <w:sz w:val="24"/>
          <w:szCs w:val="24"/>
        </w:rPr>
      </w:pPr>
    </w:p>
    <w:p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rsidR="003F14AB" w:rsidRDefault="003F14AB" w:rsidP="003110F1">
      <w:pPr>
        <w:widowControl w:val="0"/>
        <w:autoSpaceDE w:val="0"/>
        <w:autoSpaceDN w:val="0"/>
        <w:adjustRightInd w:val="0"/>
        <w:spacing w:line="268" w:lineRule="atLeast"/>
        <w:jc w:val="center"/>
        <w:rPr>
          <w:rFonts w:ascii="Times New Roman" w:hAnsi="Times New Roman"/>
          <w:sz w:val="24"/>
          <w:szCs w:val="24"/>
        </w:rPr>
      </w:pPr>
    </w:p>
    <w:p w:rsidR="003F14AB" w:rsidRDefault="00E5699D" w:rsidP="003110F1">
      <w:pPr>
        <w:widowControl w:val="0"/>
        <w:autoSpaceDE w:val="0"/>
        <w:autoSpaceDN w:val="0"/>
        <w:adjustRightInd w:val="0"/>
        <w:spacing w:line="268" w:lineRule="atLeast"/>
        <w:jc w:val="center"/>
        <w:rPr>
          <w:rFonts w:ascii="Times New Roman" w:hAnsi="Times New Roman"/>
          <w:b/>
          <w:sz w:val="32"/>
          <w:szCs w:val="24"/>
        </w:rPr>
      </w:pPr>
      <w:r w:rsidRPr="003F14AB">
        <w:rPr>
          <w:rFonts w:ascii="Times New Roman" w:hAnsi="Times New Roman"/>
          <w:b/>
          <w:sz w:val="32"/>
          <w:szCs w:val="24"/>
        </w:rPr>
        <w:t>INTRODUCTION</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All the programs are exe</w:t>
      </w:r>
      <w:r>
        <w:rPr>
          <w:rFonts w:ascii="Times New Roman" w:hAnsi="Times New Roman"/>
          <w:sz w:val="24"/>
          <w:szCs w:val="24"/>
        </w:rPr>
        <w:t>cuted in Turbo C++ 3.0 version. T</w:t>
      </w:r>
      <w:r w:rsidRPr="001860DB">
        <w:rPr>
          <w:rFonts w:ascii="Times New Roman" w:hAnsi="Times New Roman"/>
          <w:sz w:val="24"/>
          <w:szCs w:val="24"/>
        </w:rPr>
        <w:t>o support this version of software</w:t>
      </w:r>
      <w:r>
        <w:rPr>
          <w:rFonts w:ascii="Times New Roman" w:hAnsi="Times New Roman"/>
          <w:sz w:val="24"/>
          <w:szCs w:val="24"/>
        </w:rPr>
        <w:t>,</w:t>
      </w:r>
      <w:r w:rsidRPr="001860DB">
        <w:rPr>
          <w:rFonts w:ascii="Times New Roman" w:hAnsi="Times New Roman"/>
          <w:sz w:val="24"/>
          <w:szCs w:val="24"/>
        </w:rPr>
        <w:t xml:space="preserve"> create a text file in DOS shell only to execute programs.</w:t>
      </w:r>
    </w:p>
    <w:p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Creating a file in DOS shell:</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In File Menu - &gt; Go to DOS shell -&gt; it switches to command prompt -&gt;</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Type edit filename.txt</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Example : C:\tc&gt;edit file1.txt</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color w:val="000000"/>
          <w:sz w:val="24"/>
          <w:szCs w:val="24"/>
          <w:lang w:eastAsia="en-IN"/>
        </w:rPr>
      </w:pPr>
      <w:r w:rsidRPr="001860DB">
        <w:rPr>
          <w:rFonts w:ascii="Times New Roman" w:hAnsi="Times New Roman"/>
          <w:color w:val="000000"/>
          <w:sz w:val="24"/>
          <w:szCs w:val="24"/>
          <w:lang w:eastAsia="en-IN"/>
        </w:rPr>
        <w:t>Include the contents of the file-&gt;save the file -&gt; quit</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color w:val="000000"/>
          <w:sz w:val="24"/>
          <w:szCs w:val="24"/>
          <w:lang w:eastAsia="en-IN"/>
        </w:rPr>
      </w:pPr>
      <w:r w:rsidRPr="001860DB">
        <w:rPr>
          <w:rFonts w:ascii="Times New Roman" w:hAnsi="Times New Roman"/>
          <w:color w:val="000000"/>
          <w:sz w:val="24"/>
          <w:szCs w:val="24"/>
          <w:lang w:eastAsia="en-IN"/>
        </w:rPr>
        <w:t>Type exit command in DOS shell to switch from DOS shell to turbo C++ shell.</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p>
    <w:p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Basic functions and classes used in implementing the file structures programs:</w:t>
      </w:r>
    </w:p>
    <w:p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C++ provides the following classes to perform output and input of characters to/from files: </w:t>
      </w:r>
    </w:p>
    <w:p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b/>
          <w:sz w:val="24"/>
          <w:szCs w:val="24"/>
        </w:rPr>
        <w:t>ofstream</w:t>
      </w:r>
      <w:proofErr w:type="spellEnd"/>
      <w:r w:rsidRPr="001860DB">
        <w:rPr>
          <w:rFonts w:ascii="Times New Roman" w:hAnsi="Times New Roman"/>
          <w:b/>
          <w:sz w:val="24"/>
          <w:szCs w:val="24"/>
        </w:rPr>
        <w:t>:</w:t>
      </w:r>
      <w:r w:rsidRPr="001860DB">
        <w:rPr>
          <w:rFonts w:ascii="Times New Roman" w:hAnsi="Times New Roman"/>
          <w:sz w:val="24"/>
          <w:szCs w:val="24"/>
        </w:rPr>
        <w:t xml:space="preserve"> Stream class to write on files</w:t>
      </w:r>
    </w:p>
    <w:p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b/>
          <w:sz w:val="24"/>
          <w:szCs w:val="24"/>
        </w:rPr>
        <w:t>ifstream</w:t>
      </w:r>
      <w:proofErr w:type="spellEnd"/>
      <w:r w:rsidRPr="001860DB">
        <w:rPr>
          <w:rFonts w:ascii="Times New Roman" w:hAnsi="Times New Roman"/>
          <w:b/>
          <w:sz w:val="24"/>
          <w:szCs w:val="24"/>
        </w:rPr>
        <w:t>:</w:t>
      </w:r>
      <w:r w:rsidRPr="001860DB">
        <w:rPr>
          <w:rFonts w:ascii="Times New Roman" w:hAnsi="Times New Roman"/>
          <w:sz w:val="24"/>
          <w:szCs w:val="24"/>
        </w:rPr>
        <w:t xml:space="preserve"> Stream class to read from files</w:t>
      </w:r>
    </w:p>
    <w:p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b/>
          <w:sz w:val="24"/>
          <w:szCs w:val="24"/>
        </w:rPr>
        <w:t>fstream</w:t>
      </w:r>
      <w:proofErr w:type="spellEnd"/>
      <w:r w:rsidRPr="001860DB">
        <w:rPr>
          <w:rFonts w:ascii="Times New Roman" w:hAnsi="Times New Roman"/>
          <w:b/>
          <w:sz w:val="24"/>
          <w:szCs w:val="24"/>
        </w:rPr>
        <w:t>:</w:t>
      </w:r>
      <w:r w:rsidRPr="001860DB">
        <w:rPr>
          <w:rFonts w:ascii="Times New Roman" w:hAnsi="Times New Roman"/>
          <w:sz w:val="24"/>
          <w:szCs w:val="24"/>
        </w:rPr>
        <w:t xml:space="preserve"> Stream class to both read and write from/to files.</w:t>
      </w:r>
    </w:p>
    <w:p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Open a file</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The first operation generally performed on an object of one of these classes is to associate it to a real file. This procedure is known as to open a file. An open file is represented within a program by a stream (i.e., an object of one of these classes; in the previous example, this was </w:t>
      </w:r>
      <w:proofErr w:type="spellStart"/>
      <w:r w:rsidRPr="001860DB">
        <w:rPr>
          <w:rFonts w:ascii="Times New Roman" w:hAnsi="Times New Roman"/>
          <w:sz w:val="24"/>
          <w:szCs w:val="24"/>
        </w:rPr>
        <w:t>myfile</w:t>
      </w:r>
      <w:proofErr w:type="spellEnd"/>
      <w:r w:rsidRPr="001860DB">
        <w:rPr>
          <w:rFonts w:ascii="Times New Roman" w:hAnsi="Times New Roman"/>
          <w:sz w:val="24"/>
          <w:szCs w:val="24"/>
        </w:rPr>
        <w:t>) and any input or output operation performed on this stream object will be applied to the physical file associated to it.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In order to open a file with a stream object we use its member function open:</w:t>
      </w:r>
    </w:p>
    <w:p w:rsidR="00F81D4E" w:rsidRPr="001860DB" w:rsidRDefault="00F81D4E" w:rsidP="00F81D4E">
      <w:pPr>
        <w:spacing w:after="0" w:line="240" w:lineRule="auto"/>
        <w:ind w:firstLine="720"/>
        <w:rPr>
          <w:rFonts w:ascii="Times New Roman" w:hAnsi="Times New Roman"/>
          <w:color w:val="000000"/>
          <w:sz w:val="12"/>
          <w:szCs w:val="24"/>
          <w:lang w:val="en-IN" w:eastAsia="en-IN"/>
        </w:rPr>
      </w:pPr>
      <w:r w:rsidRPr="001860DB">
        <w:rPr>
          <w:rFonts w:ascii="Times New Roman" w:hAnsi="Times New Roman"/>
          <w:color w:val="000000"/>
          <w:sz w:val="24"/>
          <w:szCs w:val="24"/>
          <w:lang w:val="en-IN" w:eastAsia="en-IN"/>
        </w:rPr>
        <w:t>open (filename, mode);</w:t>
      </w:r>
      <w:r w:rsidRPr="001860DB">
        <w:rPr>
          <w:rFonts w:ascii="Times New Roman" w:hAnsi="Times New Roman"/>
          <w:color w:val="000000"/>
          <w:sz w:val="24"/>
          <w:szCs w:val="24"/>
          <w:shd w:val="clear" w:color="auto" w:fill="FFFFFF"/>
          <w:lang w:val="en-IN" w:eastAsia="en-IN"/>
        </w:rPr>
        <w:br/>
      </w:r>
    </w:p>
    <w:p w:rsidR="00F81D4E" w:rsidRPr="001860DB" w:rsidRDefault="00F81D4E" w:rsidP="00F81D4E">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 xml:space="preserve">Example: </w:t>
      </w:r>
    </w:p>
    <w:p w:rsidR="00F81D4E" w:rsidRPr="001860DB" w:rsidRDefault="00F81D4E" w:rsidP="00F81D4E">
      <w:pPr>
        <w:spacing w:after="0" w:line="240" w:lineRule="auto"/>
        <w:ind w:left="1440"/>
        <w:rPr>
          <w:rFonts w:ascii="Times New Roman" w:hAnsi="Times New Roman"/>
          <w:color w:val="000000"/>
          <w:sz w:val="24"/>
          <w:szCs w:val="24"/>
          <w:lang w:val="en-IN" w:eastAsia="en-IN"/>
        </w:rPr>
      </w:pPr>
      <w:proofErr w:type="spellStart"/>
      <w:r w:rsidRPr="001860DB">
        <w:rPr>
          <w:rFonts w:ascii="Times New Roman" w:hAnsi="Times New Roman"/>
          <w:sz w:val="24"/>
          <w:szCs w:val="24"/>
        </w:rPr>
        <w:t>fstream</w:t>
      </w:r>
      <w:proofErr w:type="spellEnd"/>
      <w:r w:rsidRPr="001860DB">
        <w:rPr>
          <w:rFonts w:ascii="Times New Roman" w:hAnsi="Times New Roman"/>
          <w:sz w:val="24"/>
          <w:szCs w:val="24"/>
        </w:rPr>
        <w:t xml:space="preserve"> fp1;  // creates fp1 object of type </w:t>
      </w:r>
      <w:proofErr w:type="spellStart"/>
      <w:r w:rsidRPr="001860DB">
        <w:rPr>
          <w:rFonts w:ascii="Times New Roman" w:hAnsi="Times New Roman"/>
          <w:sz w:val="24"/>
          <w:szCs w:val="24"/>
        </w:rPr>
        <w:t>fstream</w:t>
      </w:r>
      <w:proofErr w:type="spellEnd"/>
      <w:r w:rsidRPr="001860DB">
        <w:rPr>
          <w:rFonts w:ascii="Times New Roman" w:hAnsi="Times New Roman"/>
          <w:sz w:val="24"/>
          <w:szCs w:val="24"/>
        </w:rPr>
        <w:t xml:space="preserve"> class</w:t>
      </w:r>
    </w:p>
    <w:p w:rsidR="00F81D4E" w:rsidRPr="001860DB" w:rsidRDefault="00F81D4E" w:rsidP="00F81D4E">
      <w:pPr>
        <w:spacing w:line="240" w:lineRule="auto"/>
        <w:ind w:left="720" w:firstLine="720"/>
        <w:contextualSpacing/>
        <w:rPr>
          <w:rFonts w:ascii="Times New Roman" w:hAnsi="Times New Roman"/>
          <w:sz w:val="24"/>
          <w:szCs w:val="24"/>
        </w:rPr>
      </w:pPr>
      <w:r w:rsidRPr="001860DB">
        <w:rPr>
          <w:rFonts w:ascii="Times New Roman" w:hAnsi="Times New Roman"/>
          <w:sz w:val="24"/>
          <w:szCs w:val="24"/>
        </w:rPr>
        <w:t>fp1.open(</w:t>
      </w:r>
      <w:proofErr w:type="spellStart"/>
      <w:r w:rsidRPr="001860DB">
        <w:rPr>
          <w:rFonts w:ascii="Times New Roman" w:hAnsi="Times New Roman"/>
          <w:sz w:val="24"/>
          <w:szCs w:val="24"/>
        </w:rPr>
        <w:t>fin,ios</w:t>
      </w:r>
      <w:proofErr w:type="spellEnd"/>
      <w:r w:rsidRPr="001860DB">
        <w:rPr>
          <w:rFonts w:ascii="Times New Roman" w:hAnsi="Times New Roman"/>
          <w:sz w:val="24"/>
          <w:szCs w:val="24"/>
        </w:rPr>
        <w:t>::in); // opens the file in read mode</w:t>
      </w:r>
    </w:p>
    <w:p w:rsidR="00F81D4E" w:rsidRPr="001860DB" w:rsidRDefault="00F81D4E" w:rsidP="00F81D4E">
      <w:pPr>
        <w:spacing w:after="0" w:line="240" w:lineRule="auto"/>
        <w:rPr>
          <w:rFonts w:ascii="Times New Roman" w:hAnsi="Times New Roman"/>
          <w:sz w:val="14"/>
          <w:szCs w:val="24"/>
          <w:lang w:val="en-IN" w:eastAsia="en-IN"/>
        </w:rPr>
      </w:pPr>
      <w:r w:rsidRPr="001860DB">
        <w:rPr>
          <w:rFonts w:ascii="Times New Roman" w:hAnsi="Times New Roman"/>
          <w:color w:val="000000"/>
          <w:sz w:val="24"/>
          <w:szCs w:val="24"/>
          <w:shd w:val="clear" w:color="auto" w:fill="FFFFFF"/>
          <w:lang w:val="en-IN" w:eastAsia="en-IN"/>
        </w:rPr>
        <w:t>Where</w:t>
      </w:r>
      <w:r w:rsidRPr="001860DB">
        <w:rPr>
          <w:rFonts w:ascii="Times New Roman" w:hAnsi="Times New Roman"/>
          <w:color w:val="000000"/>
          <w:sz w:val="24"/>
          <w:szCs w:val="24"/>
          <w:lang w:val="en-IN" w:eastAsia="en-IN"/>
        </w:rPr>
        <w:t> filename </w:t>
      </w:r>
      <w:r w:rsidRPr="001860DB">
        <w:rPr>
          <w:rFonts w:ascii="Times New Roman" w:hAnsi="Times New Roman"/>
          <w:color w:val="000000"/>
          <w:sz w:val="24"/>
          <w:szCs w:val="24"/>
          <w:shd w:val="clear" w:color="auto" w:fill="FFFFFF"/>
          <w:lang w:val="en-IN" w:eastAsia="en-IN"/>
        </w:rPr>
        <w:t>is a string representing the name of the file to be opened, and</w:t>
      </w:r>
      <w:r w:rsidRPr="001860DB">
        <w:rPr>
          <w:rFonts w:ascii="Times New Roman" w:hAnsi="Times New Roman"/>
          <w:color w:val="000000"/>
          <w:sz w:val="24"/>
          <w:szCs w:val="24"/>
          <w:lang w:val="en-IN" w:eastAsia="en-IN"/>
        </w:rPr>
        <w:t> mode </w:t>
      </w:r>
      <w:r w:rsidRPr="001860DB">
        <w:rPr>
          <w:rFonts w:ascii="Times New Roman" w:hAnsi="Times New Roman"/>
          <w:color w:val="000000"/>
          <w:sz w:val="24"/>
          <w:szCs w:val="24"/>
          <w:shd w:val="clear" w:color="auto" w:fill="FFFFFF"/>
          <w:lang w:val="en-IN" w:eastAsia="en-IN"/>
        </w:rPr>
        <w:t>is an optional parameter with a combination of the following flags:</w:t>
      </w:r>
      <w:r w:rsidRPr="001860DB">
        <w:rPr>
          <w:rFonts w:ascii="Times New Roman" w:hAnsi="Times New Roman"/>
          <w:color w:val="000000"/>
          <w:sz w:val="24"/>
          <w:szCs w:val="24"/>
          <w:lang w:val="en-IN"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7"/>
        <w:gridCol w:w="8791"/>
      </w:tblGrid>
      <w:tr w:rsidR="00F81D4E" w:rsidRPr="001860DB"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b/>
                <w:color w:val="000000"/>
                <w:sz w:val="24"/>
                <w:szCs w:val="24"/>
                <w:lang w:val="en-IN" w:eastAsia="en-IN"/>
              </w:rPr>
            </w:pPr>
            <w:r w:rsidRPr="001860DB">
              <w:rPr>
                <w:rFonts w:ascii="Times New Roman" w:hAnsi="Times New Roman"/>
                <w:b/>
                <w:color w:val="000000"/>
                <w:sz w:val="24"/>
                <w:szCs w:val="24"/>
                <w:lang w:val="en-IN" w:eastAsia="en-IN"/>
              </w:rPr>
              <w:t>Mode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b/>
                <w:color w:val="000000"/>
                <w:sz w:val="24"/>
                <w:szCs w:val="24"/>
                <w:lang w:val="en-IN" w:eastAsia="en-IN"/>
              </w:rPr>
            </w:pPr>
            <w:r w:rsidRPr="001860DB">
              <w:rPr>
                <w:rFonts w:ascii="Times New Roman" w:hAnsi="Times New Roman"/>
                <w:b/>
                <w:color w:val="000000"/>
                <w:sz w:val="24"/>
                <w:szCs w:val="24"/>
                <w:lang w:val="en-IN" w:eastAsia="en-IN"/>
              </w:rPr>
              <w:t>Description</w:t>
            </w:r>
          </w:p>
        </w:tc>
      </w:tr>
      <w:tr w:rsidR="00F81D4E" w:rsidRPr="001860DB"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for input operations.</w:t>
            </w:r>
          </w:p>
        </w:tc>
      </w:tr>
      <w:tr w:rsidR="00F81D4E" w:rsidRPr="001860DB"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for output operations.</w:t>
            </w:r>
          </w:p>
        </w:tc>
      </w:tr>
      <w:tr w:rsidR="00F81D4E" w:rsidRPr="001860DB"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Open in binary mode.</w:t>
            </w:r>
          </w:p>
        </w:tc>
      </w:tr>
      <w:tr w:rsidR="00F81D4E" w:rsidRPr="001860DB"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Set the initial position at the end of the file.</w:t>
            </w:r>
            <w:r w:rsidRPr="001860DB">
              <w:rPr>
                <w:rFonts w:ascii="Times New Roman" w:hAnsi="Times New Roman"/>
                <w:color w:val="000000"/>
                <w:sz w:val="24"/>
                <w:szCs w:val="24"/>
                <w:lang w:val="en-IN" w:eastAsia="en-IN"/>
              </w:rPr>
              <w:br/>
              <w:t>If this flag is not set, the initial position is the beginning of the file.</w:t>
            </w:r>
          </w:p>
        </w:tc>
      </w:tr>
      <w:tr w:rsidR="00F81D4E" w:rsidRPr="001860DB"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All output operations are performed at the end of the file, appending the content to the current content of the file.</w:t>
            </w:r>
          </w:p>
        </w:tc>
      </w:tr>
      <w:tr w:rsidR="00F81D4E" w:rsidRPr="001860DB" w:rsidTr="00801E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w:t>
            </w:r>
            <w:proofErr w:type="spellStart"/>
            <w:r w:rsidRPr="001860DB">
              <w:rPr>
                <w:rFonts w:ascii="Times New Roman" w:hAnsi="Times New Roman"/>
                <w:color w:val="000000"/>
                <w:sz w:val="24"/>
                <w:szCs w:val="24"/>
                <w:lang w:val="en-IN" w:eastAsia="en-IN"/>
              </w:rPr>
              <w:t>trunc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If the file is opened for output operations and it already existed, its previous content is deleted and replaced by the new one.</w:t>
            </w:r>
          </w:p>
        </w:tc>
      </w:tr>
    </w:tbl>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24"/>
          <w:szCs w:val="24"/>
        </w:rPr>
      </w:pPr>
    </w:p>
    <w:p w:rsidR="00F81D4E" w:rsidRPr="001860DB" w:rsidRDefault="00F81D4E" w:rsidP="00F81D4E">
      <w:pPr>
        <w:spacing w:after="0" w:line="240" w:lineRule="auto"/>
        <w:rPr>
          <w:rFonts w:ascii="Times New Roman" w:hAnsi="Times New Roman"/>
          <w:sz w:val="24"/>
          <w:szCs w:val="24"/>
          <w:lang w:val="en-IN" w:eastAsia="en-IN"/>
        </w:rPr>
      </w:pPr>
      <w:r w:rsidRPr="001860DB">
        <w:rPr>
          <w:rFonts w:ascii="Times New Roman" w:hAnsi="Times New Roman"/>
          <w:color w:val="000000"/>
          <w:sz w:val="24"/>
          <w:szCs w:val="24"/>
          <w:shd w:val="clear" w:color="auto" w:fill="FFFFFF"/>
          <w:lang w:val="en-IN" w:eastAsia="en-IN"/>
        </w:rPr>
        <w:t>Each of the</w:t>
      </w:r>
      <w:r w:rsidRPr="001860DB">
        <w:rPr>
          <w:rFonts w:ascii="Times New Roman" w:hAnsi="Times New Roman"/>
          <w:color w:val="000000"/>
          <w:sz w:val="24"/>
          <w:szCs w:val="24"/>
          <w:lang w:val="en-IN" w:eastAsia="en-IN"/>
        </w:rPr>
        <w:t> open </w:t>
      </w:r>
      <w:r w:rsidRPr="001860DB">
        <w:rPr>
          <w:rFonts w:ascii="Times New Roman" w:hAnsi="Times New Roman"/>
          <w:color w:val="000000"/>
          <w:sz w:val="24"/>
          <w:szCs w:val="24"/>
          <w:shd w:val="clear" w:color="auto" w:fill="FFFFFF"/>
          <w:lang w:val="en-IN" w:eastAsia="en-IN"/>
        </w:rPr>
        <w:t>member functions of classes</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ofstream</w:t>
      </w:r>
      <w:proofErr w:type="spellEnd"/>
      <w:r w:rsidRPr="001860DB">
        <w:rPr>
          <w:rFonts w:ascii="Times New Roman" w:hAnsi="Times New Roman"/>
          <w:color w:val="000000"/>
          <w:sz w:val="24"/>
          <w:szCs w:val="24"/>
          <w:shd w:val="clear" w:color="auto" w:fill="FFFFFF"/>
          <w:lang w:val="en-IN" w:eastAsia="en-IN"/>
        </w:rPr>
        <w:t>,</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ifstream</w:t>
      </w:r>
      <w:proofErr w:type="spellEnd"/>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and</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fstream</w:t>
      </w:r>
      <w:proofErr w:type="spellEnd"/>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has a default mode that is used if the file is opened without a second argument:</w:t>
      </w:r>
      <w:r w:rsidRPr="001860DB">
        <w:rPr>
          <w:rFonts w:ascii="Times New Roman" w:hAnsi="Times New Roman"/>
          <w:color w:val="000000"/>
          <w:sz w:val="24"/>
          <w:szCs w:val="24"/>
          <w:lang w:val="en-IN" w:eastAsia="en-IN"/>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870"/>
        <w:gridCol w:w="2510"/>
      </w:tblGrid>
      <w:tr w:rsidR="00F81D4E" w:rsidRPr="001860DB"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F81D4E" w:rsidRPr="001860DB" w:rsidRDefault="00F81D4E" w:rsidP="00801E23">
            <w:pPr>
              <w:spacing w:after="0" w:line="240" w:lineRule="auto"/>
              <w:jc w:val="center"/>
              <w:rPr>
                <w:rFonts w:ascii="Times New Roman" w:hAnsi="Times New Roman"/>
                <w:b/>
                <w:bCs/>
                <w:color w:val="000000"/>
                <w:sz w:val="24"/>
                <w:szCs w:val="24"/>
                <w:lang w:val="en-IN" w:eastAsia="en-IN"/>
              </w:rPr>
            </w:pPr>
            <w:r w:rsidRPr="001860DB">
              <w:rPr>
                <w:rFonts w:ascii="Times New Roman" w:hAnsi="Times New Roman"/>
                <w:b/>
                <w:bCs/>
                <w:color w:val="000000"/>
                <w:sz w:val="24"/>
                <w:szCs w:val="24"/>
                <w:lang w:val="en-IN" w:eastAsia="en-IN"/>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F81D4E" w:rsidRPr="001860DB" w:rsidRDefault="00F81D4E" w:rsidP="00801E23">
            <w:pPr>
              <w:spacing w:after="0" w:line="240" w:lineRule="auto"/>
              <w:jc w:val="center"/>
              <w:rPr>
                <w:rFonts w:ascii="Times New Roman" w:hAnsi="Times New Roman"/>
                <w:b/>
                <w:bCs/>
                <w:color w:val="000000"/>
                <w:sz w:val="24"/>
                <w:szCs w:val="24"/>
                <w:lang w:val="en-IN" w:eastAsia="en-IN"/>
              </w:rPr>
            </w:pPr>
            <w:r w:rsidRPr="001860DB">
              <w:rPr>
                <w:rFonts w:ascii="Times New Roman" w:hAnsi="Times New Roman"/>
                <w:b/>
                <w:bCs/>
                <w:color w:val="000000"/>
                <w:sz w:val="24"/>
                <w:szCs w:val="24"/>
                <w:lang w:val="en-IN" w:eastAsia="en-IN"/>
              </w:rPr>
              <w:t>default mode parameter</w:t>
            </w:r>
          </w:p>
        </w:tc>
      </w:tr>
      <w:tr w:rsidR="00F81D4E" w:rsidRPr="001860DB"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ofstream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::out</w:t>
            </w:r>
          </w:p>
        </w:tc>
      </w:tr>
      <w:tr w:rsidR="00F81D4E" w:rsidRPr="001860DB"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::in</w:t>
            </w:r>
          </w:p>
        </w:tc>
      </w:tr>
      <w:tr w:rsidR="00F81D4E" w:rsidRPr="001860DB" w:rsidTr="00801E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 xml:space="preserve">::in | </w:t>
            </w: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::out</w:t>
            </w:r>
          </w:p>
        </w:tc>
      </w:tr>
    </w:tbl>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12"/>
          <w:szCs w:val="24"/>
        </w:rPr>
      </w:pPr>
    </w:p>
    <w:p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get and put stream positioning</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All I/O streams objects keep internally -at least- one internal position: </w:t>
      </w:r>
      <w:proofErr w:type="spellStart"/>
      <w:r w:rsidRPr="001860DB">
        <w:rPr>
          <w:rFonts w:ascii="Times New Roman" w:hAnsi="Times New Roman"/>
          <w:sz w:val="24"/>
          <w:szCs w:val="24"/>
        </w:rPr>
        <w:t>ifstream</w:t>
      </w:r>
      <w:proofErr w:type="spellEnd"/>
      <w:r w:rsidRPr="001860DB">
        <w:rPr>
          <w:rFonts w:ascii="Times New Roman" w:hAnsi="Times New Roman"/>
          <w:sz w:val="24"/>
          <w:szCs w:val="24"/>
        </w:rPr>
        <w:t xml:space="preserve">, like </w:t>
      </w:r>
      <w:proofErr w:type="spellStart"/>
      <w:r w:rsidRPr="001860DB">
        <w:rPr>
          <w:rFonts w:ascii="Times New Roman" w:hAnsi="Times New Roman"/>
          <w:sz w:val="24"/>
          <w:szCs w:val="24"/>
        </w:rPr>
        <w:t>istream</w:t>
      </w:r>
      <w:proofErr w:type="spellEnd"/>
      <w:r w:rsidRPr="001860DB">
        <w:rPr>
          <w:rFonts w:ascii="Times New Roman" w:hAnsi="Times New Roman"/>
          <w:sz w:val="24"/>
          <w:szCs w:val="24"/>
        </w:rPr>
        <w:t xml:space="preserve">, keeps an internal get position with the location of the element to be read in the next input operation. </w:t>
      </w:r>
      <w:proofErr w:type="spellStart"/>
      <w:r w:rsidRPr="001860DB">
        <w:rPr>
          <w:rFonts w:ascii="Times New Roman" w:hAnsi="Times New Roman"/>
          <w:sz w:val="24"/>
          <w:szCs w:val="24"/>
        </w:rPr>
        <w:t>ofstream</w:t>
      </w:r>
      <w:proofErr w:type="spellEnd"/>
      <w:r w:rsidRPr="001860DB">
        <w:rPr>
          <w:rFonts w:ascii="Times New Roman" w:hAnsi="Times New Roman"/>
          <w:sz w:val="24"/>
          <w:szCs w:val="24"/>
        </w:rPr>
        <w:t xml:space="preserve">, like </w:t>
      </w:r>
      <w:proofErr w:type="spellStart"/>
      <w:r w:rsidRPr="001860DB">
        <w:rPr>
          <w:rFonts w:ascii="Times New Roman" w:hAnsi="Times New Roman"/>
          <w:sz w:val="24"/>
          <w:szCs w:val="24"/>
        </w:rPr>
        <w:t>ostream</w:t>
      </w:r>
      <w:proofErr w:type="spellEnd"/>
      <w:r w:rsidRPr="001860DB">
        <w:rPr>
          <w:rFonts w:ascii="Times New Roman" w:hAnsi="Times New Roman"/>
          <w:sz w:val="24"/>
          <w:szCs w:val="24"/>
        </w:rPr>
        <w:t xml:space="preserve">, keeps an internal put position with the location where the next element has to be written. Finally, </w:t>
      </w:r>
      <w:proofErr w:type="spellStart"/>
      <w:r w:rsidRPr="001860DB">
        <w:rPr>
          <w:rFonts w:ascii="Times New Roman" w:hAnsi="Times New Roman"/>
          <w:sz w:val="24"/>
          <w:szCs w:val="24"/>
        </w:rPr>
        <w:t>fstream</w:t>
      </w:r>
      <w:proofErr w:type="spellEnd"/>
      <w:r w:rsidRPr="001860DB">
        <w:rPr>
          <w:rFonts w:ascii="Times New Roman" w:hAnsi="Times New Roman"/>
          <w:sz w:val="24"/>
          <w:szCs w:val="24"/>
        </w:rPr>
        <w:t xml:space="preserve">, keeps both, the get and the put position, like </w:t>
      </w:r>
      <w:proofErr w:type="spellStart"/>
      <w:r w:rsidRPr="001860DB">
        <w:rPr>
          <w:rFonts w:ascii="Times New Roman" w:hAnsi="Times New Roman"/>
          <w:sz w:val="24"/>
          <w:szCs w:val="24"/>
        </w:rPr>
        <w:t>iostream</w:t>
      </w:r>
      <w:proofErr w:type="spellEnd"/>
      <w:r w:rsidRPr="001860DB">
        <w:rPr>
          <w:rFonts w:ascii="Times New Roman" w:hAnsi="Times New Roman"/>
          <w:sz w:val="24"/>
          <w:szCs w:val="24"/>
        </w:rPr>
        <w:t xml:space="preserve">. These internal stream positions point to the locations within the stream where the next reading or writing operation is performed. These positions can be observed and modified using the following member functions: </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proofErr w:type="spellStart"/>
      <w:r w:rsidRPr="001860DB">
        <w:rPr>
          <w:rFonts w:ascii="Times New Roman" w:hAnsi="Times New Roman"/>
          <w:sz w:val="24"/>
          <w:szCs w:val="24"/>
        </w:rPr>
        <w:t>tellg</w:t>
      </w:r>
      <w:proofErr w:type="spellEnd"/>
      <w:r w:rsidRPr="001860DB">
        <w:rPr>
          <w:rFonts w:ascii="Times New Roman" w:hAnsi="Times New Roman"/>
          <w:sz w:val="24"/>
          <w:szCs w:val="24"/>
        </w:rPr>
        <w:t xml:space="preserve">() and </w:t>
      </w:r>
      <w:proofErr w:type="spellStart"/>
      <w:r w:rsidRPr="001860DB">
        <w:rPr>
          <w:rFonts w:ascii="Times New Roman" w:hAnsi="Times New Roman"/>
          <w:sz w:val="24"/>
          <w:szCs w:val="24"/>
        </w:rPr>
        <w:t>tellp</w:t>
      </w:r>
      <w:proofErr w:type="spellEnd"/>
      <w:r w:rsidRPr="001860DB">
        <w:rPr>
          <w:rFonts w:ascii="Times New Roman" w:hAnsi="Times New Roman"/>
          <w:sz w:val="24"/>
          <w:szCs w:val="24"/>
        </w:rPr>
        <w: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Syntax:</w:t>
      </w:r>
      <w:r w:rsidRPr="001860DB">
        <w:rPr>
          <w:rFonts w:ascii="Times New Roman" w:hAnsi="Times New Roman"/>
          <w:sz w:val="24"/>
          <w:szCs w:val="24"/>
        </w:rPr>
        <w:tab/>
      </w:r>
      <w:r w:rsidRPr="001860DB">
        <w:rPr>
          <w:rFonts w:ascii="Times New Roman" w:hAnsi="Times New Roman"/>
          <w:sz w:val="24"/>
          <w:szCs w:val="24"/>
        </w:rPr>
        <w:tab/>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proofErr w:type="spellStart"/>
      <w:r w:rsidRPr="001860DB">
        <w:rPr>
          <w:rFonts w:ascii="Times New Roman" w:hAnsi="Times New Roman"/>
          <w:b/>
          <w:sz w:val="24"/>
          <w:szCs w:val="24"/>
        </w:rPr>
        <w:t>streampos</w:t>
      </w:r>
      <w:proofErr w:type="spellEnd"/>
      <w:r w:rsidRPr="001860DB">
        <w:rPr>
          <w:rFonts w:ascii="Times New Roman" w:hAnsi="Times New Roman"/>
          <w:b/>
          <w:sz w:val="24"/>
          <w:szCs w:val="24"/>
        </w:rPr>
        <w:t xml:space="preserve"> </w:t>
      </w:r>
      <w:proofErr w:type="spellStart"/>
      <w:r w:rsidRPr="001860DB">
        <w:rPr>
          <w:rFonts w:ascii="Times New Roman" w:hAnsi="Times New Roman"/>
          <w:b/>
          <w:sz w:val="24"/>
          <w:szCs w:val="24"/>
        </w:rPr>
        <w:t>tellg</w:t>
      </w:r>
      <w:proofErr w:type="spellEnd"/>
      <w:r w:rsidRPr="001860DB">
        <w:rPr>
          <w:rFonts w:ascii="Times New Roman" w:hAnsi="Times New Roman"/>
          <w:b/>
          <w:sz w:val="24"/>
          <w:szCs w:val="24"/>
        </w:rPr>
        <w: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Get position in input sequence</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the position of the current character in the input stream.</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Syntax:</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proofErr w:type="spellStart"/>
      <w:r w:rsidRPr="001860DB">
        <w:rPr>
          <w:rFonts w:ascii="Times New Roman" w:hAnsi="Times New Roman"/>
          <w:b/>
          <w:sz w:val="24"/>
          <w:szCs w:val="24"/>
        </w:rPr>
        <w:t>streampos</w:t>
      </w:r>
      <w:proofErr w:type="spellEnd"/>
      <w:r w:rsidRPr="001860DB">
        <w:rPr>
          <w:rFonts w:ascii="Times New Roman" w:hAnsi="Times New Roman"/>
          <w:b/>
          <w:sz w:val="24"/>
          <w:szCs w:val="24"/>
        </w:rPr>
        <w:t xml:space="preserve"> </w:t>
      </w:r>
      <w:proofErr w:type="spellStart"/>
      <w:r w:rsidRPr="001860DB">
        <w:rPr>
          <w:rFonts w:ascii="Times New Roman" w:hAnsi="Times New Roman"/>
          <w:b/>
          <w:sz w:val="24"/>
          <w:szCs w:val="24"/>
        </w:rPr>
        <w:t>tellp</w:t>
      </w:r>
      <w:proofErr w:type="spellEnd"/>
      <w:r w:rsidRPr="001860DB">
        <w:rPr>
          <w:rFonts w:ascii="Times New Roman" w:hAnsi="Times New Roman"/>
          <w:b/>
          <w:sz w:val="24"/>
          <w:szCs w:val="24"/>
        </w:rPr>
        <w: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Get position in output sequence</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the position of the current character in the output stream.</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These two member functions with no parameters return a value of the member type </w:t>
      </w:r>
      <w:proofErr w:type="spellStart"/>
      <w:r w:rsidRPr="001860DB">
        <w:rPr>
          <w:rFonts w:ascii="Times New Roman" w:hAnsi="Times New Roman"/>
          <w:sz w:val="24"/>
          <w:szCs w:val="24"/>
        </w:rPr>
        <w:t>streampos</w:t>
      </w:r>
      <w:proofErr w:type="spellEnd"/>
      <w:r w:rsidRPr="001860DB">
        <w:rPr>
          <w:rFonts w:ascii="Times New Roman" w:hAnsi="Times New Roman"/>
          <w:sz w:val="24"/>
          <w:szCs w:val="24"/>
        </w:rPr>
        <w:t xml:space="preserve">, which is a type representing the current get position (in the case of </w:t>
      </w:r>
      <w:proofErr w:type="spellStart"/>
      <w:r w:rsidRPr="001860DB">
        <w:rPr>
          <w:rFonts w:ascii="Times New Roman" w:hAnsi="Times New Roman"/>
          <w:sz w:val="24"/>
          <w:szCs w:val="24"/>
        </w:rPr>
        <w:t>tellg</w:t>
      </w:r>
      <w:proofErr w:type="spellEnd"/>
      <w:r w:rsidRPr="001860DB">
        <w:rPr>
          <w:rFonts w:ascii="Times New Roman" w:hAnsi="Times New Roman"/>
          <w:sz w:val="24"/>
          <w:szCs w:val="24"/>
        </w:rPr>
        <w:t xml:space="preserve">) or the put position (in the case of </w:t>
      </w:r>
      <w:proofErr w:type="spellStart"/>
      <w:r w:rsidRPr="001860DB">
        <w:rPr>
          <w:rFonts w:ascii="Times New Roman" w:hAnsi="Times New Roman"/>
          <w:sz w:val="24"/>
          <w:szCs w:val="24"/>
        </w:rPr>
        <w:t>tellp</w:t>
      </w:r>
      <w:proofErr w:type="spellEnd"/>
      <w:r w:rsidRPr="001860DB">
        <w:rPr>
          <w:rFonts w:ascii="Times New Roman" w:hAnsi="Times New Roman"/>
          <w:sz w:val="24"/>
          <w:szCs w:val="24"/>
        </w:rPr>
        <w: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sz w:val="24"/>
          <w:szCs w:val="24"/>
        </w:rPr>
        <w:t>seekg</w:t>
      </w:r>
      <w:proofErr w:type="spellEnd"/>
      <w:r w:rsidRPr="001860DB">
        <w:rPr>
          <w:rFonts w:ascii="Times New Roman" w:hAnsi="Times New Roman"/>
          <w:sz w:val="24"/>
          <w:szCs w:val="24"/>
        </w:rPr>
        <w:t xml:space="preserve">() and </w:t>
      </w:r>
      <w:proofErr w:type="spellStart"/>
      <w:r w:rsidRPr="001860DB">
        <w:rPr>
          <w:rFonts w:ascii="Times New Roman" w:hAnsi="Times New Roman"/>
          <w:sz w:val="24"/>
          <w:szCs w:val="24"/>
        </w:rPr>
        <w:t>seekp</w:t>
      </w:r>
      <w:proofErr w:type="spellEnd"/>
      <w:r w:rsidRPr="001860DB">
        <w:rPr>
          <w:rFonts w:ascii="Times New Roman" w:hAnsi="Times New Roman"/>
          <w:sz w:val="24"/>
          <w:szCs w:val="24"/>
        </w:rPr>
        <w: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These functions allow to change the location of the get and put positions.  Using this prototype, the stream pointer is changed to the absolute position </w:t>
      </w:r>
      <w:proofErr w:type="spellStart"/>
      <w:r w:rsidRPr="001860DB">
        <w:rPr>
          <w:rFonts w:ascii="Times New Roman" w:hAnsi="Times New Roman"/>
          <w:sz w:val="24"/>
          <w:szCs w:val="24"/>
        </w:rPr>
        <w:t>position</w:t>
      </w:r>
      <w:proofErr w:type="spellEnd"/>
      <w:r w:rsidRPr="001860DB">
        <w:rPr>
          <w:rFonts w:ascii="Times New Roman" w:hAnsi="Times New Roman"/>
          <w:sz w:val="24"/>
          <w:szCs w:val="24"/>
        </w:rPr>
        <w:t xml:space="preserve"> (counting from the beginning of the file). </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sz w:val="24"/>
          <w:szCs w:val="24"/>
        </w:rPr>
        <w:t>seekg</w:t>
      </w:r>
      <w:proofErr w:type="spellEnd"/>
      <w:r w:rsidRPr="001860DB">
        <w:rPr>
          <w:rFonts w:ascii="Times New Roman" w:hAnsi="Times New Roman"/>
          <w:sz w:val="24"/>
          <w:szCs w:val="24"/>
        </w:rPr>
        <w:t xml:space="preserve"> ( offset, direction );</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sz w:val="24"/>
          <w:szCs w:val="24"/>
        </w:rPr>
        <w:t>seekp</w:t>
      </w:r>
      <w:proofErr w:type="spellEnd"/>
      <w:r w:rsidRPr="001860DB">
        <w:rPr>
          <w:rFonts w:ascii="Times New Roman" w:hAnsi="Times New Roman"/>
          <w:sz w:val="24"/>
          <w:szCs w:val="24"/>
        </w:rPr>
        <w:t xml:space="preserve"> ( offset, direction );</w:t>
      </w:r>
    </w:p>
    <w:p w:rsidR="00F81D4E" w:rsidRPr="001860DB" w:rsidRDefault="00F81D4E" w:rsidP="00F81D4E">
      <w:pPr>
        <w:spacing w:after="0" w:line="240" w:lineRule="auto"/>
        <w:jc w:val="both"/>
        <w:rPr>
          <w:rFonts w:ascii="Times New Roman" w:hAnsi="Times New Roman"/>
          <w:color w:val="000000"/>
          <w:sz w:val="24"/>
          <w:szCs w:val="24"/>
          <w:shd w:val="clear" w:color="auto" w:fill="FFFFFF"/>
          <w:lang w:val="en-IN" w:eastAsia="en-IN"/>
        </w:rPr>
      </w:pPr>
      <w:r w:rsidRPr="001860DB">
        <w:rPr>
          <w:rFonts w:ascii="Times New Roman" w:hAnsi="Times New Roman"/>
          <w:color w:val="000000"/>
          <w:sz w:val="24"/>
          <w:szCs w:val="24"/>
          <w:shd w:val="clear" w:color="auto" w:fill="FFFFFF"/>
          <w:lang w:val="en-IN" w:eastAsia="en-IN"/>
        </w:rPr>
        <w:t>Using this prototype, the</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get</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or</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put position</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is set to an offset value relative to some specific point determined by the parameter</w:t>
      </w:r>
      <w:r w:rsidRPr="001860DB">
        <w:rPr>
          <w:rFonts w:ascii="Times New Roman" w:hAnsi="Times New Roman"/>
          <w:color w:val="000000"/>
          <w:sz w:val="24"/>
          <w:szCs w:val="24"/>
          <w:lang w:val="en-IN" w:eastAsia="en-IN"/>
        </w:rPr>
        <w:t> direction</w:t>
      </w:r>
      <w:r w:rsidRPr="001860DB">
        <w:rPr>
          <w:rFonts w:ascii="Times New Roman" w:hAnsi="Times New Roman"/>
          <w:color w:val="000000"/>
          <w:sz w:val="24"/>
          <w:szCs w:val="24"/>
          <w:shd w:val="clear" w:color="auto" w:fill="FFFFFF"/>
          <w:lang w:val="en-IN" w:eastAsia="en-IN"/>
        </w:rPr>
        <w:t>.</w:t>
      </w:r>
      <w:r w:rsidRPr="001860DB">
        <w:rPr>
          <w:rFonts w:ascii="Times New Roman" w:hAnsi="Times New Roman"/>
          <w:color w:val="000000"/>
          <w:sz w:val="24"/>
          <w:szCs w:val="24"/>
          <w:lang w:val="en-IN" w:eastAsia="en-IN"/>
        </w:rPr>
        <w:t> offset </w:t>
      </w:r>
      <w:r w:rsidRPr="001860DB">
        <w:rPr>
          <w:rFonts w:ascii="Times New Roman" w:hAnsi="Times New Roman"/>
          <w:color w:val="000000"/>
          <w:sz w:val="24"/>
          <w:szCs w:val="24"/>
          <w:shd w:val="clear" w:color="auto" w:fill="FFFFFF"/>
          <w:lang w:val="en-IN" w:eastAsia="en-IN"/>
        </w:rPr>
        <w:t>is of type</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streamoff</w:t>
      </w:r>
      <w:proofErr w:type="spellEnd"/>
      <w:r w:rsidRPr="001860DB">
        <w:rPr>
          <w:rFonts w:ascii="Times New Roman" w:hAnsi="Times New Roman"/>
          <w:color w:val="000000"/>
          <w:sz w:val="24"/>
          <w:szCs w:val="24"/>
          <w:shd w:val="clear" w:color="auto" w:fill="FFFFFF"/>
          <w:lang w:val="en-IN" w:eastAsia="en-IN"/>
        </w:rPr>
        <w:t>. And</w:t>
      </w:r>
      <w:r w:rsidRPr="001860DB">
        <w:rPr>
          <w:rFonts w:ascii="Times New Roman" w:hAnsi="Times New Roman"/>
          <w:color w:val="000000"/>
          <w:sz w:val="24"/>
          <w:szCs w:val="24"/>
          <w:lang w:val="en-IN" w:eastAsia="en-IN"/>
        </w:rPr>
        <w:t> direction </w:t>
      </w:r>
      <w:r w:rsidRPr="001860DB">
        <w:rPr>
          <w:rFonts w:ascii="Times New Roman" w:hAnsi="Times New Roman"/>
          <w:color w:val="000000"/>
          <w:sz w:val="24"/>
          <w:szCs w:val="24"/>
          <w:shd w:val="clear" w:color="auto" w:fill="FFFFFF"/>
          <w:lang w:val="en-IN" w:eastAsia="en-IN"/>
        </w:rPr>
        <w:t>is of type</w:t>
      </w:r>
      <w:r w:rsidRPr="001860DB">
        <w:rPr>
          <w:rFonts w:ascii="Times New Roman" w:hAnsi="Times New Roman"/>
          <w:color w:val="000000"/>
          <w:sz w:val="24"/>
          <w:szCs w:val="24"/>
          <w:lang w:val="en-IN" w:eastAsia="en-IN"/>
        </w:rPr>
        <w:t> </w:t>
      </w:r>
      <w:proofErr w:type="spellStart"/>
      <w:r w:rsidRPr="001860DB">
        <w:rPr>
          <w:rFonts w:ascii="Times New Roman" w:hAnsi="Times New Roman"/>
          <w:color w:val="000000"/>
          <w:sz w:val="24"/>
          <w:szCs w:val="24"/>
          <w:lang w:val="en-IN" w:eastAsia="en-IN"/>
        </w:rPr>
        <w:t>seekdir</w:t>
      </w:r>
      <w:proofErr w:type="spellEnd"/>
      <w:r w:rsidRPr="001860DB">
        <w:rPr>
          <w:rFonts w:ascii="Times New Roman" w:hAnsi="Times New Roman"/>
          <w:color w:val="000000"/>
          <w:sz w:val="24"/>
          <w:szCs w:val="24"/>
          <w:shd w:val="clear" w:color="auto" w:fill="FFFFFF"/>
          <w:lang w:val="en-IN" w:eastAsia="en-IN"/>
        </w:rPr>
        <w:t>, which is an</w:t>
      </w:r>
      <w:r w:rsidRPr="001860DB">
        <w:rPr>
          <w:rFonts w:ascii="Times New Roman" w:hAnsi="Times New Roman"/>
          <w:color w:val="000000"/>
          <w:sz w:val="24"/>
          <w:szCs w:val="24"/>
          <w:lang w:val="en-IN" w:eastAsia="en-IN"/>
        </w:rPr>
        <w:t> </w:t>
      </w:r>
      <w:r w:rsidRPr="001860DB">
        <w:rPr>
          <w:rFonts w:ascii="Times New Roman" w:hAnsi="Times New Roman"/>
          <w:iCs/>
          <w:color w:val="000000"/>
          <w:sz w:val="24"/>
          <w:szCs w:val="24"/>
          <w:shd w:val="clear" w:color="auto" w:fill="FFFFFF"/>
          <w:lang w:val="en-IN" w:eastAsia="en-IN"/>
        </w:rPr>
        <w:t>enumerated type</w:t>
      </w:r>
      <w:r w:rsidRPr="001860DB">
        <w:rPr>
          <w:rFonts w:ascii="Times New Roman" w:hAnsi="Times New Roman"/>
          <w:color w:val="000000"/>
          <w:sz w:val="24"/>
          <w:szCs w:val="24"/>
          <w:lang w:val="en-IN" w:eastAsia="en-IN"/>
        </w:rPr>
        <w:t> </w:t>
      </w:r>
      <w:r w:rsidRPr="001860DB">
        <w:rPr>
          <w:rFonts w:ascii="Times New Roman" w:hAnsi="Times New Roman"/>
          <w:color w:val="000000"/>
          <w:sz w:val="24"/>
          <w:szCs w:val="24"/>
          <w:shd w:val="clear" w:color="auto" w:fill="FFFFFF"/>
          <w:lang w:val="en-IN" w:eastAsia="en-IN"/>
        </w:rPr>
        <w:t xml:space="preserve">that determines the point from where offset is counted from, and that can </w:t>
      </w:r>
    </w:p>
    <w:p w:rsidR="00F81D4E" w:rsidRPr="001860DB" w:rsidRDefault="00F81D4E" w:rsidP="00F81D4E">
      <w:pPr>
        <w:spacing w:after="0" w:line="240" w:lineRule="auto"/>
        <w:rPr>
          <w:rFonts w:ascii="Times New Roman" w:hAnsi="Times New Roman"/>
          <w:sz w:val="14"/>
          <w:szCs w:val="24"/>
          <w:lang w:val="en-IN" w:eastAsia="en-IN"/>
        </w:rPr>
      </w:pPr>
      <w:r w:rsidRPr="001860DB">
        <w:rPr>
          <w:rFonts w:ascii="Times New Roman" w:hAnsi="Times New Roman"/>
          <w:color w:val="000000"/>
          <w:sz w:val="24"/>
          <w:szCs w:val="24"/>
          <w:shd w:val="clear" w:color="auto" w:fill="FFFFFF"/>
          <w:lang w:val="en-IN" w:eastAsia="en-IN"/>
        </w:rPr>
        <w:t>take any of the following values:</w:t>
      </w:r>
      <w:r w:rsidRPr="001860DB">
        <w:rPr>
          <w:rFonts w:ascii="Times New Roman" w:hAnsi="Times New Roman"/>
          <w:color w:val="000000"/>
          <w:sz w:val="24"/>
          <w:szCs w:val="24"/>
          <w:lang w:val="en-IN" w:eastAsia="en-IN"/>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149"/>
        <w:gridCol w:w="6096"/>
      </w:tblGrid>
      <w:tr w:rsidR="00F81D4E" w:rsidRPr="001860DB" w:rsidTr="00801E23">
        <w:trPr>
          <w:trHeight w:val="195"/>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direction</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Description</w:t>
            </w:r>
          </w:p>
        </w:tc>
      </w:tr>
      <w:tr w:rsidR="00F81D4E" w:rsidRPr="001860DB"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::beg</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beginning of the stream</w:t>
            </w:r>
          </w:p>
        </w:tc>
      </w:tr>
      <w:tr w:rsidR="00F81D4E" w:rsidRPr="001860DB"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::cur</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current position</w:t>
            </w:r>
          </w:p>
        </w:tc>
      </w:tr>
      <w:tr w:rsidR="00F81D4E" w:rsidRPr="001860DB" w:rsidTr="00801E23">
        <w:trPr>
          <w:jc w:val="center"/>
        </w:trPr>
        <w:tc>
          <w:tcPr>
            <w:tcW w:w="1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proofErr w:type="spellStart"/>
            <w:r w:rsidRPr="001860DB">
              <w:rPr>
                <w:rFonts w:ascii="Times New Roman" w:hAnsi="Times New Roman"/>
                <w:color w:val="000000"/>
                <w:sz w:val="24"/>
                <w:szCs w:val="24"/>
                <w:lang w:val="en-IN" w:eastAsia="en-IN"/>
              </w:rPr>
              <w:t>ios</w:t>
            </w:r>
            <w:proofErr w:type="spellEnd"/>
            <w:r w:rsidRPr="001860DB">
              <w:rPr>
                <w:rFonts w:ascii="Times New Roman" w:hAnsi="Times New Roman"/>
                <w:color w:val="000000"/>
                <w:sz w:val="24"/>
                <w:szCs w:val="24"/>
                <w:lang w:val="en-IN" w:eastAsia="en-IN"/>
              </w:rPr>
              <w:t>::end</w:t>
            </w:r>
          </w:p>
        </w:tc>
        <w:tc>
          <w:tcPr>
            <w:tcW w:w="609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81D4E" w:rsidRPr="001860DB" w:rsidRDefault="00F81D4E" w:rsidP="00801E23">
            <w:pPr>
              <w:spacing w:after="0" w:line="240" w:lineRule="auto"/>
              <w:rPr>
                <w:rFonts w:ascii="Times New Roman" w:hAnsi="Times New Roman"/>
                <w:color w:val="000000"/>
                <w:sz w:val="24"/>
                <w:szCs w:val="24"/>
                <w:lang w:val="en-IN" w:eastAsia="en-IN"/>
              </w:rPr>
            </w:pPr>
            <w:r w:rsidRPr="001860DB">
              <w:rPr>
                <w:rFonts w:ascii="Times New Roman" w:hAnsi="Times New Roman"/>
                <w:color w:val="000000"/>
                <w:sz w:val="24"/>
                <w:szCs w:val="24"/>
                <w:lang w:val="en-IN" w:eastAsia="en-IN"/>
              </w:rPr>
              <w:t>offset counted from the end of the stream</w:t>
            </w:r>
          </w:p>
        </w:tc>
      </w:tr>
    </w:tbl>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p>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rsidR="00F81D4E" w:rsidRPr="001860DB" w:rsidRDefault="00F81D4E" w:rsidP="00F81D4E">
      <w:pPr>
        <w:overflowPunct w:val="0"/>
        <w:autoSpaceDE w:val="0"/>
        <w:autoSpaceDN w:val="0"/>
        <w:adjustRightInd w:val="0"/>
        <w:spacing w:after="0" w:line="240" w:lineRule="auto"/>
        <w:ind w:left="426"/>
        <w:jc w:val="both"/>
        <w:textAlignment w:val="baseline"/>
        <w:rPr>
          <w:rFonts w:ascii="Times New Roman" w:hAnsi="Times New Roman"/>
          <w:sz w:val="24"/>
          <w:szCs w:val="24"/>
        </w:rPr>
      </w:pPr>
      <w:r w:rsidRPr="001860DB">
        <w:rPr>
          <w:rFonts w:ascii="Times New Roman" w:hAnsi="Times New Roman"/>
          <w:sz w:val="24"/>
          <w:szCs w:val="24"/>
        </w:rPr>
        <w:t xml:space="preserve">         </w:t>
      </w:r>
      <w:proofErr w:type="spellStart"/>
      <w:r w:rsidRPr="001860DB">
        <w:rPr>
          <w:rFonts w:ascii="Times New Roman" w:hAnsi="Times New Roman"/>
          <w:sz w:val="24"/>
          <w:szCs w:val="24"/>
        </w:rPr>
        <w:t>fp.seekp</w:t>
      </w:r>
      <w:proofErr w:type="spellEnd"/>
      <w:r w:rsidRPr="001860DB">
        <w:rPr>
          <w:rFonts w:ascii="Times New Roman" w:hAnsi="Times New Roman"/>
          <w:sz w:val="24"/>
          <w:szCs w:val="24"/>
        </w:rPr>
        <w:t>(-27,ios::cur); // put position is set to -27 positions from current position.</w:t>
      </w:r>
    </w:p>
    <w:p w:rsidR="00F81D4E" w:rsidRPr="001860DB" w:rsidRDefault="00F81D4E" w:rsidP="00F81D4E">
      <w:pPr>
        <w:overflowPunct w:val="0"/>
        <w:autoSpaceDE w:val="0"/>
        <w:autoSpaceDN w:val="0"/>
        <w:adjustRightInd w:val="0"/>
        <w:spacing w:after="0" w:line="240" w:lineRule="auto"/>
        <w:ind w:left="426"/>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t xml:space="preserve">   // - (minus) means backward direction</w:t>
      </w:r>
    </w:p>
    <w:p w:rsidR="00F81D4E" w:rsidRPr="001860DB" w:rsidRDefault="00F81D4E" w:rsidP="00F81D4E">
      <w:pPr>
        <w:autoSpaceDE w:val="0"/>
        <w:autoSpaceDN w:val="0"/>
        <w:adjustRightInd w:val="0"/>
        <w:spacing w:after="0" w:line="240" w:lineRule="auto"/>
        <w:jc w:val="both"/>
        <w:rPr>
          <w:rFonts w:ascii="Times New Roman" w:hAnsi="Times New Roman"/>
          <w:sz w:val="24"/>
          <w:szCs w:val="24"/>
        </w:rPr>
      </w:pPr>
      <w:proofErr w:type="spellStart"/>
      <w:r w:rsidRPr="001860DB">
        <w:rPr>
          <w:rFonts w:ascii="Times New Roman" w:hAnsi="Times New Roman"/>
          <w:sz w:val="24"/>
          <w:szCs w:val="24"/>
        </w:rPr>
        <w:t>fp.seekg</w:t>
      </w:r>
      <w:proofErr w:type="spellEnd"/>
      <w:r w:rsidRPr="001860DB">
        <w:rPr>
          <w:rFonts w:ascii="Times New Roman" w:hAnsi="Times New Roman"/>
          <w:sz w:val="24"/>
          <w:szCs w:val="24"/>
        </w:rPr>
        <w:t>(17.offset,ios::beg); //get position is set to 17 position from beginning of the stream</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b/>
          <w:sz w:val="12"/>
          <w:szCs w:val="24"/>
        </w:rPr>
      </w:pPr>
    </w:p>
    <w:p w:rsidR="00F81D4E" w:rsidRPr="001860DB" w:rsidRDefault="00F81D4E" w:rsidP="00F81D4E">
      <w:pPr>
        <w:pBdr>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Checking file state flags</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In addition to good, which checks whether the stream is ready for input/output operations, other member functions exist to check for specific states of a stream (all of them return a bool value): </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bad()</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true if a reading or writing operation fails. For example, in the case that we try to write to a file that is not open for writing or if the device where we try to write has no space left.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fail()</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Returns true if error occurs while performing read/write operation. </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sz w:val="24"/>
          <w:szCs w:val="24"/>
        </w:rPr>
        <w:t>eof</w:t>
      </w:r>
      <w:proofErr w:type="spellEnd"/>
      <w:r w:rsidRPr="001860DB">
        <w:rPr>
          <w:rFonts w:ascii="Times New Roman" w:hAnsi="Times New Roman"/>
          <w:sz w:val="24"/>
          <w:szCs w:val="24"/>
        </w:rPr>
        <w: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Returns true if a file open for reading has reached the end.</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good()</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It is the most generic state flag: it returns false in the same cases in which calling any of the previous functions would return true. Note that good and bad are not exact opposites (good checks more state flags at once).</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Closing a file</w:t>
      </w:r>
    </w:p>
    <w:p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When we are finished with our input and output operations on a file we shall close it so that the operating system is notified and its resources become available again. For that, we call the stream's member function close. This member function takes flushes the associated buffers and closes the file:</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proofErr w:type="spellStart"/>
      <w:r w:rsidRPr="001860DB">
        <w:rPr>
          <w:rFonts w:ascii="Times New Roman" w:hAnsi="Times New Roman"/>
          <w:sz w:val="24"/>
          <w:szCs w:val="24"/>
        </w:rPr>
        <w:t>myfile.close</w:t>
      </w:r>
      <w:proofErr w:type="spellEnd"/>
      <w:r w:rsidRPr="001860DB">
        <w:rPr>
          <w:rFonts w:ascii="Times New Roman" w:hAnsi="Times New Roman"/>
          <w:sz w:val="24"/>
          <w:szCs w:val="24"/>
        </w:rPr>
        <w:t>();</w:t>
      </w:r>
    </w:p>
    <w:p w:rsidR="00F81D4E" w:rsidRPr="001860DB" w:rsidRDefault="00F81D4E" w:rsidP="00F81D4E">
      <w:pPr>
        <w:tabs>
          <w:tab w:val="num" w:pos="142"/>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Once this member function is called, the stream object can be re-used to open another file, and the file is available again to be opened by other processes. In case that an object is destroyed while still associated with an open file, the destructor automatically calls the member function close.</w:t>
      </w:r>
    </w:p>
    <w:p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jc w:val="both"/>
        <w:textAlignment w:val="baseline"/>
        <w:rPr>
          <w:rFonts w:ascii="Times New Roman" w:hAnsi="Times New Roman"/>
          <w:b/>
          <w:sz w:val="24"/>
          <w:szCs w:val="24"/>
        </w:rPr>
      </w:pPr>
      <w:r w:rsidRPr="001860DB">
        <w:rPr>
          <w:rFonts w:ascii="Times New Roman" w:hAnsi="Times New Roman"/>
          <w:b/>
          <w:sz w:val="24"/>
          <w:szCs w:val="24"/>
        </w:rPr>
        <w:t>Get line function</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Extracts characters from the stream as unformatted input and stores them into s as a c-string, until either the extracted character is the delimiting character, or n characters have been written to s (including the terminating null character). The delimiting character is the newline character ('\n') for the first form, and </w:t>
      </w:r>
      <w:proofErr w:type="spellStart"/>
      <w:r w:rsidRPr="001860DB">
        <w:rPr>
          <w:rFonts w:ascii="Times New Roman" w:hAnsi="Times New Roman"/>
          <w:sz w:val="24"/>
          <w:szCs w:val="24"/>
        </w:rPr>
        <w:t>delim</w:t>
      </w:r>
      <w:proofErr w:type="spellEnd"/>
      <w:r w:rsidRPr="001860DB">
        <w:rPr>
          <w:rFonts w:ascii="Times New Roman" w:hAnsi="Times New Roman"/>
          <w:sz w:val="24"/>
          <w:szCs w:val="24"/>
        </w:rPr>
        <w:t xml:space="preserve"> for the second: when found in the input sequence, it is extracted from the input sequence, otherwise discarded and not written to s.</w:t>
      </w:r>
    </w:p>
    <w:p w:rsidR="00F81D4E" w:rsidRPr="001860DB" w:rsidRDefault="00F81D4E" w:rsidP="00F81D4E">
      <w:pPr>
        <w:tabs>
          <w:tab w:val="num" w:pos="142"/>
        </w:tabs>
        <w:overflowPunct w:val="0"/>
        <w:autoSpaceDE w:val="0"/>
        <w:autoSpaceDN w:val="0"/>
        <w:adjustRightInd w:val="0"/>
        <w:spacing w:after="0" w:line="240" w:lineRule="auto"/>
        <w:jc w:val="both"/>
        <w:textAlignment w:val="baseline"/>
        <w:rPr>
          <w:rFonts w:ascii="Times New Roman" w:hAnsi="Times New Roman"/>
          <w:sz w:val="24"/>
          <w:szCs w:val="24"/>
        </w:rPr>
      </w:pPr>
      <w:r w:rsidRPr="001860DB">
        <w:rPr>
          <w:rFonts w:ascii="Times New Roman" w:hAnsi="Times New Roman"/>
          <w:sz w:val="24"/>
          <w:szCs w:val="24"/>
        </w:rPr>
        <w:t>Syntax:</w:t>
      </w:r>
    </w:p>
    <w:p w:rsidR="00F81D4E" w:rsidRPr="001860DB" w:rsidRDefault="00F81D4E" w:rsidP="00F81D4E">
      <w:pPr>
        <w:tabs>
          <w:tab w:val="num" w:pos="142"/>
        </w:tabs>
        <w:overflowPunct w:val="0"/>
        <w:autoSpaceDE w:val="0"/>
        <w:autoSpaceDN w:val="0"/>
        <w:adjustRightInd w:val="0"/>
        <w:spacing w:after="0" w:line="240" w:lineRule="auto"/>
        <w:ind w:left="1440"/>
        <w:jc w:val="both"/>
        <w:textAlignment w:val="baseline"/>
        <w:rPr>
          <w:rFonts w:ascii="Times New Roman" w:hAnsi="Times New Roman"/>
          <w:sz w:val="24"/>
          <w:szCs w:val="24"/>
        </w:rPr>
      </w:pPr>
      <w:proofErr w:type="spellStart"/>
      <w:r w:rsidRPr="001860DB">
        <w:rPr>
          <w:rFonts w:ascii="Times New Roman" w:hAnsi="Times New Roman"/>
          <w:sz w:val="24"/>
          <w:szCs w:val="24"/>
        </w:rPr>
        <w:t>istream</w:t>
      </w:r>
      <w:proofErr w:type="spellEnd"/>
      <w:r w:rsidRPr="001860DB">
        <w:rPr>
          <w:rFonts w:ascii="Times New Roman" w:hAnsi="Times New Roman"/>
          <w:sz w:val="24"/>
          <w:szCs w:val="24"/>
        </w:rPr>
        <w:t xml:space="preserve">&amp; </w:t>
      </w:r>
      <w:proofErr w:type="spellStart"/>
      <w:r w:rsidRPr="001860DB">
        <w:rPr>
          <w:rFonts w:ascii="Times New Roman" w:hAnsi="Times New Roman"/>
          <w:sz w:val="24"/>
          <w:szCs w:val="24"/>
        </w:rPr>
        <w:t>getline</w:t>
      </w:r>
      <w:proofErr w:type="spellEnd"/>
      <w:r w:rsidRPr="001860DB">
        <w:rPr>
          <w:rFonts w:ascii="Times New Roman" w:hAnsi="Times New Roman"/>
          <w:sz w:val="24"/>
          <w:szCs w:val="24"/>
        </w:rPr>
        <w:t xml:space="preserve"> (char* s, </w:t>
      </w:r>
      <w:proofErr w:type="spellStart"/>
      <w:r w:rsidRPr="001860DB">
        <w:rPr>
          <w:rFonts w:ascii="Times New Roman" w:hAnsi="Times New Roman"/>
          <w:sz w:val="24"/>
          <w:szCs w:val="24"/>
        </w:rPr>
        <w:t>streamsize</w:t>
      </w:r>
      <w:proofErr w:type="spellEnd"/>
      <w:r w:rsidRPr="001860DB">
        <w:rPr>
          <w:rFonts w:ascii="Times New Roman" w:hAnsi="Times New Roman"/>
          <w:sz w:val="24"/>
          <w:szCs w:val="24"/>
        </w:rPr>
        <w:t xml:space="preserve"> n );</w:t>
      </w:r>
    </w:p>
    <w:p w:rsidR="00F81D4E" w:rsidRPr="001860DB" w:rsidRDefault="00F81D4E" w:rsidP="00F81D4E">
      <w:pPr>
        <w:tabs>
          <w:tab w:val="num" w:pos="142"/>
        </w:tabs>
        <w:overflowPunct w:val="0"/>
        <w:autoSpaceDE w:val="0"/>
        <w:autoSpaceDN w:val="0"/>
        <w:adjustRightInd w:val="0"/>
        <w:spacing w:after="0" w:line="240" w:lineRule="auto"/>
        <w:ind w:left="1440"/>
        <w:jc w:val="both"/>
        <w:textAlignment w:val="baseline"/>
        <w:rPr>
          <w:rFonts w:ascii="Times New Roman" w:hAnsi="Times New Roman"/>
          <w:sz w:val="24"/>
          <w:szCs w:val="24"/>
        </w:rPr>
      </w:pPr>
      <w:proofErr w:type="spellStart"/>
      <w:r w:rsidRPr="001860DB">
        <w:rPr>
          <w:rFonts w:ascii="Times New Roman" w:hAnsi="Times New Roman"/>
          <w:sz w:val="24"/>
          <w:szCs w:val="24"/>
        </w:rPr>
        <w:t>istream</w:t>
      </w:r>
      <w:proofErr w:type="spellEnd"/>
      <w:r w:rsidRPr="001860DB">
        <w:rPr>
          <w:rFonts w:ascii="Times New Roman" w:hAnsi="Times New Roman"/>
          <w:sz w:val="24"/>
          <w:szCs w:val="24"/>
        </w:rPr>
        <w:t xml:space="preserve">&amp; </w:t>
      </w:r>
      <w:proofErr w:type="spellStart"/>
      <w:r w:rsidRPr="001860DB">
        <w:rPr>
          <w:rFonts w:ascii="Times New Roman" w:hAnsi="Times New Roman"/>
          <w:sz w:val="24"/>
          <w:szCs w:val="24"/>
        </w:rPr>
        <w:t>getline</w:t>
      </w:r>
      <w:proofErr w:type="spellEnd"/>
      <w:r w:rsidRPr="001860DB">
        <w:rPr>
          <w:rFonts w:ascii="Times New Roman" w:hAnsi="Times New Roman"/>
          <w:sz w:val="24"/>
          <w:szCs w:val="24"/>
        </w:rPr>
        <w:t xml:space="preserve"> (char* s, </w:t>
      </w:r>
      <w:proofErr w:type="spellStart"/>
      <w:r w:rsidRPr="001860DB">
        <w:rPr>
          <w:rFonts w:ascii="Times New Roman" w:hAnsi="Times New Roman"/>
          <w:sz w:val="24"/>
          <w:szCs w:val="24"/>
        </w:rPr>
        <w:t>streamsize</w:t>
      </w:r>
      <w:proofErr w:type="spellEnd"/>
      <w:r w:rsidRPr="001860DB">
        <w:rPr>
          <w:rFonts w:ascii="Times New Roman" w:hAnsi="Times New Roman"/>
          <w:sz w:val="24"/>
          <w:szCs w:val="24"/>
        </w:rPr>
        <w:t xml:space="preserve"> n, char </w:t>
      </w:r>
      <w:proofErr w:type="spellStart"/>
      <w:r w:rsidRPr="001860DB">
        <w:rPr>
          <w:rFonts w:ascii="Times New Roman" w:hAnsi="Times New Roman"/>
          <w:sz w:val="24"/>
          <w:szCs w:val="24"/>
        </w:rPr>
        <w:t>delim</w:t>
      </w:r>
      <w:proofErr w:type="spellEnd"/>
      <w:r w:rsidRPr="001860DB">
        <w:rPr>
          <w:rFonts w:ascii="Times New Roman" w:hAnsi="Times New Roman"/>
          <w:sz w:val="24"/>
          <w:szCs w:val="24"/>
        </w:rPr>
        <w:t xml:space="preserve"> );</w:t>
      </w:r>
    </w:p>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rsidR="00F81D4E" w:rsidRPr="001860DB" w:rsidRDefault="00F81D4E" w:rsidP="00F81D4E">
      <w:pPr>
        <w:spacing w:after="0" w:line="240" w:lineRule="auto"/>
        <w:ind w:left="567" w:firstLine="426"/>
        <w:rPr>
          <w:rFonts w:ascii="Times New Roman" w:hAnsi="Times New Roman"/>
          <w:sz w:val="24"/>
          <w:szCs w:val="24"/>
        </w:rPr>
      </w:pPr>
      <w:r w:rsidRPr="001860DB">
        <w:rPr>
          <w:rFonts w:ascii="Times New Roman" w:hAnsi="Times New Roman"/>
          <w:sz w:val="24"/>
          <w:szCs w:val="24"/>
        </w:rPr>
        <w:t xml:space="preserve">char </w:t>
      </w:r>
      <w:proofErr w:type="spellStart"/>
      <w:r w:rsidRPr="001860DB">
        <w:rPr>
          <w:rFonts w:ascii="Times New Roman" w:hAnsi="Times New Roman"/>
          <w:sz w:val="24"/>
          <w:szCs w:val="24"/>
        </w:rPr>
        <w:t>usn</w:t>
      </w:r>
      <w:proofErr w:type="spellEnd"/>
      <w:r w:rsidRPr="001860DB">
        <w:rPr>
          <w:rFonts w:ascii="Times New Roman" w:hAnsi="Times New Roman"/>
          <w:sz w:val="24"/>
          <w:szCs w:val="24"/>
        </w:rPr>
        <w:t xml:space="preserve">[30];     </w:t>
      </w:r>
    </w:p>
    <w:p w:rsidR="00F81D4E" w:rsidRPr="001860DB" w:rsidRDefault="00F81D4E" w:rsidP="00F81D4E">
      <w:pPr>
        <w:spacing w:after="0" w:line="240" w:lineRule="auto"/>
        <w:ind w:left="567" w:firstLine="426"/>
        <w:rPr>
          <w:rFonts w:ascii="Times New Roman" w:hAnsi="Times New Roman"/>
          <w:sz w:val="24"/>
          <w:szCs w:val="24"/>
        </w:rPr>
      </w:pPr>
      <w:r w:rsidRPr="001860DB">
        <w:rPr>
          <w:rFonts w:ascii="Times New Roman" w:hAnsi="Times New Roman"/>
          <w:sz w:val="24"/>
          <w:szCs w:val="24"/>
        </w:rPr>
        <w:t xml:space="preserve"> </w:t>
      </w:r>
      <w:proofErr w:type="spellStart"/>
      <w:r w:rsidRPr="001860DB">
        <w:rPr>
          <w:rFonts w:ascii="Times New Roman" w:hAnsi="Times New Roman"/>
          <w:sz w:val="24"/>
          <w:szCs w:val="24"/>
        </w:rPr>
        <w:t>fp.getline</w:t>
      </w:r>
      <w:proofErr w:type="spellEnd"/>
      <w:r w:rsidRPr="001860DB">
        <w:rPr>
          <w:rFonts w:ascii="Times New Roman" w:hAnsi="Times New Roman"/>
          <w:sz w:val="24"/>
          <w:szCs w:val="24"/>
        </w:rPr>
        <w:t xml:space="preserve">(usn,30,'|'); // extracts 30 characters from file and stores in </w:t>
      </w:r>
      <w:proofErr w:type="spellStart"/>
      <w:r w:rsidRPr="001860DB">
        <w:rPr>
          <w:rFonts w:ascii="Times New Roman" w:hAnsi="Times New Roman"/>
          <w:sz w:val="24"/>
          <w:szCs w:val="24"/>
        </w:rPr>
        <w:t>usn</w:t>
      </w:r>
      <w:proofErr w:type="spellEnd"/>
      <w:r w:rsidRPr="001860DB">
        <w:rPr>
          <w:rFonts w:ascii="Times New Roman" w:hAnsi="Times New Roman"/>
          <w:sz w:val="24"/>
          <w:szCs w:val="24"/>
        </w:rPr>
        <w:t xml:space="preserve"> </w:t>
      </w:r>
    </w:p>
    <w:p w:rsidR="00F81D4E" w:rsidRPr="001860DB" w:rsidRDefault="00F81D4E" w:rsidP="00F81D4E">
      <w:pPr>
        <w:spacing w:after="0" w:line="240" w:lineRule="auto"/>
        <w:ind w:left="567" w:firstLine="426"/>
        <w:rPr>
          <w:rFonts w:ascii="Times New Roman" w:hAnsi="Times New Roman"/>
          <w:sz w:val="24"/>
          <w:szCs w:val="24"/>
        </w:rPr>
      </w:pPr>
    </w:p>
    <w:p w:rsidR="00F81D4E" w:rsidRPr="001860DB" w:rsidRDefault="00F81D4E" w:rsidP="00F81D4E">
      <w:pPr>
        <w:pBdr>
          <w:top w:val="single" w:sz="4" w:space="1" w:color="auto"/>
          <w:bottom w:val="single" w:sz="4" w:space="1" w:color="auto"/>
        </w:pBdr>
        <w:tabs>
          <w:tab w:val="num" w:pos="142"/>
        </w:tabs>
        <w:overflowPunct w:val="0"/>
        <w:autoSpaceDE w:val="0"/>
        <w:autoSpaceDN w:val="0"/>
        <w:adjustRightInd w:val="0"/>
        <w:spacing w:line="240" w:lineRule="auto"/>
        <w:ind w:left="426" w:hanging="284"/>
        <w:jc w:val="both"/>
        <w:textAlignment w:val="baseline"/>
        <w:rPr>
          <w:rFonts w:ascii="Times New Roman" w:hAnsi="Times New Roman"/>
          <w:b/>
          <w:sz w:val="24"/>
          <w:szCs w:val="24"/>
        </w:rPr>
      </w:pPr>
      <w:proofErr w:type="spellStart"/>
      <w:r w:rsidRPr="001860DB">
        <w:rPr>
          <w:rFonts w:ascii="Times New Roman" w:hAnsi="Times New Roman"/>
          <w:b/>
          <w:sz w:val="24"/>
          <w:szCs w:val="24"/>
        </w:rPr>
        <w:t>strtok</w:t>
      </w:r>
      <w:proofErr w:type="spellEnd"/>
      <w:r w:rsidRPr="001860DB">
        <w:rPr>
          <w:rFonts w:ascii="Times New Roman" w:hAnsi="Times New Roman"/>
          <w:b/>
          <w:sz w:val="24"/>
          <w:szCs w:val="24"/>
        </w:rPr>
        <w:t xml:space="preserve"> function</w:t>
      </w:r>
    </w:p>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Split string into tokens</w:t>
      </w:r>
    </w:p>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Syntax:</w:t>
      </w:r>
    </w:p>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ab/>
      </w:r>
      <w:r w:rsidRPr="001860DB">
        <w:rPr>
          <w:rFonts w:ascii="Times New Roman" w:hAnsi="Times New Roman"/>
          <w:sz w:val="24"/>
          <w:szCs w:val="24"/>
        </w:rPr>
        <w:tab/>
      </w:r>
      <w:r w:rsidRPr="001860DB">
        <w:rPr>
          <w:rFonts w:ascii="Times New Roman" w:hAnsi="Times New Roman"/>
          <w:sz w:val="24"/>
          <w:szCs w:val="24"/>
        </w:rPr>
        <w:tab/>
        <w:t xml:space="preserve">char * </w:t>
      </w:r>
      <w:proofErr w:type="spellStart"/>
      <w:r w:rsidRPr="001860DB">
        <w:rPr>
          <w:rFonts w:ascii="Times New Roman" w:hAnsi="Times New Roman"/>
          <w:sz w:val="24"/>
          <w:szCs w:val="24"/>
        </w:rPr>
        <w:t>strtok</w:t>
      </w:r>
      <w:proofErr w:type="spellEnd"/>
      <w:r w:rsidRPr="001860DB">
        <w:rPr>
          <w:rFonts w:ascii="Times New Roman" w:hAnsi="Times New Roman"/>
          <w:sz w:val="24"/>
          <w:szCs w:val="24"/>
        </w:rPr>
        <w:t xml:space="preserve"> ( char * </w:t>
      </w:r>
      <w:proofErr w:type="spellStart"/>
      <w:r w:rsidRPr="001860DB">
        <w:rPr>
          <w:rFonts w:ascii="Times New Roman" w:hAnsi="Times New Roman"/>
          <w:sz w:val="24"/>
          <w:szCs w:val="24"/>
        </w:rPr>
        <w:t>str</w:t>
      </w:r>
      <w:proofErr w:type="spellEnd"/>
      <w:r w:rsidRPr="001860DB">
        <w:rPr>
          <w:rFonts w:ascii="Times New Roman" w:hAnsi="Times New Roman"/>
          <w:sz w:val="24"/>
          <w:szCs w:val="24"/>
        </w:rPr>
        <w:t xml:space="preserve">, </w:t>
      </w:r>
      <w:proofErr w:type="spellStart"/>
      <w:r w:rsidRPr="001860DB">
        <w:rPr>
          <w:rFonts w:ascii="Times New Roman" w:hAnsi="Times New Roman"/>
          <w:sz w:val="24"/>
          <w:szCs w:val="24"/>
        </w:rPr>
        <w:t>const</w:t>
      </w:r>
      <w:proofErr w:type="spellEnd"/>
      <w:r w:rsidRPr="001860DB">
        <w:rPr>
          <w:rFonts w:ascii="Times New Roman" w:hAnsi="Times New Roman"/>
          <w:sz w:val="24"/>
          <w:szCs w:val="24"/>
        </w:rPr>
        <w:t xml:space="preserve"> char * delimiters );</w:t>
      </w:r>
    </w:p>
    <w:p w:rsidR="00F81D4E" w:rsidRPr="001860DB" w:rsidRDefault="00F81D4E" w:rsidP="00F81D4E">
      <w:pPr>
        <w:tabs>
          <w:tab w:val="num" w:pos="142"/>
        </w:tabs>
        <w:overflowPunct w:val="0"/>
        <w:autoSpaceDE w:val="0"/>
        <w:autoSpaceDN w:val="0"/>
        <w:adjustRightInd w:val="0"/>
        <w:spacing w:line="240" w:lineRule="auto"/>
        <w:ind w:left="426" w:hanging="284"/>
        <w:jc w:val="both"/>
        <w:textAlignment w:val="baseline"/>
        <w:rPr>
          <w:rFonts w:ascii="Times New Roman" w:hAnsi="Times New Roman"/>
          <w:sz w:val="24"/>
          <w:szCs w:val="24"/>
        </w:rPr>
      </w:pPr>
      <w:r w:rsidRPr="001860DB">
        <w:rPr>
          <w:rFonts w:ascii="Times New Roman" w:hAnsi="Times New Roman"/>
          <w:sz w:val="24"/>
          <w:szCs w:val="24"/>
        </w:rPr>
        <w:t xml:space="preserve">Example: </w:t>
      </w:r>
    </w:p>
    <w:p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char *t;</w:t>
      </w:r>
    </w:p>
    <w:p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t= </w:t>
      </w:r>
      <w:proofErr w:type="spellStart"/>
      <w:r w:rsidRPr="001860DB">
        <w:rPr>
          <w:rFonts w:ascii="Times New Roman" w:hAnsi="Times New Roman"/>
          <w:sz w:val="24"/>
          <w:szCs w:val="24"/>
        </w:rPr>
        <w:t>strtok</w:t>
      </w:r>
      <w:proofErr w:type="spellEnd"/>
      <w:r w:rsidRPr="001860DB">
        <w:rPr>
          <w:rFonts w:ascii="Times New Roman" w:hAnsi="Times New Roman"/>
          <w:sz w:val="24"/>
          <w:szCs w:val="24"/>
        </w:rPr>
        <w:t>(buffer,"|");</w:t>
      </w:r>
    </w:p>
    <w:p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w:t>
      </w:r>
      <w:proofErr w:type="spellStart"/>
      <w:r w:rsidRPr="001860DB">
        <w:rPr>
          <w:rFonts w:ascii="Times New Roman" w:hAnsi="Times New Roman"/>
          <w:sz w:val="24"/>
          <w:szCs w:val="24"/>
        </w:rPr>
        <w:t>cout</w:t>
      </w:r>
      <w:proofErr w:type="spellEnd"/>
      <w:r w:rsidRPr="001860DB">
        <w:rPr>
          <w:rFonts w:ascii="Times New Roman" w:hAnsi="Times New Roman"/>
          <w:sz w:val="24"/>
          <w:szCs w:val="24"/>
        </w:rPr>
        <w:t>&lt;&lt;"USN:"&lt;&lt;t&lt;&lt;</w:t>
      </w:r>
      <w:proofErr w:type="spellStart"/>
      <w:r w:rsidRPr="001860DB">
        <w:rPr>
          <w:rFonts w:ascii="Times New Roman" w:hAnsi="Times New Roman"/>
          <w:sz w:val="24"/>
          <w:szCs w:val="24"/>
        </w:rPr>
        <w:t>endl</w:t>
      </w:r>
      <w:proofErr w:type="spellEnd"/>
      <w:r w:rsidRPr="001860DB">
        <w:rPr>
          <w:rFonts w:ascii="Times New Roman" w:hAnsi="Times New Roman"/>
          <w:sz w:val="24"/>
          <w:szCs w:val="24"/>
        </w:rPr>
        <w:t>;</w:t>
      </w:r>
    </w:p>
    <w:p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r w:rsidRPr="001860DB">
        <w:rPr>
          <w:rFonts w:ascii="Times New Roman" w:hAnsi="Times New Roman"/>
          <w:sz w:val="24"/>
          <w:szCs w:val="24"/>
        </w:rPr>
        <w:t xml:space="preserve">      t=</w:t>
      </w:r>
      <w:proofErr w:type="spellStart"/>
      <w:r w:rsidRPr="001860DB">
        <w:rPr>
          <w:rFonts w:ascii="Times New Roman" w:hAnsi="Times New Roman"/>
          <w:sz w:val="24"/>
          <w:szCs w:val="24"/>
        </w:rPr>
        <w:t>strtok</w:t>
      </w:r>
      <w:proofErr w:type="spellEnd"/>
      <w:r w:rsidRPr="001860DB">
        <w:rPr>
          <w:rFonts w:ascii="Times New Roman" w:hAnsi="Times New Roman"/>
          <w:sz w:val="24"/>
          <w:szCs w:val="24"/>
        </w:rPr>
        <w:t>(NULL,"|");</w:t>
      </w:r>
    </w:p>
    <w:p w:rsidR="00F81D4E" w:rsidRPr="001860DB" w:rsidRDefault="00F81D4E" w:rsidP="00F81D4E">
      <w:pPr>
        <w:overflowPunct w:val="0"/>
        <w:autoSpaceDE w:val="0"/>
        <w:autoSpaceDN w:val="0"/>
        <w:adjustRightInd w:val="0"/>
        <w:spacing w:after="0" w:line="240" w:lineRule="auto"/>
        <w:ind w:left="1440"/>
        <w:jc w:val="both"/>
        <w:textAlignment w:val="baseline"/>
        <w:rPr>
          <w:rFonts w:ascii="Times New Roman" w:hAnsi="Times New Roman"/>
          <w:sz w:val="24"/>
          <w:szCs w:val="24"/>
        </w:rPr>
      </w:pPr>
    </w:p>
    <w:p w:rsidR="00F81D4E" w:rsidRPr="001860DB" w:rsidRDefault="00F81D4E" w:rsidP="00F81D4E">
      <w:pPr>
        <w:tabs>
          <w:tab w:val="num" w:pos="0"/>
        </w:tabs>
        <w:overflowPunct w:val="0"/>
        <w:autoSpaceDE w:val="0"/>
        <w:autoSpaceDN w:val="0"/>
        <w:adjustRightInd w:val="0"/>
        <w:spacing w:line="240" w:lineRule="auto"/>
        <w:jc w:val="both"/>
        <w:textAlignment w:val="baseline"/>
        <w:rPr>
          <w:rFonts w:ascii="Times New Roman" w:hAnsi="Times New Roman"/>
          <w:sz w:val="24"/>
          <w:szCs w:val="24"/>
        </w:rPr>
      </w:pPr>
      <w:r w:rsidRPr="001860DB">
        <w:rPr>
          <w:rFonts w:ascii="Times New Roman" w:hAnsi="Times New Roman"/>
          <w:sz w:val="24"/>
          <w:szCs w:val="24"/>
        </w:rPr>
        <w:t xml:space="preserve">A sequence of calls to this function splits </w:t>
      </w:r>
      <w:proofErr w:type="spellStart"/>
      <w:r w:rsidRPr="001860DB">
        <w:rPr>
          <w:rFonts w:ascii="Times New Roman" w:hAnsi="Times New Roman"/>
          <w:sz w:val="24"/>
          <w:szCs w:val="24"/>
        </w:rPr>
        <w:t>str</w:t>
      </w:r>
      <w:proofErr w:type="spellEnd"/>
      <w:r w:rsidRPr="001860DB">
        <w:rPr>
          <w:rFonts w:ascii="Times New Roman" w:hAnsi="Times New Roman"/>
          <w:sz w:val="24"/>
          <w:szCs w:val="24"/>
        </w:rPr>
        <w:t xml:space="preserve"> into tokens, which are sequences of contiguous characters separated by any of the characters that are part of delimiters. On a first call, the function expects a C string as argument for </w:t>
      </w:r>
      <w:proofErr w:type="spellStart"/>
      <w:r w:rsidRPr="001860DB">
        <w:rPr>
          <w:rFonts w:ascii="Times New Roman" w:hAnsi="Times New Roman"/>
          <w:sz w:val="24"/>
          <w:szCs w:val="24"/>
        </w:rPr>
        <w:t>str</w:t>
      </w:r>
      <w:proofErr w:type="spellEnd"/>
      <w:r w:rsidRPr="001860DB">
        <w:rPr>
          <w:rFonts w:ascii="Times New Roman" w:hAnsi="Times New Roman"/>
          <w:sz w:val="24"/>
          <w:szCs w:val="24"/>
        </w:rPr>
        <w:t xml:space="preserve">, whose first character is used as the starting location to scan for tokens. In subsequent calls, the function expects a null pointer and uses the position right after the end of last token as the new starting location for scanning. To determine the beginning and the end of a token, the function first scans from the starting location for the first character not contained in delimiters (which becomes the beginning of the token). And then scans starting from this beginning of the token for the first character contained in delimiters, which becomes the end of the token. The scan also stops if the terminating null character is found. This end of the token is automatically replaced by a null-character, and the beginning of the token is returned by the function. Once the terminating null character of </w:t>
      </w:r>
      <w:proofErr w:type="spellStart"/>
      <w:r w:rsidRPr="001860DB">
        <w:rPr>
          <w:rFonts w:ascii="Times New Roman" w:hAnsi="Times New Roman"/>
          <w:sz w:val="24"/>
          <w:szCs w:val="24"/>
        </w:rPr>
        <w:t>str</w:t>
      </w:r>
      <w:proofErr w:type="spellEnd"/>
      <w:r w:rsidRPr="001860DB">
        <w:rPr>
          <w:rFonts w:ascii="Times New Roman" w:hAnsi="Times New Roman"/>
          <w:sz w:val="24"/>
          <w:szCs w:val="24"/>
        </w:rPr>
        <w:t xml:space="preserve"> is found in a call to </w:t>
      </w:r>
      <w:proofErr w:type="spellStart"/>
      <w:r w:rsidRPr="001860DB">
        <w:rPr>
          <w:rFonts w:ascii="Times New Roman" w:hAnsi="Times New Roman"/>
          <w:sz w:val="24"/>
          <w:szCs w:val="24"/>
        </w:rPr>
        <w:t>strtok</w:t>
      </w:r>
      <w:proofErr w:type="spellEnd"/>
      <w:r w:rsidRPr="001860DB">
        <w:rPr>
          <w:rFonts w:ascii="Times New Roman" w:hAnsi="Times New Roman"/>
          <w:sz w:val="24"/>
          <w:szCs w:val="24"/>
        </w:rPr>
        <w:t>, all subsequent calls to this function (with a null pointer as the first argument) return a null pointer.</w:t>
      </w:r>
    </w:p>
    <w:p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rsidR="00F81D4E" w:rsidRDefault="00F81D4E" w:rsidP="003110F1">
      <w:pPr>
        <w:widowControl w:val="0"/>
        <w:autoSpaceDE w:val="0"/>
        <w:autoSpaceDN w:val="0"/>
        <w:adjustRightInd w:val="0"/>
        <w:spacing w:line="268" w:lineRule="atLeast"/>
        <w:jc w:val="center"/>
        <w:rPr>
          <w:rFonts w:ascii="Times New Roman" w:hAnsi="Times New Roman"/>
          <w:b/>
          <w:sz w:val="32"/>
          <w:szCs w:val="24"/>
        </w:rPr>
      </w:pPr>
    </w:p>
    <w:p w:rsidR="00C8604B" w:rsidRPr="00FC14CE" w:rsidRDefault="00C8604B" w:rsidP="000B7E87">
      <w:pPr>
        <w:numPr>
          <w:ilvl w:val="0"/>
          <w:numId w:val="5"/>
        </w:numPr>
        <w:overflowPunct w:val="0"/>
        <w:autoSpaceDE w:val="0"/>
        <w:autoSpaceDN w:val="0"/>
        <w:adjustRightInd w:val="0"/>
        <w:spacing w:line="240" w:lineRule="auto"/>
        <w:jc w:val="both"/>
        <w:textAlignment w:val="baseline"/>
        <w:rPr>
          <w:rFonts w:ascii="Book Antiqua" w:hAnsi="Book Antiqua"/>
          <w:b/>
          <w:i/>
          <w:sz w:val="24"/>
          <w:szCs w:val="24"/>
        </w:rPr>
      </w:pPr>
      <w:r>
        <w:rPr>
          <w:rFonts w:ascii="Book Antiqua" w:hAnsi="Book Antiqua"/>
          <w:b/>
          <w:i/>
          <w:sz w:val="24"/>
          <w:szCs w:val="24"/>
        </w:rPr>
        <w:t xml:space="preserve">Write a </w:t>
      </w:r>
      <w:r w:rsidRPr="00FC14CE">
        <w:rPr>
          <w:rFonts w:ascii="Book Antiqua" w:hAnsi="Book Antiqua"/>
          <w:b/>
          <w:i/>
          <w:sz w:val="24"/>
          <w:szCs w:val="24"/>
        </w:rPr>
        <w:t>program to read series of names, one per line, from standard input and write these names spelled in reverse order to the standard output using I/O redirection and pipes. Repeat the exercise using input file specified by the user instead of the standard input and output file specified by the user instead of the standard output.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#include&lt;iostream.h&gt;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#include&lt;fstream.h&gt;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#include&lt;conio.h&gt;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#include&lt;string.h&gt;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#include&lt;process.h&gt;</w:t>
      </w:r>
    </w:p>
    <w:p w:rsidR="00C8604B" w:rsidRPr="00681C6C" w:rsidRDefault="00C8604B" w:rsidP="00C8604B">
      <w:pPr>
        <w:spacing w:line="240" w:lineRule="auto"/>
        <w:ind w:left="709"/>
        <w:contextualSpacing/>
        <w:rPr>
          <w:rFonts w:ascii="Book Antiqua" w:hAnsi="Book Antiqua"/>
          <w:sz w:val="24"/>
          <w:szCs w:val="24"/>
        </w:rPr>
      </w:pPr>
    </w:p>
    <w:p w:rsidR="00C8604B" w:rsidRPr="00CE29A6" w:rsidRDefault="00C8604B" w:rsidP="00C8604B">
      <w:pPr>
        <w:spacing w:line="240" w:lineRule="auto"/>
        <w:ind w:left="709"/>
        <w:contextualSpacing/>
        <w:rPr>
          <w:rFonts w:ascii="Book Antiqua" w:hAnsi="Book Antiqua"/>
          <w:b/>
          <w:sz w:val="24"/>
          <w:szCs w:val="24"/>
        </w:rPr>
      </w:pPr>
      <w:r w:rsidRPr="00CE29A6">
        <w:rPr>
          <w:rFonts w:ascii="Book Antiqua" w:hAnsi="Book Antiqua"/>
          <w:b/>
          <w:sz w:val="24"/>
          <w:szCs w:val="24"/>
        </w:rPr>
        <w:t>void main()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w:t>
      </w:r>
    </w:p>
    <w:p w:rsidR="00C8604B" w:rsidRPr="00681C6C" w:rsidRDefault="00C8604B" w:rsidP="00C8604B">
      <w:pPr>
        <w:tabs>
          <w:tab w:val="left" w:pos="993"/>
        </w:tabs>
        <w:spacing w:line="240" w:lineRule="auto"/>
        <w:ind w:left="709"/>
        <w:contextualSpacing/>
        <w:rPr>
          <w:rFonts w:ascii="Book Antiqua" w:hAnsi="Book Antiqua"/>
          <w:sz w:val="24"/>
          <w:szCs w:val="24"/>
        </w:rPr>
      </w:pPr>
      <w:r>
        <w:rPr>
          <w:rFonts w:ascii="Book Antiqua" w:hAnsi="Book Antiqua"/>
          <w:sz w:val="24"/>
          <w:szCs w:val="24"/>
        </w:rPr>
        <w:t xml:space="preserve">     </w:t>
      </w:r>
      <w:proofErr w:type="spellStart"/>
      <w:r w:rsidRPr="00681C6C">
        <w:rPr>
          <w:rFonts w:ascii="Book Antiqua" w:hAnsi="Book Antiqua"/>
          <w:sz w:val="24"/>
          <w:szCs w:val="24"/>
        </w:rPr>
        <w:t>fstream</w:t>
      </w:r>
      <w:proofErr w:type="spellEnd"/>
      <w:r w:rsidRPr="00681C6C">
        <w:rPr>
          <w:rFonts w:ascii="Book Antiqua" w:hAnsi="Book Antiqua"/>
          <w:sz w:val="24"/>
          <w:szCs w:val="24"/>
        </w:rPr>
        <w:t xml:space="preserve"> fp1,fp2;</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char fin[10],</w:t>
      </w:r>
      <w:proofErr w:type="spellStart"/>
      <w:r w:rsidRPr="00681C6C">
        <w:rPr>
          <w:rFonts w:ascii="Book Antiqua" w:hAnsi="Book Antiqua"/>
          <w:sz w:val="24"/>
          <w:szCs w:val="24"/>
        </w:rPr>
        <w:t>fout</w:t>
      </w:r>
      <w:proofErr w:type="spellEnd"/>
      <w:r w:rsidRPr="00681C6C">
        <w:rPr>
          <w:rFonts w:ascii="Book Antiqua" w:hAnsi="Book Antiqua"/>
          <w:sz w:val="24"/>
          <w:szCs w:val="24"/>
        </w:rPr>
        <w:t>[10];</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int</w:t>
      </w:r>
      <w:proofErr w:type="spellEnd"/>
      <w:r w:rsidRPr="00681C6C">
        <w:rPr>
          <w:rFonts w:ascii="Book Antiqua" w:hAnsi="Book Antiqua"/>
          <w:sz w:val="24"/>
          <w:szCs w:val="24"/>
        </w:rPr>
        <w:t xml:space="preserve"> </w:t>
      </w:r>
      <w:proofErr w:type="spellStart"/>
      <w:r w:rsidRPr="00681C6C">
        <w:rPr>
          <w:rFonts w:ascii="Book Antiqua" w:hAnsi="Book Antiqua"/>
          <w:sz w:val="24"/>
          <w:szCs w:val="24"/>
        </w:rPr>
        <w:t>ch,n,i</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char </w:t>
      </w:r>
      <w:proofErr w:type="spellStart"/>
      <w:r w:rsidRPr="00681C6C">
        <w:rPr>
          <w:rFonts w:ascii="Book Antiqua" w:hAnsi="Book Antiqua"/>
          <w:sz w:val="24"/>
          <w:szCs w:val="24"/>
        </w:rPr>
        <w:t>str</w:t>
      </w:r>
      <w:proofErr w:type="spellEnd"/>
      <w:r w:rsidRPr="00681C6C">
        <w:rPr>
          <w:rFonts w:ascii="Book Antiqua" w:hAnsi="Book Antiqua"/>
          <w:sz w:val="24"/>
          <w:szCs w:val="24"/>
        </w:rPr>
        <w:t>[10],name[10][10];</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clrscr</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for(;;)</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tabs>
          <w:tab w:val="left" w:pos="1276"/>
          <w:tab w:val="left" w:pos="1418"/>
        </w:tabs>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 xml:space="preserve">&lt;&lt;"1:Std Input to </w:t>
      </w:r>
      <w:proofErr w:type="spellStart"/>
      <w:r w:rsidRPr="00681C6C">
        <w:rPr>
          <w:rFonts w:ascii="Book Antiqua" w:hAnsi="Book Antiqua"/>
          <w:sz w:val="24"/>
          <w:szCs w:val="24"/>
        </w:rPr>
        <w:t>Std</w:t>
      </w:r>
      <w:proofErr w:type="spellEnd"/>
      <w:r w:rsidRPr="00681C6C">
        <w:rPr>
          <w:rFonts w:ascii="Book Antiqua" w:hAnsi="Book Antiqua"/>
          <w:sz w:val="24"/>
          <w:szCs w:val="24"/>
        </w:rPr>
        <w:t xml:space="preserve"> Output      2:File to </w:t>
      </w:r>
      <w:proofErr w:type="spellStart"/>
      <w:r w:rsidRPr="00681C6C">
        <w:rPr>
          <w:rFonts w:ascii="Book Antiqua" w:hAnsi="Book Antiqua"/>
          <w:sz w:val="24"/>
          <w:szCs w:val="24"/>
        </w:rPr>
        <w:t>Std</w:t>
      </w:r>
      <w:proofErr w:type="spellEnd"/>
      <w:r w:rsidRPr="00681C6C">
        <w:rPr>
          <w:rFonts w:ascii="Book Antiqua" w:hAnsi="Book Antiqua"/>
          <w:sz w:val="24"/>
          <w:szCs w:val="24"/>
        </w:rPr>
        <w:t xml:space="preserve"> Output       3:File to File\n";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&lt;&lt;"Enter your Choice : ";</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w:t>
      </w:r>
      <w:proofErr w:type="spellStart"/>
      <w:r w:rsidRPr="00681C6C">
        <w:rPr>
          <w:rFonts w:ascii="Book Antiqua" w:hAnsi="Book Antiqua"/>
          <w:sz w:val="24"/>
          <w:szCs w:val="24"/>
        </w:rPr>
        <w:t>ch</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switch(</w:t>
      </w:r>
      <w:proofErr w:type="spellStart"/>
      <w:r w:rsidRPr="00681C6C">
        <w:rPr>
          <w:rFonts w:ascii="Book Antiqua" w:hAnsi="Book Antiqua"/>
          <w:sz w:val="24"/>
          <w:szCs w:val="24"/>
        </w:rPr>
        <w:t>ch</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tabs>
          <w:tab w:val="left" w:pos="1276"/>
          <w:tab w:val="left" w:pos="1418"/>
        </w:tabs>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case 1: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&lt;&lt;"Enter Number of Records : ";</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&lt;&lt;"Enter "&lt;&lt;n&lt;&lt;" Names : ";</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for(</w:t>
      </w:r>
      <w:proofErr w:type="spellStart"/>
      <w:r w:rsidRPr="00681C6C">
        <w:rPr>
          <w:rFonts w:ascii="Book Antiqua" w:hAnsi="Book Antiqua"/>
          <w:sz w:val="24"/>
          <w:szCs w:val="24"/>
        </w:rPr>
        <w:t>i</w:t>
      </w:r>
      <w:proofErr w:type="spellEnd"/>
      <w:r w:rsidRPr="00681C6C">
        <w:rPr>
          <w:rFonts w:ascii="Book Antiqua" w:hAnsi="Book Antiqua"/>
          <w:sz w:val="24"/>
          <w:szCs w:val="24"/>
        </w:rPr>
        <w:t>=0;i&lt;</w:t>
      </w:r>
      <w:proofErr w:type="spellStart"/>
      <w:r w:rsidRPr="00681C6C">
        <w:rPr>
          <w:rFonts w:ascii="Book Antiqua" w:hAnsi="Book Antiqua"/>
          <w:sz w:val="24"/>
          <w:szCs w:val="24"/>
        </w:rPr>
        <w:t>n;i</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&gt;&gt;name[</w:t>
      </w:r>
      <w:proofErr w:type="spellStart"/>
      <w:r w:rsidRPr="00681C6C">
        <w:rPr>
          <w:rFonts w:ascii="Book Antiqua" w:hAnsi="Book Antiqua"/>
          <w:sz w:val="24"/>
          <w:szCs w:val="24"/>
        </w:rPr>
        <w:t>i</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&lt;&lt;"Reversed names are ... "&lt;&lt;</w:t>
      </w:r>
      <w:proofErr w:type="spellStart"/>
      <w:r w:rsidRPr="00681C6C">
        <w:rPr>
          <w:rFonts w:ascii="Book Antiqua" w:hAnsi="Book Antiqua"/>
          <w:sz w:val="24"/>
          <w:szCs w:val="24"/>
        </w:rPr>
        <w:t>endl</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for(</w:t>
      </w:r>
      <w:proofErr w:type="spellStart"/>
      <w:r w:rsidRPr="00681C6C">
        <w:rPr>
          <w:rFonts w:ascii="Book Antiqua" w:hAnsi="Book Antiqua"/>
          <w:sz w:val="24"/>
          <w:szCs w:val="24"/>
        </w:rPr>
        <w:t>i</w:t>
      </w:r>
      <w:proofErr w:type="spellEnd"/>
      <w:r w:rsidRPr="00681C6C">
        <w:rPr>
          <w:rFonts w:ascii="Book Antiqua" w:hAnsi="Book Antiqua"/>
          <w:sz w:val="24"/>
          <w:szCs w:val="24"/>
        </w:rPr>
        <w:t>=0;i&lt;</w:t>
      </w:r>
      <w:proofErr w:type="spellStart"/>
      <w:r w:rsidRPr="00681C6C">
        <w:rPr>
          <w:rFonts w:ascii="Book Antiqua" w:hAnsi="Book Antiqua"/>
          <w:sz w:val="24"/>
          <w:szCs w:val="24"/>
        </w:rPr>
        <w:t>n;i</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strrev</w:t>
      </w:r>
      <w:proofErr w:type="spellEnd"/>
      <w:r w:rsidRPr="00681C6C">
        <w:rPr>
          <w:rFonts w:ascii="Book Antiqua" w:hAnsi="Book Antiqua"/>
          <w:sz w:val="24"/>
          <w:szCs w:val="24"/>
        </w:rPr>
        <w:t>(name[</w:t>
      </w:r>
      <w:proofErr w:type="spellStart"/>
      <w:r w:rsidRPr="00681C6C">
        <w:rPr>
          <w:rFonts w:ascii="Book Antiqua" w:hAnsi="Book Antiqua"/>
          <w:sz w:val="24"/>
          <w:szCs w:val="24"/>
        </w:rPr>
        <w:t>i</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&lt;&lt;name[</w:t>
      </w:r>
      <w:proofErr w:type="spellStart"/>
      <w:r w:rsidRPr="00681C6C">
        <w:rPr>
          <w:rFonts w:ascii="Book Antiqua" w:hAnsi="Book Antiqua"/>
          <w:sz w:val="24"/>
          <w:szCs w:val="24"/>
        </w:rPr>
        <w:t>i</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break;</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case 2: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&lt;&lt;"Enter the Input Filename : ";</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&gt;&gt;fin;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fp1.open(</w:t>
      </w:r>
      <w:proofErr w:type="spellStart"/>
      <w:r w:rsidRPr="00681C6C">
        <w:rPr>
          <w:rFonts w:ascii="Book Antiqua" w:hAnsi="Book Antiqua"/>
          <w:sz w:val="24"/>
          <w:szCs w:val="24"/>
        </w:rPr>
        <w:t>fin,ios</w:t>
      </w:r>
      <w:proofErr w:type="spellEnd"/>
      <w:r w:rsidRPr="00681C6C">
        <w:rPr>
          <w:rFonts w:ascii="Book Antiqua" w:hAnsi="Book Antiqua"/>
          <w:sz w:val="24"/>
          <w:szCs w:val="24"/>
        </w:rPr>
        <w:t>::in);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while(!fp1.fail())</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fp1&gt;&gt;</w:t>
      </w:r>
      <w:proofErr w:type="spellStart"/>
      <w:r w:rsidRPr="00681C6C">
        <w:rPr>
          <w:rFonts w:ascii="Book Antiqua" w:hAnsi="Book Antiqua"/>
          <w:sz w:val="24"/>
          <w:szCs w:val="24"/>
        </w:rPr>
        <w:t>str</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strrev</w:t>
      </w:r>
      <w:proofErr w:type="spellEnd"/>
      <w:r w:rsidRPr="00681C6C">
        <w:rPr>
          <w:rFonts w:ascii="Book Antiqua" w:hAnsi="Book Antiqua"/>
          <w:sz w:val="24"/>
          <w:szCs w:val="24"/>
        </w:rPr>
        <w:t>(</w:t>
      </w:r>
      <w:proofErr w:type="spellStart"/>
      <w:r w:rsidRPr="00681C6C">
        <w:rPr>
          <w:rFonts w:ascii="Book Antiqua" w:hAnsi="Book Antiqua"/>
          <w:sz w:val="24"/>
          <w:szCs w:val="24"/>
        </w:rPr>
        <w:t>str</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w:t>
      </w:r>
      <w:proofErr w:type="spellStart"/>
      <w:r w:rsidRPr="00681C6C">
        <w:rPr>
          <w:rFonts w:ascii="Book Antiqua" w:hAnsi="Book Antiqua"/>
          <w:sz w:val="24"/>
          <w:szCs w:val="24"/>
        </w:rPr>
        <w:t>str</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fp1.close();</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break;</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case 3: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&lt;&lt;"Enter the Input Filename : ";</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&gt;&gt;fin;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proofErr w:type="spellStart"/>
      <w:r w:rsidRPr="00681C6C">
        <w:rPr>
          <w:rFonts w:ascii="Book Antiqua" w:hAnsi="Book Antiqua"/>
          <w:sz w:val="24"/>
          <w:szCs w:val="24"/>
        </w:rPr>
        <w:t>cout</w:t>
      </w:r>
      <w:proofErr w:type="spellEnd"/>
      <w:r w:rsidRPr="00681C6C">
        <w:rPr>
          <w:rFonts w:ascii="Book Antiqua" w:hAnsi="Book Antiqua"/>
          <w:sz w:val="24"/>
          <w:szCs w:val="24"/>
        </w:rPr>
        <w:t>&lt;&lt;"Enter the Output Filename : ";</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cin</w:t>
      </w:r>
      <w:proofErr w:type="spellEnd"/>
      <w:r w:rsidRPr="00681C6C">
        <w:rPr>
          <w:rFonts w:ascii="Book Antiqua" w:hAnsi="Book Antiqua"/>
          <w:sz w:val="24"/>
          <w:szCs w:val="24"/>
        </w:rPr>
        <w:t>&gt;&gt;</w:t>
      </w:r>
      <w:proofErr w:type="spellStart"/>
      <w:r w:rsidRPr="00681C6C">
        <w:rPr>
          <w:rFonts w:ascii="Book Antiqua" w:hAnsi="Book Antiqua"/>
          <w:sz w:val="24"/>
          <w:szCs w:val="24"/>
        </w:rPr>
        <w:t>fout</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fp1.open(</w:t>
      </w:r>
      <w:proofErr w:type="spellStart"/>
      <w:r w:rsidRPr="00681C6C">
        <w:rPr>
          <w:rFonts w:ascii="Book Antiqua" w:hAnsi="Book Antiqua"/>
          <w:sz w:val="24"/>
          <w:szCs w:val="24"/>
        </w:rPr>
        <w:t>fin,ios</w:t>
      </w:r>
      <w:proofErr w:type="spellEnd"/>
      <w:r w:rsidRPr="00681C6C">
        <w:rPr>
          <w:rFonts w:ascii="Book Antiqua" w:hAnsi="Book Antiqua"/>
          <w:sz w:val="24"/>
          <w:szCs w:val="24"/>
        </w:rPr>
        <w:t>::in);</w:t>
      </w:r>
    </w:p>
    <w:p w:rsidR="00C8604B" w:rsidRPr="00681C6C" w:rsidRDefault="00C8604B" w:rsidP="00C8604B">
      <w:pPr>
        <w:spacing w:line="240" w:lineRule="auto"/>
        <w:ind w:left="709"/>
        <w:contextualSpacing/>
        <w:rPr>
          <w:rFonts w:ascii="Book Antiqua" w:hAnsi="Book Antiqua"/>
          <w:sz w:val="24"/>
          <w:szCs w:val="24"/>
        </w:rPr>
      </w:pPr>
      <w:r>
        <w:rPr>
          <w:rFonts w:ascii="Book Antiqua" w:hAnsi="Book Antiqua"/>
          <w:sz w:val="24"/>
          <w:szCs w:val="24"/>
        </w:rPr>
        <w:t xml:space="preserve"> </w:t>
      </w: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fp2.open(</w:t>
      </w:r>
      <w:proofErr w:type="spellStart"/>
      <w:r w:rsidRPr="00681C6C">
        <w:rPr>
          <w:rFonts w:ascii="Book Antiqua" w:hAnsi="Book Antiqua"/>
          <w:sz w:val="24"/>
          <w:szCs w:val="24"/>
        </w:rPr>
        <w:t>fout,ios</w:t>
      </w:r>
      <w:proofErr w:type="spellEnd"/>
      <w:r w:rsidRPr="00681C6C">
        <w:rPr>
          <w:rFonts w:ascii="Book Antiqua" w:hAnsi="Book Antiqua"/>
          <w:sz w:val="24"/>
          <w:szCs w:val="24"/>
        </w:rPr>
        <w:t>::out);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while(!fp1.fail())</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fp1&gt;&gt;</w:t>
      </w:r>
      <w:proofErr w:type="spellStart"/>
      <w:r w:rsidRPr="00681C6C">
        <w:rPr>
          <w:rFonts w:ascii="Book Antiqua" w:hAnsi="Book Antiqua"/>
          <w:sz w:val="24"/>
          <w:szCs w:val="24"/>
        </w:rPr>
        <w:t>str</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proofErr w:type="spellStart"/>
      <w:r w:rsidRPr="00681C6C">
        <w:rPr>
          <w:rFonts w:ascii="Book Antiqua" w:hAnsi="Book Antiqua"/>
          <w:sz w:val="24"/>
          <w:szCs w:val="24"/>
        </w:rPr>
        <w:t>strrev</w:t>
      </w:r>
      <w:proofErr w:type="spellEnd"/>
      <w:r w:rsidRPr="00681C6C">
        <w:rPr>
          <w:rFonts w:ascii="Book Antiqua" w:hAnsi="Book Antiqua"/>
          <w:sz w:val="24"/>
          <w:szCs w:val="24"/>
        </w:rPr>
        <w:t>(</w:t>
      </w:r>
      <w:proofErr w:type="spellStart"/>
      <w:r w:rsidRPr="00681C6C">
        <w:rPr>
          <w:rFonts w:ascii="Book Antiqua" w:hAnsi="Book Antiqua"/>
          <w:sz w:val="24"/>
          <w:szCs w:val="24"/>
        </w:rPr>
        <w:t>str</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fp2&lt;&lt;</w:t>
      </w:r>
      <w:proofErr w:type="spellStart"/>
      <w:r w:rsidRPr="00681C6C">
        <w:rPr>
          <w:rFonts w:ascii="Book Antiqua" w:hAnsi="Book Antiqua"/>
          <w:sz w:val="24"/>
          <w:szCs w:val="24"/>
        </w:rPr>
        <w:t>str</w:t>
      </w:r>
      <w:proofErr w:type="spellEnd"/>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fp2&lt;&lt;"\n";</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fp1.close();</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ab/>
        <w:t xml:space="preserve">       </w:t>
      </w:r>
      <w:r w:rsidRPr="00681C6C">
        <w:rPr>
          <w:rFonts w:ascii="Book Antiqua" w:hAnsi="Book Antiqua"/>
          <w:sz w:val="24"/>
          <w:szCs w:val="24"/>
        </w:rPr>
        <w:t xml:space="preserve"> fp2.close();</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ab/>
        <w:t xml:space="preserve">      </w:t>
      </w:r>
      <w:r>
        <w:rPr>
          <w:rFonts w:ascii="Book Antiqua" w:hAnsi="Book Antiqua"/>
          <w:sz w:val="24"/>
          <w:szCs w:val="24"/>
        </w:rPr>
        <w:t xml:space="preserve">             </w:t>
      </w:r>
      <w:r w:rsidRPr="00681C6C">
        <w:rPr>
          <w:rFonts w:ascii="Book Antiqua" w:hAnsi="Book Antiqua"/>
          <w:sz w:val="24"/>
          <w:szCs w:val="24"/>
        </w:rPr>
        <w:t xml:space="preserve"> break;</w:t>
      </w:r>
    </w:p>
    <w:p w:rsidR="00C8604B" w:rsidRPr="00681C6C" w:rsidRDefault="00C8604B" w:rsidP="00C8604B">
      <w:pPr>
        <w:spacing w:line="240" w:lineRule="auto"/>
        <w:ind w:left="709"/>
        <w:contextualSpacing/>
        <w:rPr>
          <w:rFonts w:ascii="Book Antiqua" w:hAnsi="Book Antiqua"/>
          <w:sz w:val="24"/>
          <w:szCs w:val="24"/>
        </w:rPr>
      </w:pP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default:</w:t>
      </w:r>
      <w:r>
        <w:rPr>
          <w:rFonts w:ascii="Book Antiqua" w:hAnsi="Book Antiqua"/>
          <w:sz w:val="24"/>
          <w:szCs w:val="24"/>
        </w:rPr>
        <w:t xml:space="preserve"> </w:t>
      </w:r>
      <w:r w:rsidRPr="00681C6C">
        <w:rPr>
          <w:rFonts w:ascii="Book Antiqua" w:hAnsi="Book Antiqua"/>
          <w:sz w:val="24"/>
          <w:szCs w:val="24"/>
        </w:rPr>
        <w:t>exit(0);</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 xml:space="preserve"> }</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 xml:space="preserve">  </w:t>
      </w:r>
      <w:r>
        <w:rPr>
          <w:rFonts w:ascii="Book Antiqua" w:hAnsi="Book Antiqua"/>
          <w:sz w:val="24"/>
          <w:szCs w:val="24"/>
        </w:rPr>
        <w:t xml:space="preserve">  </w:t>
      </w:r>
      <w:r w:rsidRPr="00681C6C">
        <w:rPr>
          <w:rFonts w:ascii="Book Antiqua" w:hAnsi="Book Antiqua"/>
          <w:sz w:val="24"/>
          <w:szCs w:val="24"/>
        </w:rPr>
        <w:t>}</w:t>
      </w:r>
    </w:p>
    <w:p w:rsidR="00C8604B" w:rsidRPr="00681C6C" w:rsidRDefault="00C8604B" w:rsidP="00C8604B">
      <w:pPr>
        <w:spacing w:line="240" w:lineRule="auto"/>
        <w:ind w:left="709"/>
        <w:contextualSpacing/>
        <w:rPr>
          <w:rFonts w:ascii="Book Antiqua" w:hAnsi="Book Antiqua"/>
          <w:sz w:val="24"/>
          <w:szCs w:val="24"/>
        </w:rPr>
      </w:pPr>
      <w:r w:rsidRPr="00681C6C">
        <w:rPr>
          <w:rFonts w:ascii="Book Antiqua" w:hAnsi="Book Antiqua"/>
          <w:sz w:val="24"/>
          <w:szCs w:val="24"/>
        </w:rPr>
        <w:t>}</w:t>
      </w:r>
    </w:p>
    <w:p w:rsidR="00C8604B" w:rsidRPr="00FC14CE"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Working :</w:t>
      </w:r>
    </w:p>
    <w:p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Files are objects of the </w:t>
      </w:r>
      <w:proofErr w:type="spellStart"/>
      <w:r w:rsidRPr="00203503">
        <w:rPr>
          <w:rFonts w:ascii="Book Antiqua" w:hAnsi="Book Antiqua" w:cs="Courier New"/>
          <w:color w:val="000000"/>
          <w:sz w:val="24"/>
          <w:szCs w:val="24"/>
          <w:lang w:eastAsia="en-IN"/>
        </w:rPr>
        <w:t>fstream</w:t>
      </w:r>
      <w:proofErr w:type="spellEnd"/>
      <w:r w:rsidRPr="00203503">
        <w:rPr>
          <w:rFonts w:ascii="Book Antiqua" w:hAnsi="Book Antiqua" w:cs="Courier New"/>
          <w:color w:val="000000"/>
          <w:sz w:val="24"/>
          <w:szCs w:val="24"/>
          <w:lang w:eastAsia="en-IN"/>
        </w:rPr>
        <w:t xml:space="preserve"> class, so we first declare 2 file objects, one to be associated for input and one to be associated for output. We use </w:t>
      </w:r>
      <w:proofErr w:type="spellStart"/>
      <w:r w:rsidRPr="00203503">
        <w:rPr>
          <w:rFonts w:ascii="Book Antiqua" w:hAnsi="Book Antiqua" w:cs="Courier New"/>
          <w:color w:val="000000"/>
          <w:sz w:val="24"/>
          <w:szCs w:val="24"/>
          <w:lang w:eastAsia="en-IN"/>
        </w:rPr>
        <w:t>strrev</w:t>
      </w:r>
      <w:proofErr w:type="spellEnd"/>
      <w:r w:rsidRPr="00203503">
        <w:rPr>
          <w:rFonts w:ascii="Book Antiqua" w:hAnsi="Book Antiqua" w:cs="Courier New"/>
          <w:color w:val="000000"/>
          <w:sz w:val="24"/>
          <w:szCs w:val="24"/>
          <w:lang w:eastAsia="en-IN"/>
        </w:rPr>
        <w:t xml:space="preserve">() defined in </w:t>
      </w:r>
      <w:proofErr w:type="spellStart"/>
      <w:r w:rsidRPr="00203503">
        <w:rPr>
          <w:rFonts w:ascii="Book Antiqua" w:hAnsi="Book Antiqua" w:cs="Courier New"/>
          <w:color w:val="000000"/>
          <w:sz w:val="24"/>
          <w:szCs w:val="24"/>
          <w:lang w:eastAsia="en-IN"/>
        </w:rPr>
        <w:t>string.h</w:t>
      </w:r>
      <w:proofErr w:type="spellEnd"/>
      <w:r w:rsidRPr="00203503">
        <w:rPr>
          <w:rFonts w:ascii="Book Antiqua" w:hAnsi="Book Antiqua" w:cs="Courier New"/>
          <w:color w:val="000000"/>
          <w:sz w:val="24"/>
          <w:szCs w:val="24"/>
          <w:lang w:eastAsia="en-IN"/>
        </w:rPr>
        <w:t xml:space="preserve"> to reverse a string pointed to by str.  </w:t>
      </w:r>
    </w:p>
    <w:p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Case 1: A set of names is read from the user via </w:t>
      </w:r>
      <w:proofErr w:type="spellStart"/>
      <w:r w:rsidRPr="00203503">
        <w:rPr>
          <w:rFonts w:ascii="Book Antiqua" w:hAnsi="Book Antiqua" w:cs="Courier New"/>
          <w:color w:val="000000"/>
          <w:sz w:val="24"/>
          <w:szCs w:val="24"/>
          <w:lang w:eastAsia="en-IN"/>
        </w:rPr>
        <w:t>cin</w:t>
      </w:r>
      <w:proofErr w:type="spellEnd"/>
      <w:r w:rsidRPr="00203503">
        <w:rPr>
          <w:rFonts w:ascii="Book Antiqua" w:hAnsi="Book Antiqua" w:cs="Courier New"/>
          <w:color w:val="000000"/>
          <w:sz w:val="24"/>
          <w:szCs w:val="24"/>
          <w:lang w:eastAsia="en-IN"/>
        </w:rPr>
        <w:t xml:space="preserve"> command, and these are reversed and displayed onto the screen. File I/O is not used here. </w:t>
      </w:r>
    </w:p>
    <w:p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r w:rsidRPr="00203503">
        <w:rPr>
          <w:rFonts w:ascii="Book Antiqua" w:hAnsi="Book Antiqua" w:cs="Courier New"/>
          <w:color w:val="000000"/>
          <w:sz w:val="24"/>
          <w:szCs w:val="24"/>
          <w:lang w:eastAsia="en-IN"/>
        </w:rPr>
        <w:t xml:space="preserve">Case 2: We create a file with a set of names in it such that each name is in a separate line. We open </w:t>
      </w:r>
      <w:r>
        <w:rPr>
          <w:rFonts w:ascii="Book Antiqua" w:hAnsi="Book Antiqua" w:cs="Courier New"/>
          <w:color w:val="000000"/>
          <w:sz w:val="24"/>
          <w:szCs w:val="24"/>
          <w:lang w:eastAsia="en-IN"/>
        </w:rPr>
        <w:t xml:space="preserve">the </w:t>
      </w:r>
      <w:r w:rsidRPr="00203503">
        <w:rPr>
          <w:rFonts w:ascii="Book Antiqua" w:hAnsi="Book Antiqua" w:cs="Courier New"/>
          <w:color w:val="000000"/>
          <w:sz w:val="24"/>
          <w:szCs w:val="24"/>
          <w:lang w:eastAsia="en-IN"/>
        </w:rPr>
        <w:t xml:space="preserve">file in read mode using open() function of </w:t>
      </w:r>
      <w:proofErr w:type="spellStart"/>
      <w:r w:rsidRPr="00203503">
        <w:rPr>
          <w:rFonts w:ascii="Book Antiqua" w:hAnsi="Book Antiqua" w:cs="Courier New"/>
          <w:color w:val="000000"/>
          <w:sz w:val="24"/>
          <w:szCs w:val="24"/>
          <w:lang w:eastAsia="en-IN"/>
        </w:rPr>
        <w:t>fstream</w:t>
      </w:r>
      <w:proofErr w:type="spellEnd"/>
      <w:r w:rsidRPr="00203503">
        <w:rPr>
          <w:rFonts w:ascii="Book Antiqua" w:hAnsi="Book Antiqua" w:cs="Courier New"/>
          <w:color w:val="000000"/>
          <w:sz w:val="24"/>
          <w:szCs w:val="24"/>
          <w:lang w:eastAsia="en-IN"/>
        </w:rPr>
        <w:t xml:space="preserve"> class. We then check whether this open operation actually worked by checking whether </w:t>
      </w:r>
      <w:proofErr w:type="spellStart"/>
      <w:r w:rsidRPr="00203503">
        <w:rPr>
          <w:rFonts w:ascii="Book Antiqua" w:hAnsi="Book Antiqua" w:cs="Courier New"/>
          <w:color w:val="000000"/>
          <w:sz w:val="24"/>
          <w:szCs w:val="24"/>
          <w:lang w:eastAsia="en-IN"/>
        </w:rPr>
        <w:t>file.fail</w:t>
      </w:r>
      <w:proofErr w:type="spellEnd"/>
      <w:r w:rsidRPr="00203503">
        <w:rPr>
          <w:rFonts w:ascii="Book Antiqua" w:hAnsi="Book Antiqua" w:cs="Courier New"/>
          <w:color w:val="000000"/>
          <w:sz w:val="24"/>
          <w:szCs w:val="24"/>
          <w:lang w:eastAsia="en-IN"/>
        </w:rPr>
        <w:t>() returned 1 or 0. If it returned 1, then the file could not be opened. This may be because the filename is given incorrectly or maybe because we do not have read permission for that file. Otherwise, we go ahead to access each line (hence each name) in the file using the file&gt;&gt;</w:t>
      </w:r>
      <w:proofErr w:type="spellStart"/>
      <w:r w:rsidRPr="00203503">
        <w:rPr>
          <w:rFonts w:ascii="Book Antiqua" w:hAnsi="Book Antiqua" w:cs="Courier New"/>
          <w:color w:val="000000"/>
          <w:sz w:val="24"/>
          <w:szCs w:val="24"/>
          <w:lang w:eastAsia="en-IN"/>
        </w:rPr>
        <w:t>str</w:t>
      </w:r>
      <w:proofErr w:type="spellEnd"/>
      <w:r w:rsidRPr="00203503">
        <w:rPr>
          <w:rFonts w:ascii="Book Antiqua" w:hAnsi="Book Antiqua" w:cs="Courier New"/>
          <w:color w:val="000000"/>
          <w:sz w:val="24"/>
          <w:szCs w:val="24"/>
          <w:lang w:eastAsia="en-IN"/>
        </w:rPr>
        <w:t xml:space="preserve"> statement until we reach the end of file. </w:t>
      </w:r>
      <w:proofErr w:type="spellStart"/>
      <w:r w:rsidRPr="00203503">
        <w:rPr>
          <w:rFonts w:ascii="Book Antiqua" w:hAnsi="Book Antiqua" w:cs="Courier New"/>
          <w:color w:val="000000"/>
          <w:sz w:val="24"/>
          <w:szCs w:val="24"/>
          <w:lang w:eastAsia="en-IN"/>
        </w:rPr>
        <w:t>file.fail</w:t>
      </w:r>
      <w:proofErr w:type="spellEnd"/>
      <w:r w:rsidRPr="00203503">
        <w:rPr>
          <w:rFonts w:ascii="Book Antiqua" w:hAnsi="Book Antiqua" w:cs="Courier New"/>
          <w:color w:val="000000"/>
          <w:sz w:val="24"/>
          <w:szCs w:val="24"/>
          <w:lang w:eastAsia="en-IN"/>
        </w:rPr>
        <w:t xml:space="preserve">() function also checks for the end of file. It returns 1 if end of file is reached. Once we get each name into an array of characters </w:t>
      </w:r>
      <w:proofErr w:type="spellStart"/>
      <w:r w:rsidRPr="00203503">
        <w:rPr>
          <w:rFonts w:ascii="Book Antiqua" w:hAnsi="Book Antiqua" w:cs="Courier New"/>
          <w:color w:val="000000"/>
          <w:sz w:val="24"/>
          <w:szCs w:val="24"/>
          <w:lang w:eastAsia="en-IN"/>
        </w:rPr>
        <w:t>str</w:t>
      </w:r>
      <w:proofErr w:type="spellEnd"/>
      <w:r w:rsidRPr="00203503">
        <w:rPr>
          <w:rFonts w:ascii="Book Antiqua" w:hAnsi="Book Antiqua" w:cs="Courier New"/>
          <w:color w:val="000000"/>
          <w:sz w:val="24"/>
          <w:szCs w:val="24"/>
          <w:lang w:eastAsia="en-IN"/>
        </w:rPr>
        <w:t xml:space="preserve">, we again use </w:t>
      </w:r>
      <w:proofErr w:type="spellStart"/>
      <w:r w:rsidRPr="00203503">
        <w:rPr>
          <w:rFonts w:ascii="Book Antiqua" w:hAnsi="Book Antiqua" w:cs="Courier New"/>
          <w:color w:val="000000"/>
          <w:sz w:val="24"/>
          <w:szCs w:val="24"/>
          <w:lang w:eastAsia="en-IN"/>
        </w:rPr>
        <w:t>strrev</w:t>
      </w:r>
      <w:proofErr w:type="spellEnd"/>
      <w:r w:rsidRPr="00203503">
        <w:rPr>
          <w:rFonts w:ascii="Book Antiqua" w:hAnsi="Book Antiqua" w:cs="Courier New"/>
          <w:color w:val="000000"/>
          <w:sz w:val="24"/>
          <w:szCs w:val="24"/>
          <w:lang w:eastAsia="en-IN"/>
        </w:rPr>
        <w:t>(</w:t>
      </w:r>
      <w:proofErr w:type="spellStart"/>
      <w:r w:rsidRPr="00203503">
        <w:rPr>
          <w:rFonts w:ascii="Book Antiqua" w:hAnsi="Book Antiqua" w:cs="Courier New"/>
          <w:color w:val="000000"/>
          <w:sz w:val="24"/>
          <w:szCs w:val="24"/>
          <w:lang w:eastAsia="en-IN"/>
        </w:rPr>
        <w:t>str</w:t>
      </w:r>
      <w:proofErr w:type="spellEnd"/>
      <w:r w:rsidRPr="00203503">
        <w:rPr>
          <w:rFonts w:ascii="Book Antiqua" w:hAnsi="Book Antiqua" w:cs="Courier New"/>
          <w:color w:val="000000"/>
          <w:sz w:val="24"/>
          <w:szCs w:val="24"/>
          <w:lang w:eastAsia="en-IN"/>
        </w:rPr>
        <w:t xml:space="preserve">) to reverse this and display it on to the screen. After all file operations, we close the file with </w:t>
      </w:r>
      <w:proofErr w:type="spellStart"/>
      <w:r w:rsidRPr="00203503">
        <w:rPr>
          <w:rFonts w:ascii="Book Antiqua" w:hAnsi="Book Antiqua" w:cs="Courier New"/>
          <w:color w:val="000000"/>
          <w:sz w:val="24"/>
          <w:szCs w:val="24"/>
          <w:lang w:eastAsia="en-IN"/>
        </w:rPr>
        <w:t>file.close</w:t>
      </w:r>
      <w:proofErr w:type="spellEnd"/>
      <w:r w:rsidRPr="00203503">
        <w:rPr>
          <w:rFonts w:ascii="Book Antiqua" w:hAnsi="Book Antiqua" w:cs="Courier New"/>
          <w:color w:val="000000"/>
          <w:sz w:val="24"/>
          <w:szCs w:val="24"/>
          <w:lang w:eastAsia="en-IN"/>
        </w:rPr>
        <w:t xml:space="preserve">(). </w:t>
      </w:r>
    </w:p>
    <w:p w:rsidR="00C8604B"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hAnsi="Book Antiqua" w:cs="Courier New"/>
          <w:color w:val="000000"/>
          <w:sz w:val="24"/>
          <w:szCs w:val="24"/>
          <w:lang w:eastAsia="en-IN"/>
        </w:rPr>
      </w:pPr>
      <w:r w:rsidRPr="00203503">
        <w:rPr>
          <w:rFonts w:ascii="Book Antiqua" w:hAnsi="Book Antiqua" w:cs="Courier New"/>
          <w:color w:val="000000"/>
          <w:sz w:val="24"/>
          <w:szCs w:val="24"/>
          <w:lang w:eastAsia="en-IN"/>
        </w:rPr>
        <w:t xml:space="preserve">Case 3: The steps in Case 2 are repeated but instead of sending the reversed strings to the screen, we send it to another file. But this file must first be opened in write mode with open()and the flag </w:t>
      </w:r>
      <w:proofErr w:type="spellStart"/>
      <w:r w:rsidRPr="00203503">
        <w:rPr>
          <w:rFonts w:ascii="Book Antiqua" w:hAnsi="Book Antiqua" w:cs="Courier New"/>
          <w:color w:val="000000"/>
          <w:sz w:val="24"/>
          <w:szCs w:val="24"/>
          <w:lang w:eastAsia="en-IN"/>
        </w:rPr>
        <w:t>ios</w:t>
      </w:r>
      <w:proofErr w:type="spellEnd"/>
      <w:r w:rsidRPr="00203503">
        <w:rPr>
          <w:rFonts w:ascii="Book Antiqua" w:hAnsi="Book Antiqua" w:cs="Courier New"/>
          <w:color w:val="000000"/>
          <w:sz w:val="24"/>
          <w:szCs w:val="24"/>
          <w:lang w:eastAsia="en-IN"/>
        </w:rPr>
        <w:t>::out .</w:t>
      </w:r>
    </w:p>
    <w:p w:rsidR="00C8604B"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hAnsi="Book Antiqua" w:cs="Courier New"/>
          <w:color w:val="000000"/>
          <w:sz w:val="24"/>
          <w:szCs w:val="24"/>
          <w:lang w:eastAsia="en-IN"/>
        </w:rPr>
      </w:pPr>
    </w:p>
    <w:p w:rsidR="00C8604B" w:rsidRPr="00203503" w:rsidRDefault="00C8604B" w:rsidP="00C86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color w:val="222222"/>
          <w:sz w:val="20"/>
          <w:szCs w:val="20"/>
          <w:lang w:val="en-IN" w:eastAsia="en-IN"/>
        </w:rPr>
      </w:pPr>
    </w:p>
    <w:p w:rsidR="00C8604B" w:rsidRPr="00FC14CE" w:rsidRDefault="00C8604B" w:rsidP="00C8604B">
      <w:pPr>
        <w:spacing w:line="240" w:lineRule="auto"/>
        <w:ind w:left="720"/>
        <w:rPr>
          <w:rFonts w:ascii="Book Antiqua" w:hAnsi="Book Antiqua"/>
          <w:b/>
          <w:i/>
          <w:sz w:val="24"/>
          <w:szCs w:val="24"/>
          <w:u w:val="single"/>
        </w:rPr>
      </w:pPr>
      <w:r w:rsidRPr="00FC14CE">
        <w:rPr>
          <w:rFonts w:ascii="Book Antiqua" w:hAnsi="Book Antiqua"/>
          <w:b/>
          <w:i/>
          <w:sz w:val="24"/>
          <w:szCs w:val="24"/>
          <w:u w:val="single"/>
        </w:rPr>
        <w:t>Output of Program 1:</w:t>
      </w:r>
    </w:p>
    <w:p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1: standard input to output</w:t>
      </w:r>
    </w:p>
    <w:p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284AB0D5" wp14:editId="546E9B97">
            <wp:extent cx="5619750" cy="152400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19750" cy="1524000"/>
                    </a:xfrm>
                    <a:prstGeom prst="rect">
                      <a:avLst/>
                    </a:prstGeom>
                    <a:noFill/>
                    <a:ln w="9525">
                      <a:noFill/>
                      <a:miter lim="800000"/>
                      <a:headEnd/>
                      <a:tailEnd/>
                    </a:ln>
                  </pic:spPr>
                </pic:pic>
              </a:graphicData>
            </a:graphic>
          </wp:inline>
        </w:drawing>
      </w:r>
    </w:p>
    <w:p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2: file to standard output</w:t>
      </w:r>
    </w:p>
    <w:p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Before executing create a file</w:t>
      </w:r>
      <w:r>
        <w:rPr>
          <w:rFonts w:ascii="Book Antiqua" w:hAnsi="Book Antiqua"/>
          <w:b/>
          <w:i/>
          <w:sz w:val="24"/>
          <w:szCs w:val="24"/>
        </w:rPr>
        <w:t xml:space="preserve"> in DOS SHELL</w:t>
      </w:r>
      <w:r w:rsidRPr="00FC14CE">
        <w:rPr>
          <w:rFonts w:ascii="Book Antiqua" w:hAnsi="Book Antiqua"/>
          <w:b/>
          <w:i/>
          <w:sz w:val="24"/>
          <w:szCs w:val="24"/>
        </w:rPr>
        <w:t xml:space="preserve"> using command</w:t>
      </w:r>
    </w:p>
    <w:p w:rsidR="00C8604B" w:rsidRPr="00FC14CE" w:rsidRDefault="00C8604B" w:rsidP="00C8604B">
      <w:pPr>
        <w:spacing w:line="240" w:lineRule="auto"/>
        <w:ind w:left="720"/>
        <w:rPr>
          <w:rFonts w:ascii="Book Antiqua" w:hAnsi="Book Antiqua"/>
          <w:b/>
          <w:i/>
          <w:sz w:val="24"/>
          <w:szCs w:val="24"/>
        </w:rPr>
      </w:pPr>
      <w:r>
        <w:rPr>
          <w:rFonts w:ascii="Book Antiqua" w:hAnsi="Book Antiqua"/>
          <w:b/>
          <w:i/>
          <w:sz w:val="24"/>
          <w:szCs w:val="24"/>
        </w:rPr>
        <w:t>C:&gt;tc&gt;edit  file</w:t>
      </w:r>
      <w:r w:rsidRPr="00FC14CE">
        <w:rPr>
          <w:rFonts w:ascii="Book Antiqua" w:hAnsi="Book Antiqua"/>
          <w:b/>
          <w:i/>
          <w:sz w:val="24"/>
          <w:szCs w:val="24"/>
        </w:rPr>
        <w:t>.txt</w:t>
      </w:r>
    </w:p>
    <w:p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 xml:space="preserve">Enter some names say </w:t>
      </w:r>
    </w:p>
    <w:p w:rsidR="00C8604B" w:rsidRPr="00FC14CE" w:rsidRDefault="00C8604B" w:rsidP="00C8604B">
      <w:pPr>
        <w:spacing w:line="240" w:lineRule="auto"/>
        <w:ind w:left="720"/>
        <w:rPr>
          <w:rFonts w:ascii="Book Antiqua" w:hAnsi="Book Antiqua"/>
          <w:b/>
          <w:i/>
          <w:sz w:val="24"/>
          <w:szCs w:val="24"/>
        </w:rPr>
      </w:pPr>
      <w:proofErr w:type="spellStart"/>
      <w:r w:rsidRPr="00FC14CE">
        <w:rPr>
          <w:rFonts w:ascii="Book Antiqua" w:hAnsi="Book Antiqua"/>
          <w:b/>
          <w:i/>
          <w:sz w:val="24"/>
          <w:szCs w:val="24"/>
        </w:rPr>
        <w:t>abc</w:t>
      </w:r>
      <w:proofErr w:type="spellEnd"/>
    </w:p>
    <w:p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xyz</w:t>
      </w:r>
    </w:p>
    <w:p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3253E33F" wp14:editId="5741B73C">
            <wp:extent cx="5638800" cy="819150"/>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38800" cy="819150"/>
                    </a:xfrm>
                    <a:prstGeom prst="rect">
                      <a:avLst/>
                    </a:prstGeom>
                    <a:noFill/>
                    <a:ln w="9525">
                      <a:noFill/>
                      <a:miter lim="800000"/>
                      <a:headEnd/>
                      <a:tailEnd/>
                    </a:ln>
                  </pic:spPr>
                </pic:pic>
              </a:graphicData>
            </a:graphic>
          </wp:inline>
        </w:drawing>
      </w:r>
    </w:p>
    <w:p w:rsidR="00C8604B" w:rsidRPr="00FC14CE" w:rsidRDefault="00C8604B" w:rsidP="00C8604B">
      <w:pPr>
        <w:spacing w:line="240" w:lineRule="auto"/>
        <w:ind w:left="720"/>
        <w:rPr>
          <w:rFonts w:ascii="Book Antiqua" w:hAnsi="Book Antiqua"/>
          <w:b/>
          <w:i/>
          <w:sz w:val="24"/>
          <w:szCs w:val="24"/>
        </w:rPr>
      </w:pPr>
    </w:p>
    <w:p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Execution for option 3: file to file</w:t>
      </w:r>
    </w:p>
    <w:p w:rsidR="00C8604B" w:rsidRPr="00FC14CE" w:rsidRDefault="00C8604B" w:rsidP="00C8604B">
      <w:pPr>
        <w:spacing w:line="240" w:lineRule="auto"/>
        <w:ind w:left="720"/>
        <w:rPr>
          <w:rFonts w:ascii="Book Antiqua" w:hAnsi="Book Antiqua"/>
          <w:b/>
          <w:i/>
          <w:sz w:val="24"/>
          <w:szCs w:val="24"/>
        </w:rPr>
      </w:pPr>
      <w:r>
        <w:rPr>
          <w:rFonts w:ascii="Book Antiqua" w:hAnsi="Book Antiqua"/>
          <w:b/>
          <w:i/>
          <w:noProof/>
          <w:sz w:val="24"/>
          <w:szCs w:val="24"/>
        </w:rPr>
        <w:drawing>
          <wp:inline distT="0" distB="0" distL="0" distR="0" wp14:anchorId="0F1F605A" wp14:editId="41C01138">
            <wp:extent cx="5648325" cy="628650"/>
            <wp:effectExtent l="19050" t="0" r="952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648325" cy="628650"/>
                    </a:xfrm>
                    <a:prstGeom prst="rect">
                      <a:avLst/>
                    </a:prstGeom>
                    <a:noFill/>
                    <a:ln w="9525">
                      <a:noFill/>
                      <a:miter lim="800000"/>
                      <a:headEnd/>
                      <a:tailEnd/>
                    </a:ln>
                  </pic:spPr>
                </pic:pic>
              </a:graphicData>
            </a:graphic>
          </wp:inline>
        </w:drawing>
      </w:r>
    </w:p>
    <w:p w:rsidR="00C8604B" w:rsidRPr="00FC14CE" w:rsidRDefault="00C8604B" w:rsidP="00C8604B">
      <w:pPr>
        <w:spacing w:line="240" w:lineRule="auto"/>
        <w:ind w:left="720"/>
        <w:rPr>
          <w:rFonts w:ascii="Book Antiqua" w:hAnsi="Book Antiqua"/>
          <w:b/>
          <w:i/>
          <w:sz w:val="24"/>
          <w:szCs w:val="24"/>
        </w:rPr>
      </w:pPr>
      <w:r w:rsidRPr="00FC14CE">
        <w:rPr>
          <w:rFonts w:ascii="Book Antiqua" w:hAnsi="Book Antiqua"/>
          <w:b/>
          <w:i/>
          <w:sz w:val="24"/>
          <w:szCs w:val="24"/>
        </w:rPr>
        <w:t>To verify the output open file2.txt, names should be in reverse order.</w:t>
      </w:r>
    </w:p>
    <w:p w:rsidR="00C8604B" w:rsidRPr="00FC14CE" w:rsidRDefault="00C8604B" w:rsidP="00C8604B">
      <w:pPr>
        <w:spacing w:line="240" w:lineRule="auto"/>
        <w:rPr>
          <w:rFonts w:ascii="Book Antiqua" w:hAnsi="Book Antiqua"/>
          <w:b/>
          <w:i/>
          <w:sz w:val="24"/>
          <w:szCs w:val="24"/>
          <w:u w:val="single"/>
        </w:rPr>
      </w:pPr>
    </w:p>
    <w:p w:rsidR="00C8604B" w:rsidRPr="00FC14CE" w:rsidRDefault="00C8604B" w:rsidP="00C8604B">
      <w:pPr>
        <w:spacing w:line="240" w:lineRule="auto"/>
        <w:rPr>
          <w:rFonts w:ascii="Book Antiqua" w:hAnsi="Book Antiqua"/>
          <w:b/>
          <w:i/>
          <w:sz w:val="24"/>
          <w:szCs w:val="24"/>
          <w:u w:val="single"/>
        </w:rPr>
      </w:pPr>
    </w:p>
    <w:p w:rsidR="00C8604B" w:rsidRPr="00FC14CE" w:rsidRDefault="00C8604B" w:rsidP="00C8604B">
      <w:pPr>
        <w:spacing w:line="240" w:lineRule="auto"/>
        <w:rPr>
          <w:rFonts w:ascii="Book Antiqua" w:hAnsi="Book Antiqua"/>
          <w:b/>
          <w:i/>
          <w:sz w:val="24"/>
          <w:szCs w:val="24"/>
          <w:u w:val="single"/>
        </w:rPr>
      </w:pPr>
    </w:p>
    <w:p w:rsidR="00C8604B" w:rsidRPr="00FC14CE" w:rsidRDefault="00C8604B" w:rsidP="000B7E87">
      <w:pPr>
        <w:numPr>
          <w:ilvl w:val="0"/>
          <w:numId w:val="5"/>
        </w:numPr>
        <w:overflowPunct w:val="0"/>
        <w:autoSpaceDE w:val="0"/>
        <w:autoSpaceDN w:val="0"/>
        <w:adjustRightInd w:val="0"/>
        <w:spacing w:line="240" w:lineRule="auto"/>
        <w:ind w:left="426"/>
        <w:jc w:val="both"/>
        <w:textAlignment w:val="baseline"/>
        <w:rPr>
          <w:rFonts w:ascii="Book Antiqua" w:hAnsi="Book Antiqua"/>
          <w:b/>
          <w:i/>
          <w:sz w:val="24"/>
          <w:szCs w:val="24"/>
        </w:rPr>
      </w:pPr>
      <w:r w:rsidRPr="00FC14CE">
        <w:rPr>
          <w:rFonts w:ascii="Book Antiqua" w:hAnsi="Book Antiqua"/>
          <w:b/>
          <w:i/>
          <w:sz w:val="24"/>
          <w:szCs w:val="24"/>
        </w:rPr>
        <w:t>Write a C++ program to read and write student objects with fixed length records and the fields delimited by”|”. Implement pack (), unpack(), modify(),and search methods.</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#include&lt;iostream.h&gt;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#include&lt;fstream.h&gt;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#include&lt;conio.h&gt;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#include&lt;string.h&gt;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#include&lt;process.h&gt;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roofErr w:type="spellStart"/>
      <w:r w:rsidRPr="00A75467">
        <w:rPr>
          <w:rFonts w:ascii="Book Antiqua" w:hAnsi="Book Antiqua"/>
          <w:sz w:val="24"/>
          <w:szCs w:val="24"/>
        </w:rPr>
        <w:t>fstream</w:t>
      </w:r>
      <w:proofErr w:type="spellEnd"/>
      <w:r w:rsidRPr="00A75467">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roofErr w:type="spellStart"/>
      <w:r w:rsidRPr="00A75467">
        <w:rPr>
          <w:rFonts w:ascii="Book Antiqua" w:hAnsi="Book Antiqua"/>
          <w:sz w:val="24"/>
          <w:szCs w:val="24"/>
        </w:rPr>
        <w:t>int</w:t>
      </w:r>
      <w:proofErr w:type="spellEnd"/>
      <w:r w:rsidRPr="00A75467">
        <w:rPr>
          <w:rFonts w:ascii="Book Antiqua" w:hAnsi="Book Antiqua"/>
          <w:sz w:val="24"/>
          <w:szCs w:val="24"/>
        </w:rPr>
        <w:t xml:space="preserve"> n=0;</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char </w:t>
      </w:r>
      <w:proofErr w:type="spellStart"/>
      <w:r w:rsidRPr="00A75467">
        <w:rPr>
          <w:rFonts w:ascii="Book Antiqua" w:hAnsi="Book Antiqua"/>
          <w:sz w:val="24"/>
          <w:szCs w:val="24"/>
        </w:rPr>
        <w:t>fname</w:t>
      </w:r>
      <w:proofErr w:type="spellEnd"/>
      <w:r w:rsidRPr="00A75467">
        <w:rPr>
          <w:rFonts w:ascii="Book Antiqua" w:hAnsi="Book Antiqua"/>
          <w:sz w:val="24"/>
          <w:szCs w:val="24"/>
        </w:rPr>
        <w:t>[10];</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class student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private:</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 xml:space="preserve"> char </w:t>
      </w:r>
      <w:proofErr w:type="spellStart"/>
      <w:r w:rsidRPr="00A75467">
        <w:rPr>
          <w:rFonts w:ascii="Book Antiqua" w:hAnsi="Book Antiqua"/>
          <w:sz w:val="24"/>
          <w:szCs w:val="24"/>
        </w:rPr>
        <w:t>usn</w:t>
      </w:r>
      <w:proofErr w:type="spellEnd"/>
      <w:r w:rsidRPr="00A75467">
        <w:rPr>
          <w:rFonts w:ascii="Book Antiqua" w:hAnsi="Book Antiqua"/>
          <w:sz w:val="24"/>
          <w:szCs w:val="24"/>
        </w:rPr>
        <w:t>[10], name[10], branch[5];</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public:</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pack();</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unpack(char[]);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display();</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ab/>
      </w:r>
      <w:r>
        <w:rPr>
          <w:rFonts w:ascii="Book Antiqua" w:hAnsi="Book Antiqua"/>
          <w:sz w:val="24"/>
          <w:szCs w:val="24"/>
        </w:rPr>
        <w:t xml:space="preserve"> </w:t>
      </w:r>
      <w:r w:rsidRPr="00A75467">
        <w:rPr>
          <w:rFonts w:ascii="Book Antiqua" w:hAnsi="Book Antiqua"/>
          <w:sz w:val="24"/>
          <w:szCs w:val="24"/>
        </w:rPr>
        <w:t>void search();</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CE29A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CE29A6">
        <w:rPr>
          <w:rFonts w:ascii="Book Antiqua" w:hAnsi="Book Antiqua"/>
          <w:b/>
          <w:sz w:val="24"/>
          <w:szCs w:val="24"/>
        </w:rPr>
        <w:t>void student ::pack()</w:t>
      </w:r>
    </w:p>
    <w:p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char buffer[28];</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 xml:space="preserve">&lt;&lt;"enter the </w:t>
      </w:r>
      <w:proofErr w:type="spellStart"/>
      <w:r w:rsidRPr="00A75467">
        <w:rPr>
          <w:rFonts w:ascii="Book Antiqua" w:hAnsi="Book Antiqua"/>
          <w:sz w:val="24"/>
          <w:szCs w:val="24"/>
        </w:rPr>
        <w:t>USN,Name</w:t>
      </w:r>
      <w:proofErr w:type="spellEnd"/>
      <w:r w:rsidRPr="00A75467">
        <w:rPr>
          <w:rFonts w:ascii="Book Antiqua" w:hAnsi="Book Antiqua"/>
          <w:sz w:val="24"/>
          <w:szCs w:val="24"/>
        </w:rPr>
        <w:t xml:space="preserve"> and Branch: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 xml:space="preserve">&gt;&gt; </w:t>
      </w:r>
      <w:proofErr w:type="spellStart"/>
      <w:r w:rsidRPr="00A75467">
        <w:rPr>
          <w:rFonts w:ascii="Book Antiqua" w:hAnsi="Book Antiqua"/>
          <w:sz w:val="24"/>
          <w:szCs w:val="24"/>
        </w:rPr>
        <w:t>usn</w:t>
      </w:r>
      <w:proofErr w:type="spellEnd"/>
      <w:r w:rsidRPr="00A75467">
        <w:rPr>
          <w:rFonts w:ascii="Book Antiqua" w:hAnsi="Book Antiqua"/>
          <w:sz w:val="24"/>
          <w:szCs w:val="24"/>
        </w:rPr>
        <w:t>&gt;&gt; name&gt;&gt;branch;</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strcpy</w:t>
      </w:r>
      <w:proofErr w:type="spellEnd"/>
      <w:r w:rsidRPr="00A75467">
        <w:rPr>
          <w:rFonts w:ascii="Book Antiqua" w:hAnsi="Book Antiqua"/>
          <w:sz w:val="24"/>
          <w:szCs w:val="24"/>
        </w:rPr>
        <w:t>(</w:t>
      </w:r>
      <w:proofErr w:type="spellStart"/>
      <w:r w:rsidRPr="00A75467">
        <w:rPr>
          <w:rFonts w:ascii="Book Antiqua" w:hAnsi="Book Antiqua"/>
          <w:sz w:val="24"/>
          <w:szCs w:val="24"/>
        </w:rPr>
        <w:t>buffer,usn</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w:t>
      </w:r>
      <w:proofErr w:type="spellStart"/>
      <w:r w:rsidRPr="00A75467">
        <w:rPr>
          <w:rFonts w:ascii="Book Antiqua" w:hAnsi="Book Antiqua"/>
          <w:sz w:val="24"/>
          <w:szCs w:val="24"/>
        </w:rPr>
        <w:t>buffer,name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w:t>
      </w:r>
      <w:proofErr w:type="spellStart"/>
      <w:r w:rsidRPr="00A75467">
        <w:rPr>
          <w:rFonts w:ascii="Book Antiqua" w:hAnsi="Book Antiqua"/>
          <w:sz w:val="24"/>
          <w:szCs w:val="24"/>
        </w:rPr>
        <w:t>buffer,branch</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int</w:t>
      </w:r>
      <w:proofErr w:type="spellEnd"/>
      <w:r w:rsidRPr="00A75467">
        <w:rPr>
          <w:rFonts w:ascii="Book Antiqua" w:hAnsi="Book Antiqua"/>
          <w:sz w:val="24"/>
          <w:szCs w:val="24"/>
        </w:rPr>
        <w:t xml:space="preserve"> </w:t>
      </w:r>
      <w:proofErr w:type="spellStart"/>
      <w:r w:rsidRPr="00A75467">
        <w:rPr>
          <w:rFonts w:ascii="Book Antiqua" w:hAnsi="Book Antiqua"/>
          <w:sz w:val="24"/>
          <w:szCs w:val="24"/>
        </w:rPr>
        <w:t>len</w:t>
      </w:r>
      <w:proofErr w:type="spellEnd"/>
      <w:r w:rsidRPr="00A75467">
        <w:rPr>
          <w:rFonts w:ascii="Book Antiqua" w:hAnsi="Book Antiqua"/>
          <w:sz w:val="24"/>
          <w:szCs w:val="24"/>
        </w:rPr>
        <w:t>=</w:t>
      </w:r>
      <w:proofErr w:type="spellStart"/>
      <w:r w:rsidRPr="00A75467">
        <w:rPr>
          <w:rFonts w:ascii="Book Antiqua" w:hAnsi="Book Antiqua"/>
          <w:sz w:val="24"/>
          <w:szCs w:val="24"/>
        </w:rPr>
        <w:t>strlen</w:t>
      </w:r>
      <w:proofErr w:type="spellEnd"/>
      <w:r w:rsidRPr="00A75467">
        <w:rPr>
          <w:rFonts w:ascii="Book Antiqua" w:hAnsi="Book Antiqua"/>
          <w:sz w:val="24"/>
          <w:szCs w:val="24"/>
        </w:rPr>
        <w: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while(</w:t>
      </w:r>
      <w:proofErr w:type="spellStart"/>
      <w:r w:rsidRPr="00A75467">
        <w:rPr>
          <w:rFonts w:ascii="Book Antiqua" w:hAnsi="Book Antiqua"/>
          <w:sz w:val="24"/>
          <w:szCs w:val="24"/>
        </w:rPr>
        <w:t>len</w:t>
      </w:r>
      <w:proofErr w:type="spellEnd"/>
      <w:r w:rsidRPr="00A75467">
        <w:rPr>
          <w:rFonts w:ascii="Book Antiqua" w:hAnsi="Book Antiqua"/>
          <w:sz w:val="24"/>
          <w:szCs w:val="24"/>
        </w:rPr>
        <w:t xml:space="preserve"> &lt; 27 )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strcat</w:t>
      </w:r>
      <w:proofErr w:type="spellEnd"/>
      <w:r w:rsidRPr="00A75467">
        <w:rPr>
          <w:rFonts w:ascii="Book Antiqua" w:hAnsi="Book Antiqua"/>
          <w:sz w:val="24"/>
          <w:szCs w:val="24"/>
        </w:rPr>
        <w: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len</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buffer[27]='\0';</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&lt;&lt;buffer&lt;&lt;'\n';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student::unpack(char 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char *t;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 </w:t>
      </w:r>
      <w:proofErr w:type="spellStart"/>
      <w:r w:rsidRPr="00A75467">
        <w:rPr>
          <w:rFonts w:ascii="Book Antiqua" w:hAnsi="Book Antiqua"/>
          <w:sz w:val="24"/>
          <w:szCs w:val="24"/>
        </w:rPr>
        <w:t>strtok</w:t>
      </w:r>
      <w:proofErr w:type="spellEnd"/>
      <w:r w:rsidRPr="00A75467">
        <w:rPr>
          <w:rFonts w:ascii="Book Antiqua" w:hAnsi="Book Antiqua"/>
          <w:sz w:val="24"/>
          <w:szCs w:val="24"/>
        </w:rPr>
        <w: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&lt;&lt;"USN:"&lt;&lt;t&lt;&lt;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r w:rsidRPr="00A75467">
        <w:rPr>
          <w:rFonts w:ascii="Book Antiqua" w:hAnsi="Book Antiqua"/>
          <w:sz w:val="24"/>
          <w:szCs w:val="24"/>
        </w:rPr>
        <w:t>strtok</w:t>
      </w:r>
      <w:proofErr w:type="spellEnd"/>
      <w:r w:rsidRPr="00A75467">
        <w:rPr>
          <w:rFonts w:ascii="Book Antiqua" w:hAnsi="Book Antiqua"/>
          <w:sz w:val="24"/>
          <w:szCs w:val="24"/>
        </w:rPr>
        <w:t>(NULL,"|");</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&lt;&lt;"Name:"&lt;&lt;t&lt;&lt;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r w:rsidRPr="00A75467">
        <w:rPr>
          <w:rFonts w:ascii="Book Antiqua" w:hAnsi="Book Antiqua"/>
          <w:sz w:val="24"/>
          <w:szCs w:val="24"/>
        </w:rPr>
        <w:t>strtok</w:t>
      </w:r>
      <w:proofErr w:type="spellEnd"/>
      <w:r w:rsidRPr="00A75467">
        <w:rPr>
          <w:rFonts w:ascii="Book Antiqua" w:hAnsi="Book Antiqua"/>
          <w:sz w:val="24"/>
          <w:szCs w:val="24"/>
        </w:rPr>
        <w:t>(NULL,"|");</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&lt;&lt;"Branch:"&lt;&lt;t&lt;&lt;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student::display()</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char buffer[28];</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int</w:t>
      </w:r>
      <w:proofErr w:type="spellEnd"/>
      <w:r w:rsidRPr="00A75467">
        <w:rPr>
          <w:rFonts w:ascii="Book Antiqua" w:hAnsi="Book Antiqua"/>
          <w:sz w:val="24"/>
          <w:szCs w:val="24"/>
        </w:rPr>
        <w:t xml:space="preserve"> </w:t>
      </w:r>
      <w:proofErr w:type="spellStart"/>
      <w:r w:rsidRPr="00A75467">
        <w:rPr>
          <w:rFonts w:ascii="Book Antiqua" w:hAnsi="Book Antiqua"/>
          <w:sz w:val="24"/>
          <w:szCs w:val="24"/>
        </w:rPr>
        <w:t>i,j</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if(n==0)</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&lt;&lt;"No records to display";</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return;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nFile</w:t>
      </w:r>
      <w:proofErr w:type="spellEnd"/>
      <w:r w:rsidRPr="00A75467">
        <w:rPr>
          <w:rFonts w:ascii="Book Antiqua" w:hAnsi="Book Antiqua"/>
          <w:sz w:val="24"/>
          <w:szCs w:val="24"/>
        </w:rPr>
        <w:t xml:space="preserve"> Contents are \n";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fp.open</w:t>
      </w:r>
      <w:proofErr w:type="spell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::in);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for(</w:t>
      </w:r>
      <w:proofErr w:type="spellStart"/>
      <w:r w:rsidRPr="00A75467">
        <w:rPr>
          <w:rFonts w:ascii="Book Antiqua" w:hAnsi="Book Antiqua"/>
          <w:sz w:val="24"/>
          <w:szCs w:val="24"/>
        </w:rPr>
        <w:t>i</w:t>
      </w:r>
      <w:proofErr w:type="spellEnd"/>
      <w:r w:rsidRPr="00A75467">
        <w:rPr>
          <w:rFonts w:ascii="Book Antiqua" w:hAnsi="Book Antiqua"/>
          <w:sz w:val="24"/>
          <w:szCs w:val="24"/>
        </w:rPr>
        <w:t>=1;i&lt;=</w:t>
      </w:r>
      <w:proofErr w:type="spellStart"/>
      <w:r w:rsidRPr="00A75467">
        <w:rPr>
          <w:rFonts w:ascii="Book Antiqua" w:hAnsi="Book Antiqua"/>
          <w:sz w:val="24"/>
          <w:szCs w:val="24"/>
        </w:rPr>
        <w:t>n;i</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&gt;&gt;buffer;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unpack(buffer);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fp.close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student::search()</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char buffer[28],temp[28];</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char key[15];</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char *</w:t>
      </w:r>
      <w:proofErr w:type="spellStart"/>
      <w:r w:rsidRPr="00A75467">
        <w:rPr>
          <w:rFonts w:ascii="Book Antiqua" w:hAnsi="Book Antiqua"/>
          <w:sz w:val="24"/>
          <w:szCs w:val="24"/>
        </w:rPr>
        <w:t>usn</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int</w:t>
      </w:r>
      <w:proofErr w:type="spellEnd"/>
      <w:r w:rsidRPr="00A75467">
        <w:rPr>
          <w:rFonts w:ascii="Book Antiqua" w:hAnsi="Book Antiqua"/>
          <w:sz w:val="24"/>
          <w:szCs w:val="24"/>
        </w:rPr>
        <w:t xml:space="preserve"> </w:t>
      </w:r>
      <w:proofErr w:type="spellStart"/>
      <w:r w:rsidRPr="00A75467">
        <w:rPr>
          <w:rFonts w:ascii="Book Antiqua" w:hAnsi="Book Antiqua"/>
          <w:sz w:val="24"/>
          <w:szCs w:val="24"/>
        </w:rPr>
        <w:t>i,j,k,choice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&lt;&lt;"Enter the USN to search: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&gt;&gt;key;</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fp.open</w:t>
      </w:r>
      <w:proofErr w:type="spell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w:t>
      </w:r>
      <w:proofErr w:type="spellStart"/>
      <w:r w:rsidRPr="00A75467">
        <w:rPr>
          <w:rFonts w:ascii="Book Antiqua" w:hAnsi="Book Antiqua"/>
          <w:sz w:val="24"/>
          <w:szCs w:val="24"/>
        </w:rPr>
        <w:t>in|ios</w:t>
      </w:r>
      <w:proofErr w:type="spellEnd"/>
      <w:r w:rsidRPr="00A75467">
        <w:rPr>
          <w:rFonts w:ascii="Book Antiqua" w:hAnsi="Book Antiqua"/>
          <w:sz w:val="24"/>
          <w:szCs w:val="24"/>
        </w:rPr>
        <w:t>::out);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for(</w:t>
      </w:r>
      <w:proofErr w:type="spellStart"/>
      <w:r w:rsidRPr="00A75467">
        <w:rPr>
          <w:rFonts w:ascii="Book Antiqua" w:hAnsi="Book Antiqua"/>
          <w:sz w:val="24"/>
          <w:szCs w:val="24"/>
        </w:rPr>
        <w:t>i</w:t>
      </w:r>
      <w:proofErr w:type="spellEnd"/>
      <w:r w:rsidRPr="00A75467">
        <w:rPr>
          <w:rFonts w:ascii="Book Antiqua" w:hAnsi="Book Antiqua"/>
          <w:sz w:val="24"/>
          <w:szCs w:val="24"/>
        </w:rPr>
        <w:t>=1;i&lt;=</w:t>
      </w:r>
      <w:proofErr w:type="spellStart"/>
      <w:r w:rsidRPr="00A75467">
        <w:rPr>
          <w:rFonts w:ascii="Book Antiqua" w:hAnsi="Book Antiqua"/>
          <w:sz w:val="24"/>
          <w:szCs w:val="24"/>
        </w:rPr>
        <w:t>n;i</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fp</w:t>
      </w:r>
      <w:proofErr w:type="spellEnd"/>
      <w:r w:rsidRPr="00A75467">
        <w:rPr>
          <w:rFonts w:ascii="Book Antiqua" w:hAnsi="Book Antiqua"/>
          <w:sz w:val="24"/>
          <w:szCs w:val="24"/>
        </w:rPr>
        <w:t>&gt;&gt;buffer;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strcpy</w:t>
      </w:r>
      <w:proofErr w:type="spellEnd"/>
      <w:r w:rsidRPr="00A75467">
        <w:rPr>
          <w:rFonts w:ascii="Book Antiqua" w:hAnsi="Book Antiqua"/>
          <w:sz w:val="24"/>
          <w:szCs w:val="24"/>
        </w:rPr>
        <w:t>(</w:t>
      </w:r>
      <w:proofErr w:type="spellStart"/>
      <w:r w:rsidRPr="00A75467">
        <w:rPr>
          <w:rFonts w:ascii="Book Antiqua" w:hAnsi="Book Antiqua"/>
          <w:sz w:val="24"/>
          <w:szCs w:val="24"/>
        </w:rPr>
        <w:t>temp,buffer</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usn</w:t>
      </w:r>
      <w:proofErr w:type="spellEnd"/>
      <w:r w:rsidRPr="00A75467">
        <w:rPr>
          <w:rFonts w:ascii="Book Antiqua" w:hAnsi="Book Antiqua"/>
          <w:sz w:val="24"/>
          <w:szCs w:val="24"/>
        </w:rPr>
        <w:t>=</w:t>
      </w:r>
      <w:proofErr w:type="spellStart"/>
      <w:r w:rsidRPr="00A75467">
        <w:rPr>
          <w:rFonts w:ascii="Book Antiqua" w:hAnsi="Book Antiqua"/>
          <w:sz w:val="24"/>
          <w:szCs w:val="24"/>
        </w:rPr>
        <w:t>strtok</w:t>
      </w:r>
      <w:proofErr w:type="spellEnd"/>
      <w:r w:rsidRPr="00A75467">
        <w:rPr>
          <w:rFonts w:ascii="Book Antiqua" w:hAnsi="Book Antiqua"/>
          <w:sz w:val="24"/>
          <w:szCs w:val="24"/>
        </w:rPr>
        <w:t>(temp,"|");</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w:t>
      </w:r>
      <w:proofErr w:type="spellStart"/>
      <w:r w:rsidRPr="00A75467">
        <w:rPr>
          <w:rFonts w:ascii="Book Antiqua" w:hAnsi="Book Antiqua"/>
          <w:sz w:val="24"/>
          <w:szCs w:val="24"/>
        </w:rPr>
        <w:t>strcmp</w:t>
      </w:r>
      <w:proofErr w:type="spellEnd"/>
      <w:r w:rsidRPr="00A75467">
        <w:rPr>
          <w:rFonts w:ascii="Book Antiqua" w:hAnsi="Book Antiqua"/>
          <w:sz w:val="24"/>
          <w:szCs w:val="24"/>
        </w:rPr>
        <w:t>(</w:t>
      </w:r>
      <w:proofErr w:type="spellStart"/>
      <w:r w:rsidRPr="00A75467">
        <w:rPr>
          <w:rFonts w:ascii="Book Antiqua" w:hAnsi="Book Antiqua"/>
          <w:sz w:val="24"/>
          <w:szCs w:val="24"/>
        </w:rPr>
        <w:t>key,usn</w:t>
      </w:r>
      <w:proofErr w:type="spellEnd"/>
      <w:r w:rsidRPr="00A75467">
        <w:rPr>
          <w:rFonts w:ascii="Book Antiqua" w:hAnsi="Book Antiqua"/>
          <w:sz w:val="24"/>
          <w:szCs w:val="24"/>
        </w:rPr>
        <w:t>)==0)</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nRecord</w:t>
      </w:r>
      <w:proofErr w:type="spellEnd"/>
      <w:r w:rsidRPr="00A75467">
        <w:rPr>
          <w:rFonts w:ascii="Book Antiqua" w:hAnsi="Book Antiqua"/>
          <w:sz w:val="24"/>
          <w:szCs w:val="24"/>
        </w:rPr>
        <w:t xml:space="preserve"> Found..\n";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unpack(buffer);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nDo</w:t>
      </w:r>
      <w:proofErr w:type="spellEnd"/>
      <w:r w:rsidRPr="00A75467">
        <w:rPr>
          <w:rFonts w:ascii="Book Antiqua" w:hAnsi="Book Antiqua"/>
          <w:sz w:val="24"/>
          <w:szCs w:val="24"/>
        </w:rPr>
        <w:t xml:space="preserve"> you wish to modify?\n";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w:t>
      </w:r>
      <w:proofErr w:type="spellStart"/>
      <w:r w:rsidRPr="00A75467">
        <w:rPr>
          <w:rFonts w:ascii="Book Antiqua" w:hAnsi="Book Antiqua"/>
          <w:sz w:val="24"/>
          <w:szCs w:val="24"/>
        </w:rPr>
        <w:t>nEnter</w:t>
      </w:r>
      <w:proofErr w:type="spellEnd"/>
      <w:r w:rsidRPr="00A75467">
        <w:rPr>
          <w:rFonts w:ascii="Book Antiqua" w:hAnsi="Book Antiqua"/>
          <w:sz w:val="24"/>
          <w:szCs w:val="24"/>
        </w:rPr>
        <w:t xml:space="preserve"> your choice \n 1.Yes \n 2.No\n";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&gt;&gt;choice;</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if(choice==1)</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proofErr w:type="spellStart"/>
      <w:r w:rsidRPr="00A75467">
        <w:rPr>
          <w:rFonts w:ascii="Book Antiqua" w:hAnsi="Book Antiqua"/>
          <w:sz w:val="24"/>
          <w:szCs w:val="24"/>
        </w:rPr>
        <w:t>fp.seekp</w:t>
      </w:r>
      <w:proofErr w:type="spellEnd"/>
      <w:r w:rsidRPr="00A75467">
        <w:rPr>
          <w:rFonts w:ascii="Book Antiqua" w:hAnsi="Book Antiqua"/>
          <w:sz w:val="24"/>
          <w:szCs w:val="24"/>
        </w:rPr>
        <w:t>(-27,ios::cur);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pack();</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fp.close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return;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&lt;&lt;"Record not found..!\n";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fp.close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getch</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5628D6" w:rsidRDefault="00C8604B" w:rsidP="00C8604B">
      <w:pPr>
        <w:overflowPunct w:val="0"/>
        <w:autoSpaceDE w:val="0"/>
        <w:autoSpaceDN w:val="0"/>
        <w:adjustRightInd w:val="0"/>
        <w:spacing w:after="0" w:line="240" w:lineRule="auto"/>
        <w:ind w:left="426"/>
        <w:jc w:val="both"/>
        <w:textAlignment w:val="baseline"/>
        <w:rPr>
          <w:rFonts w:ascii="Book Antiqua" w:hAnsi="Book Antiqua"/>
          <w:b/>
          <w:sz w:val="24"/>
          <w:szCs w:val="24"/>
        </w:rPr>
      </w:pPr>
      <w:r w:rsidRPr="005628D6">
        <w:rPr>
          <w:rFonts w:ascii="Book Antiqua" w:hAnsi="Book Antiqua"/>
          <w:b/>
          <w:sz w:val="24"/>
          <w:szCs w:val="24"/>
        </w:rPr>
        <w:t>void main()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int</w:t>
      </w:r>
      <w:proofErr w:type="spellEnd"/>
      <w:r w:rsidRPr="00A75467">
        <w:rPr>
          <w:rFonts w:ascii="Book Antiqua" w:hAnsi="Book Antiqua"/>
          <w:sz w:val="24"/>
          <w:szCs w:val="24"/>
        </w:rPr>
        <w:t xml:space="preserve"> </w:t>
      </w:r>
      <w:proofErr w:type="spellStart"/>
      <w:r w:rsidRPr="00A75467">
        <w:rPr>
          <w:rFonts w:ascii="Book Antiqua" w:hAnsi="Book Antiqua"/>
          <w:sz w:val="24"/>
          <w:szCs w:val="24"/>
        </w:rPr>
        <w:t>i,ch</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student s1;</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clrscr</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&lt;&lt;"Enter the File Name :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w:t>
      </w:r>
      <w:proofErr w:type="spellStart"/>
      <w:r w:rsidRPr="00A75467">
        <w:rPr>
          <w:rFonts w:ascii="Book Antiqua" w:hAnsi="Book Antiqua"/>
          <w:sz w:val="24"/>
          <w:szCs w:val="24"/>
        </w:rPr>
        <w:t>fname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fp.open</w:t>
      </w:r>
      <w:proofErr w:type="spell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w:t>
      </w:r>
      <w:proofErr w:type="spellStart"/>
      <w:r w:rsidRPr="00A75467">
        <w:rPr>
          <w:rFonts w:ascii="Book Antiqua" w:hAnsi="Book Antiqua"/>
          <w:sz w:val="24"/>
          <w:szCs w:val="24"/>
        </w:rPr>
        <w:t>out|ios</w:t>
      </w:r>
      <w:proofErr w:type="spellEnd"/>
      <w:r w:rsidRPr="00A75467">
        <w:rPr>
          <w:rFonts w:ascii="Book Antiqua" w:hAnsi="Book Antiqua"/>
          <w:sz w:val="24"/>
          <w:szCs w:val="24"/>
        </w:rPr>
        <w:t>::</w:t>
      </w:r>
      <w:proofErr w:type="spellStart"/>
      <w:r w:rsidRPr="00A75467">
        <w:rPr>
          <w:rFonts w:ascii="Book Antiqua" w:hAnsi="Book Antiqua"/>
          <w:sz w:val="24"/>
          <w:szCs w:val="24"/>
        </w:rPr>
        <w:t>trunc</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fp.close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for(;;)</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&lt;&lt;"\n 1.Insert\n 2.Display\n 3.Search and Modify\n 4.Exit \n";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&lt;&lt;"Enter Your Choice\n";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roofErr w:type="spellStart"/>
      <w:r w:rsidRPr="00A75467">
        <w:rPr>
          <w:rFonts w:ascii="Book Antiqua" w:hAnsi="Book Antiqua"/>
          <w:sz w:val="24"/>
          <w:szCs w:val="24"/>
        </w:rPr>
        <w:t>cin</w:t>
      </w:r>
      <w:proofErr w:type="spellEnd"/>
      <w:r w:rsidRPr="00A75467">
        <w:rPr>
          <w:rFonts w:ascii="Book Antiqua" w:hAnsi="Book Antiqua"/>
          <w:sz w:val="24"/>
          <w:szCs w:val="24"/>
        </w:rPr>
        <w:t>&gt;&gt;</w:t>
      </w:r>
      <w:proofErr w:type="spellStart"/>
      <w:r w:rsidRPr="00A75467">
        <w:rPr>
          <w:rFonts w:ascii="Book Antiqua" w:hAnsi="Book Antiqua"/>
          <w:sz w:val="24"/>
          <w:szCs w:val="24"/>
        </w:rPr>
        <w:t>ch</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switch(</w:t>
      </w:r>
      <w:proofErr w:type="spellStart"/>
      <w:r w:rsidRPr="00A75467">
        <w:rPr>
          <w:rFonts w:ascii="Book Antiqua" w:hAnsi="Book Antiqua"/>
          <w:sz w:val="24"/>
          <w:szCs w:val="24"/>
        </w:rPr>
        <w:t>ch</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1:</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proofErr w:type="spellStart"/>
      <w:r w:rsidRPr="00A75467">
        <w:rPr>
          <w:rFonts w:ascii="Book Antiqua" w:hAnsi="Book Antiqua"/>
          <w:sz w:val="24"/>
          <w:szCs w:val="24"/>
        </w:rPr>
        <w:t>fp.open</w:t>
      </w:r>
      <w:proofErr w:type="spellEnd"/>
      <w:r w:rsidRPr="00A75467">
        <w:rPr>
          <w:rFonts w:ascii="Book Antiqua" w:hAnsi="Book Antiqua"/>
          <w:sz w:val="24"/>
          <w:szCs w:val="24"/>
        </w:rPr>
        <w:t>(</w:t>
      </w:r>
      <w:proofErr w:type="spellStart"/>
      <w:r w:rsidRPr="00A75467">
        <w:rPr>
          <w:rFonts w:ascii="Book Antiqua" w:hAnsi="Book Antiqua"/>
          <w:sz w:val="24"/>
          <w:szCs w:val="24"/>
        </w:rPr>
        <w:t>fname,ios</w:t>
      </w:r>
      <w:proofErr w:type="spellEnd"/>
      <w:r w:rsidRPr="00A75467">
        <w:rPr>
          <w:rFonts w:ascii="Book Antiqua" w:hAnsi="Book Antiqua"/>
          <w:sz w:val="24"/>
          <w:szCs w:val="24"/>
        </w:rPr>
        <w:t>::app);</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s1.pack();</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proofErr w:type="spellStart"/>
      <w:r w:rsidRPr="00A75467">
        <w:rPr>
          <w:rFonts w:ascii="Book Antiqua" w:hAnsi="Book Antiqua"/>
          <w:sz w:val="24"/>
          <w:szCs w:val="24"/>
        </w:rPr>
        <w:t>fp.close</w:t>
      </w:r>
      <w:proofErr w:type="spellEnd"/>
      <w:r w:rsidRPr="00A75467">
        <w:rPr>
          <w:rFonts w:ascii="Book Antiqua" w:hAnsi="Book Antiqua"/>
          <w:sz w:val="24"/>
          <w:szCs w:val="24"/>
        </w:rPr>
        <w: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break;</w:t>
      </w:r>
    </w:p>
    <w:p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case 2:</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s1.display();</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break;</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3:</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s1.search();</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break;</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case 4:</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exit(0);</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r>
        <w:rPr>
          <w:rFonts w:ascii="Book Antiqua" w:hAnsi="Book Antiqua"/>
          <w:sz w:val="24"/>
          <w:szCs w:val="24"/>
        </w:rPr>
        <w:t xml:space="preserve">  </w:t>
      </w:r>
      <w:r w:rsidRPr="00A75467">
        <w:rPr>
          <w:rFonts w:ascii="Book Antiqua" w:hAnsi="Book Antiqua"/>
          <w:sz w:val="24"/>
          <w:szCs w:val="24"/>
        </w:rPr>
        <w:t>default: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ab/>
        <w:t xml:space="preserve">   </w:t>
      </w:r>
      <w:r>
        <w:rPr>
          <w:rFonts w:ascii="Book Antiqua" w:hAnsi="Book Antiqua"/>
          <w:sz w:val="24"/>
          <w:szCs w:val="24"/>
        </w:rPr>
        <w:t xml:space="preserve">           </w:t>
      </w: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&lt;&lt;"Invalid Choice..!\n";</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
    <w:p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w:t>
      </w:r>
    </w:p>
    <w:p w:rsidR="00C8604B" w:rsidRPr="00824A6E"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sidRPr="00824A6E">
        <w:rPr>
          <w:rFonts w:ascii="Book Antiqua" w:hAnsi="Book Antiqua"/>
          <w:sz w:val="24"/>
          <w:szCs w:val="24"/>
        </w:rPr>
        <w:t xml:space="preserve">Working </w:t>
      </w:r>
    </w:p>
    <w:p w:rsidR="00C8604B" w:rsidRPr="00824A6E" w:rsidRDefault="00C8604B" w:rsidP="00C8604B">
      <w:pPr>
        <w:spacing w:line="240" w:lineRule="auto"/>
        <w:ind w:firstLine="720"/>
        <w:jc w:val="both"/>
        <w:rPr>
          <w:rFonts w:ascii="Book Antiqua" w:hAnsi="Book Antiqua"/>
          <w:sz w:val="24"/>
          <w:szCs w:val="24"/>
        </w:rPr>
      </w:pPr>
    </w:p>
    <w:p w:rsidR="00C8604B" w:rsidRPr="00824A6E" w:rsidRDefault="00C8604B" w:rsidP="00C8604B">
      <w:pPr>
        <w:spacing w:line="240" w:lineRule="auto"/>
        <w:ind w:firstLine="720"/>
        <w:jc w:val="both"/>
        <w:rPr>
          <w:rFonts w:ascii="Book Antiqua" w:hAnsi="Book Antiqua"/>
          <w:sz w:val="24"/>
          <w:szCs w:val="24"/>
        </w:rPr>
      </w:pPr>
      <w:r w:rsidRPr="00824A6E">
        <w:rPr>
          <w:rFonts w:ascii="Book Antiqua" w:hAnsi="Book Antiqua"/>
          <w:sz w:val="24"/>
          <w:szCs w:val="24"/>
        </w:rPr>
        <w:t>We are supposed to store information of many students in a file on the hard disk. For each student, we get (from the user) and store his name, USN number and branch. Once we create such a data file, we are supposed to display its contents and be able to search in the file for a particular student’s information based on his USN number.</w:t>
      </w:r>
    </w:p>
    <w:p w:rsidR="00C8604B" w:rsidRPr="00824A6E" w:rsidRDefault="00C8604B" w:rsidP="00C8604B">
      <w:pPr>
        <w:spacing w:line="240" w:lineRule="auto"/>
        <w:jc w:val="both"/>
        <w:rPr>
          <w:rFonts w:ascii="Book Antiqua" w:hAnsi="Book Antiqua"/>
          <w:sz w:val="24"/>
          <w:szCs w:val="24"/>
        </w:rPr>
      </w:pPr>
      <w:r w:rsidRPr="00824A6E">
        <w:rPr>
          <w:rFonts w:ascii="Book Antiqua" w:hAnsi="Book Antiqua"/>
          <w:sz w:val="24"/>
          <w:szCs w:val="24"/>
        </w:rPr>
        <w:tab/>
        <w:t>In this program, we are required to store this information in some fixed amount of space, say in x bytes. When data is stored in this way, the data corresponding to each student is called a “fixed-length record”. Since each character occupies 1 byte of space, we can store x characters in x bytes. So as to be able to differentiate each of the fields, we store an inter-field separator, which is specified in the question to be the | character. To differentiate between 2 records, we have to store an inter-record separator, and we have chosen the \n character to do this job. Hence, the structure of each fixed-length record that we have defined is as follows:</w:t>
      </w:r>
    </w:p>
    <w:tbl>
      <w:tblPr>
        <w:tblW w:w="6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362"/>
        <w:gridCol w:w="1714"/>
        <w:gridCol w:w="362"/>
        <w:gridCol w:w="1250"/>
        <w:gridCol w:w="515"/>
      </w:tblGrid>
      <w:tr w:rsidR="00C8604B" w:rsidRPr="00824A6E" w:rsidTr="00801E23">
        <w:trPr>
          <w:trHeight w:val="364"/>
          <w:jc w:val="center"/>
        </w:trPr>
        <w:tc>
          <w:tcPr>
            <w:tcW w:w="1990"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10 chars</w:t>
            </w:r>
          </w:p>
        </w:tc>
        <w:tc>
          <w:tcPr>
            <w:tcW w:w="362"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w:t>
            </w:r>
          </w:p>
        </w:tc>
        <w:tc>
          <w:tcPr>
            <w:tcW w:w="1714"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10 chars</w:t>
            </w:r>
          </w:p>
        </w:tc>
        <w:tc>
          <w:tcPr>
            <w:tcW w:w="362"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w:t>
            </w:r>
          </w:p>
        </w:tc>
        <w:tc>
          <w:tcPr>
            <w:tcW w:w="1250"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5 chars</w:t>
            </w:r>
          </w:p>
        </w:tc>
        <w:tc>
          <w:tcPr>
            <w:tcW w:w="515"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\n</w:t>
            </w:r>
          </w:p>
        </w:tc>
      </w:tr>
      <w:tr w:rsidR="00C8604B" w:rsidRPr="00824A6E" w:rsidTr="00801E23">
        <w:trPr>
          <w:trHeight w:val="307"/>
          <w:jc w:val="center"/>
        </w:trPr>
        <w:tc>
          <w:tcPr>
            <w:tcW w:w="1990"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Name</w:t>
            </w:r>
          </w:p>
        </w:tc>
        <w:tc>
          <w:tcPr>
            <w:tcW w:w="362" w:type="dxa"/>
            <w:vAlign w:val="center"/>
          </w:tcPr>
          <w:p w:rsidR="00C8604B" w:rsidRPr="00824A6E" w:rsidRDefault="00C8604B" w:rsidP="00801E23">
            <w:pPr>
              <w:spacing w:line="240" w:lineRule="auto"/>
              <w:jc w:val="center"/>
              <w:rPr>
                <w:rFonts w:ascii="Book Antiqua" w:hAnsi="Book Antiqua"/>
                <w:sz w:val="24"/>
                <w:szCs w:val="24"/>
              </w:rPr>
            </w:pPr>
          </w:p>
        </w:tc>
        <w:tc>
          <w:tcPr>
            <w:tcW w:w="1714"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USN</w:t>
            </w:r>
          </w:p>
        </w:tc>
        <w:tc>
          <w:tcPr>
            <w:tcW w:w="362" w:type="dxa"/>
            <w:vAlign w:val="center"/>
          </w:tcPr>
          <w:p w:rsidR="00C8604B" w:rsidRPr="00824A6E" w:rsidRDefault="00C8604B" w:rsidP="00801E23">
            <w:pPr>
              <w:spacing w:line="240" w:lineRule="auto"/>
              <w:jc w:val="center"/>
              <w:rPr>
                <w:rFonts w:ascii="Book Antiqua" w:hAnsi="Book Antiqua"/>
                <w:sz w:val="24"/>
                <w:szCs w:val="24"/>
              </w:rPr>
            </w:pPr>
          </w:p>
        </w:tc>
        <w:tc>
          <w:tcPr>
            <w:tcW w:w="1250" w:type="dxa"/>
            <w:vAlign w:val="center"/>
          </w:tcPr>
          <w:p w:rsidR="00C8604B" w:rsidRPr="00824A6E" w:rsidRDefault="00C8604B" w:rsidP="00801E23">
            <w:pPr>
              <w:spacing w:line="240" w:lineRule="auto"/>
              <w:jc w:val="center"/>
              <w:rPr>
                <w:rFonts w:ascii="Book Antiqua" w:hAnsi="Book Antiqua"/>
                <w:sz w:val="24"/>
                <w:szCs w:val="24"/>
              </w:rPr>
            </w:pPr>
            <w:r w:rsidRPr="00824A6E">
              <w:rPr>
                <w:rFonts w:ascii="Book Antiqua" w:hAnsi="Book Antiqua"/>
                <w:sz w:val="24"/>
                <w:szCs w:val="24"/>
              </w:rPr>
              <w:t>Dept.</w:t>
            </w:r>
          </w:p>
        </w:tc>
        <w:tc>
          <w:tcPr>
            <w:tcW w:w="515" w:type="dxa"/>
            <w:vAlign w:val="center"/>
          </w:tcPr>
          <w:p w:rsidR="00C8604B" w:rsidRPr="00824A6E" w:rsidRDefault="00C8604B" w:rsidP="00801E23">
            <w:pPr>
              <w:spacing w:line="240" w:lineRule="auto"/>
              <w:jc w:val="center"/>
              <w:rPr>
                <w:rFonts w:ascii="Book Antiqua" w:hAnsi="Book Antiqua"/>
                <w:sz w:val="24"/>
                <w:szCs w:val="24"/>
              </w:rPr>
            </w:pPr>
          </w:p>
        </w:tc>
      </w:tr>
    </w:tbl>
    <w:p w:rsidR="00C8604B" w:rsidRDefault="00C8604B" w:rsidP="00C8604B">
      <w:pPr>
        <w:spacing w:line="240" w:lineRule="auto"/>
        <w:jc w:val="both"/>
        <w:rPr>
          <w:rFonts w:ascii="Book Antiqua" w:hAnsi="Book Antiqua"/>
          <w:sz w:val="24"/>
          <w:szCs w:val="24"/>
        </w:rPr>
      </w:pPr>
      <w:r w:rsidRPr="00824A6E">
        <w:rPr>
          <w:rFonts w:ascii="Book Antiqua" w:hAnsi="Book Antiqua"/>
          <w:sz w:val="24"/>
          <w:szCs w:val="24"/>
        </w:rPr>
        <w:t xml:space="preserve">In our implementation above, a total of 28 spaces or characters are allocated to store a record in the file. The first 10 spaces are for storing the name and the next 10 spaces are for storing the USN number of the student and 5 spaces for storing department. We are going to frequently open and close files, so we do not want to pass around the file object as a parameter to the various functions. Therefore we make the </w:t>
      </w:r>
      <w:proofErr w:type="spellStart"/>
      <w:r w:rsidRPr="00824A6E">
        <w:rPr>
          <w:rFonts w:ascii="Book Antiqua" w:hAnsi="Book Antiqua"/>
          <w:sz w:val="24"/>
          <w:szCs w:val="24"/>
        </w:rPr>
        <w:t>fstream</w:t>
      </w:r>
      <w:proofErr w:type="spellEnd"/>
      <w:r w:rsidRPr="00824A6E">
        <w:rPr>
          <w:rFonts w:ascii="Book Antiqua" w:hAnsi="Book Antiqua"/>
          <w:sz w:val="24"/>
          <w:szCs w:val="24"/>
        </w:rPr>
        <w:t xml:space="preserve"> object file as a global parameter. We then define a class called student, into which we put the different fields in a record as private members, and the functions that work on these fields as public member functions.</w:t>
      </w:r>
      <w:r>
        <w:rPr>
          <w:rFonts w:ascii="Book Antiqua" w:hAnsi="Book Antiqua"/>
          <w:sz w:val="24"/>
          <w:szCs w:val="24"/>
        </w:rPr>
        <w:t xml:space="preserve"> </w:t>
      </w:r>
      <w:r w:rsidRPr="00824A6E">
        <w:rPr>
          <w:rFonts w:ascii="Book Antiqua" w:hAnsi="Book Antiqua"/>
          <w:sz w:val="24"/>
          <w:szCs w:val="24"/>
        </w:rPr>
        <w:t>In pack(), we take an empty buffer of size 28 characters, populate it with a record and then write this buffer to the file which we opened in main().</w:t>
      </w:r>
      <w:r>
        <w:rPr>
          <w:rFonts w:ascii="Book Antiqua" w:hAnsi="Book Antiqua"/>
          <w:sz w:val="24"/>
          <w:szCs w:val="24"/>
        </w:rPr>
        <w:t xml:space="preserve"> We read student </w:t>
      </w:r>
      <w:proofErr w:type="spellStart"/>
      <w:r>
        <w:rPr>
          <w:rFonts w:ascii="Book Antiqua" w:hAnsi="Book Antiqua"/>
          <w:sz w:val="24"/>
          <w:szCs w:val="24"/>
        </w:rPr>
        <w:t>usn</w:t>
      </w:r>
      <w:proofErr w:type="spellEnd"/>
      <w:r>
        <w:rPr>
          <w:rFonts w:ascii="Book Antiqua" w:hAnsi="Book Antiqua"/>
          <w:sz w:val="24"/>
          <w:szCs w:val="24"/>
        </w:rPr>
        <w:t xml:space="preserve">, name, branch from the user. Then using </w:t>
      </w:r>
      <w:proofErr w:type="spellStart"/>
      <w:r>
        <w:rPr>
          <w:rFonts w:ascii="Book Antiqua" w:hAnsi="Book Antiqua"/>
          <w:sz w:val="24"/>
          <w:szCs w:val="24"/>
        </w:rPr>
        <w:t>strcpy</w:t>
      </w:r>
      <w:proofErr w:type="spellEnd"/>
      <w:r>
        <w:rPr>
          <w:rFonts w:ascii="Book Antiqua" w:hAnsi="Book Antiqua"/>
          <w:sz w:val="24"/>
          <w:szCs w:val="24"/>
        </w:rPr>
        <w:t>(</w:t>
      </w:r>
      <w:proofErr w:type="spellStart"/>
      <w:r>
        <w:rPr>
          <w:rFonts w:ascii="Book Antiqua" w:hAnsi="Book Antiqua"/>
          <w:sz w:val="24"/>
          <w:szCs w:val="24"/>
        </w:rPr>
        <w:t>buffer,usn</w:t>
      </w:r>
      <w:proofErr w:type="spellEnd"/>
      <w:r>
        <w:rPr>
          <w:rFonts w:ascii="Book Antiqua" w:hAnsi="Book Antiqua"/>
          <w:sz w:val="24"/>
          <w:szCs w:val="24"/>
        </w:rPr>
        <w:t xml:space="preserve">), we copy </w:t>
      </w:r>
      <w:proofErr w:type="spellStart"/>
      <w:r>
        <w:rPr>
          <w:rFonts w:ascii="Book Antiqua" w:hAnsi="Book Antiqua"/>
          <w:sz w:val="24"/>
          <w:szCs w:val="24"/>
        </w:rPr>
        <w:t>usn</w:t>
      </w:r>
      <w:proofErr w:type="spellEnd"/>
      <w:r>
        <w:rPr>
          <w:rFonts w:ascii="Book Antiqua" w:hAnsi="Book Antiqua"/>
          <w:sz w:val="24"/>
          <w:szCs w:val="24"/>
        </w:rPr>
        <w:t xml:space="preserve"> entered by the user to the buffer and concatenate the delimiter “|” to the buffer. Similarly it is repeated for name and branch fields. We check length of the buffer, if the buffer length is less than 27 then # is concatenated to the buffer.</w:t>
      </w:r>
    </w:p>
    <w:p w:rsidR="00C8604B" w:rsidRDefault="00C8604B" w:rsidP="00C8604B">
      <w:pPr>
        <w:spacing w:line="240" w:lineRule="auto"/>
        <w:jc w:val="both"/>
        <w:rPr>
          <w:rFonts w:ascii="Book Antiqua" w:hAnsi="Book Antiqua"/>
          <w:sz w:val="24"/>
          <w:szCs w:val="24"/>
        </w:rPr>
      </w:pPr>
    </w:p>
    <w:p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Example: buffer contents after copying </w:t>
      </w:r>
      <w:proofErr w:type="spellStart"/>
      <w:r>
        <w:rPr>
          <w:rFonts w:ascii="Book Antiqua" w:hAnsi="Book Antiqua"/>
          <w:sz w:val="24"/>
          <w:szCs w:val="24"/>
        </w:rPr>
        <w:t>usn</w:t>
      </w:r>
      <w:proofErr w:type="spellEnd"/>
      <w:r>
        <w:rPr>
          <w:rFonts w:ascii="Book Antiqua" w:hAnsi="Book Antiqua"/>
          <w:sz w:val="24"/>
          <w:szCs w:val="24"/>
        </w:rPr>
        <w:t>, name and branch fields with delimiter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
        <w:gridCol w:w="347"/>
        <w:gridCol w:w="321"/>
        <w:gridCol w:w="359"/>
        <w:gridCol w:w="334"/>
        <w:gridCol w:w="295"/>
        <w:gridCol w:w="360"/>
        <w:gridCol w:w="333"/>
        <w:gridCol w:w="333"/>
        <w:gridCol w:w="358"/>
        <w:gridCol w:w="295"/>
        <w:gridCol w:w="339"/>
        <w:gridCol w:w="359"/>
        <w:gridCol w:w="358"/>
        <w:gridCol w:w="358"/>
        <w:gridCol w:w="358"/>
        <w:gridCol w:w="358"/>
        <w:gridCol w:w="358"/>
        <w:gridCol w:w="358"/>
        <w:gridCol w:w="358"/>
        <w:gridCol w:w="358"/>
        <w:gridCol w:w="358"/>
        <w:gridCol w:w="358"/>
        <w:gridCol w:w="358"/>
        <w:gridCol w:w="358"/>
        <w:gridCol w:w="358"/>
        <w:gridCol w:w="358"/>
        <w:gridCol w:w="475"/>
      </w:tblGrid>
      <w:tr w:rsidR="00C8604B" w:rsidRPr="002D5054" w:rsidTr="00801E23">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a</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b</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c</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1</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J</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B</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0</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1</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I</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S</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E</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w:t>
            </w:r>
          </w:p>
        </w:tc>
        <w:tc>
          <w:tcPr>
            <w:tcW w:w="360" w:type="dxa"/>
          </w:tcPr>
          <w:p w:rsidR="00C8604B" w:rsidRPr="002D5054" w:rsidRDefault="00C8604B" w:rsidP="00801E23">
            <w:pPr>
              <w:spacing w:after="0" w:line="240" w:lineRule="auto"/>
              <w:jc w:val="both"/>
              <w:rPr>
                <w:rFonts w:ascii="Book Antiqua" w:hAnsi="Book Antiqua"/>
                <w:sz w:val="24"/>
                <w:szCs w:val="24"/>
              </w:rPr>
            </w:pPr>
            <w:r w:rsidRPr="002D5054">
              <w:rPr>
                <w:rFonts w:ascii="Book Antiqua" w:hAnsi="Book Antiqua"/>
                <w:sz w:val="24"/>
                <w:szCs w:val="24"/>
              </w:rPr>
              <w:t>/0</w:t>
            </w:r>
          </w:p>
        </w:tc>
      </w:tr>
    </w:tbl>
    <w:p w:rsidR="00C8604B" w:rsidRDefault="00C8604B" w:rsidP="00C8604B">
      <w:pPr>
        <w:spacing w:line="240" w:lineRule="auto"/>
        <w:jc w:val="both"/>
        <w:rPr>
          <w:rFonts w:ascii="Book Antiqua" w:hAnsi="Book Antiqua"/>
          <w:sz w:val="24"/>
          <w:szCs w:val="24"/>
        </w:rPr>
      </w:pPr>
      <w:r>
        <w:rPr>
          <w:rFonts w:ascii="Book Antiqua" w:hAnsi="Book Antiqua"/>
          <w:sz w:val="24"/>
          <w:szCs w:val="24"/>
        </w:rPr>
        <w:t>0   1    2   3    4    5   6     7   8    9    10   11  12  13  14  15  16  17  18  19  20  21  22  23  24  25  26  27</w:t>
      </w:r>
    </w:p>
    <w:p w:rsidR="00C8604B" w:rsidRDefault="00C8604B" w:rsidP="00C8604B">
      <w:pPr>
        <w:spacing w:line="240" w:lineRule="auto"/>
        <w:jc w:val="both"/>
        <w:rPr>
          <w:rFonts w:ascii="Book Antiqua" w:hAnsi="Book Antiqua"/>
          <w:sz w:val="24"/>
          <w:szCs w:val="24"/>
        </w:rPr>
      </w:pPr>
      <w:r>
        <w:rPr>
          <w:rFonts w:ascii="Book Antiqua" w:hAnsi="Book Antiqua"/>
          <w:sz w:val="24"/>
          <w:szCs w:val="24"/>
        </w:rPr>
        <w:t>In buffer[27] position ‘/0’ end of the string null character is initialized. Then buffer contents is written to the data file.</w:t>
      </w:r>
    </w:p>
    <w:p w:rsidR="00C8604B" w:rsidRDefault="00C8604B" w:rsidP="00C8604B">
      <w:pPr>
        <w:spacing w:line="240" w:lineRule="auto"/>
        <w:jc w:val="both"/>
        <w:rPr>
          <w:rFonts w:ascii="Book Antiqua" w:hAnsi="Book Antiqua"/>
          <w:sz w:val="24"/>
          <w:szCs w:val="24"/>
        </w:rPr>
      </w:pPr>
      <w:r>
        <w:rPr>
          <w:rFonts w:ascii="Book Antiqua" w:hAnsi="Book Antiqua"/>
          <w:sz w:val="24"/>
          <w:szCs w:val="24"/>
        </w:rPr>
        <w:t xml:space="preserve">In unpack () function, buffer is used as a input parameter to the function. Buffer will contain the record data in which each field needs to be extracted. Each field is separated by “| delimiter. So to extract </w:t>
      </w:r>
      <w:proofErr w:type="spellStart"/>
      <w:r>
        <w:rPr>
          <w:rFonts w:ascii="Book Antiqua" w:hAnsi="Book Antiqua"/>
          <w:sz w:val="24"/>
          <w:szCs w:val="24"/>
        </w:rPr>
        <w:t>strtok</w:t>
      </w:r>
      <w:proofErr w:type="spellEnd"/>
      <w:r>
        <w:rPr>
          <w:rFonts w:ascii="Book Antiqua" w:hAnsi="Book Antiqua"/>
          <w:sz w:val="24"/>
          <w:szCs w:val="24"/>
        </w:rPr>
        <w:t xml:space="preserve"> function is used in the program. </w:t>
      </w:r>
      <w:proofErr w:type="spellStart"/>
      <w:r>
        <w:rPr>
          <w:rFonts w:ascii="Book Antiqua" w:hAnsi="Book Antiqua"/>
          <w:sz w:val="24"/>
          <w:szCs w:val="24"/>
        </w:rPr>
        <w:t>Strtok</w:t>
      </w:r>
      <w:proofErr w:type="spellEnd"/>
      <w:r>
        <w:rPr>
          <w:rFonts w:ascii="Book Antiqua" w:hAnsi="Book Antiqua"/>
          <w:sz w:val="24"/>
          <w:szCs w:val="24"/>
        </w:rPr>
        <w:t xml:space="preserve"> takes </w:t>
      </w:r>
      <w:proofErr w:type="spellStart"/>
      <w:r>
        <w:rPr>
          <w:rFonts w:ascii="Book Antiqua" w:hAnsi="Book Antiqua"/>
          <w:sz w:val="24"/>
          <w:szCs w:val="24"/>
        </w:rPr>
        <w:t>twp</w:t>
      </w:r>
      <w:proofErr w:type="spellEnd"/>
      <w:r>
        <w:rPr>
          <w:rFonts w:ascii="Book Antiqua" w:hAnsi="Book Antiqua"/>
          <w:sz w:val="24"/>
          <w:szCs w:val="24"/>
        </w:rPr>
        <w:t xml:space="preserve"> parameters, string as first parameter and delimiter “|” as a second parameter a token for separating the string.</w:t>
      </w:r>
    </w:p>
    <w:p w:rsidR="00C8604B" w:rsidRPr="00A75467" w:rsidRDefault="00C8604B" w:rsidP="00C8604B">
      <w:pPr>
        <w:spacing w:after="0" w:line="240" w:lineRule="auto"/>
        <w:ind w:firstLine="426"/>
        <w:jc w:val="both"/>
        <w:rPr>
          <w:rFonts w:ascii="Book Antiqua" w:hAnsi="Book Antiqua"/>
          <w:sz w:val="24"/>
          <w:szCs w:val="24"/>
        </w:rPr>
      </w:pPr>
      <w:r>
        <w:rPr>
          <w:rFonts w:ascii="Book Antiqua" w:hAnsi="Book Antiqua"/>
          <w:sz w:val="24"/>
          <w:szCs w:val="24"/>
        </w:rPr>
        <w:t xml:space="preserve">  </w:t>
      </w:r>
      <w:r w:rsidRPr="00A75467">
        <w:rPr>
          <w:rFonts w:ascii="Book Antiqua" w:hAnsi="Book Antiqua"/>
          <w:sz w:val="24"/>
          <w:szCs w:val="24"/>
        </w:rPr>
        <w:t xml:space="preserve">    char *t;</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 </w:t>
      </w:r>
      <w:proofErr w:type="spellStart"/>
      <w:r w:rsidRPr="00A75467">
        <w:rPr>
          <w:rFonts w:ascii="Book Antiqua" w:hAnsi="Book Antiqua"/>
          <w:sz w:val="24"/>
          <w:szCs w:val="24"/>
        </w:rPr>
        <w:t>strtok</w:t>
      </w:r>
      <w:proofErr w:type="spellEnd"/>
      <w:r w:rsidRPr="00A75467">
        <w:rPr>
          <w:rFonts w:ascii="Book Antiqua" w:hAnsi="Book Antiqua"/>
          <w:sz w:val="24"/>
          <w:szCs w:val="24"/>
        </w:rPr>
        <w:t>(buffer,"|");</w:t>
      </w:r>
      <w:r>
        <w:rPr>
          <w:rFonts w:ascii="Book Antiqua" w:hAnsi="Book Antiqua"/>
          <w:sz w:val="24"/>
          <w:szCs w:val="24"/>
        </w:rPr>
        <w:t xml:space="preserve"> // splits the string into tokens , </w:t>
      </w:r>
    </w:p>
    <w:p w:rsidR="00C8604B"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&lt;&lt;"USN:"&lt;&lt;t&lt;&lt;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p>
    <w:p w:rsidR="00C8604B" w:rsidRPr="00ED7566"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color w:val="000000"/>
          <w:sz w:val="24"/>
          <w:szCs w:val="24"/>
          <w:shd w:val="clear" w:color="auto" w:fill="FFFFFF"/>
        </w:rPr>
        <w:t>//</w:t>
      </w:r>
      <w:r w:rsidRPr="00ED7566">
        <w:rPr>
          <w:rFonts w:ascii="Book Antiqua" w:hAnsi="Book Antiqua"/>
          <w:color w:val="000000"/>
          <w:sz w:val="24"/>
          <w:szCs w:val="24"/>
          <w:shd w:val="clear" w:color="auto" w:fill="FFFFFF"/>
        </w:rPr>
        <w:t xml:space="preserve">For each subsequent call to get more tokens out of the string, you pass </w:t>
      </w:r>
      <w:r w:rsidRPr="00ED7566">
        <w:rPr>
          <w:rStyle w:val="HTMLTypewriter"/>
          <w:rFonts w:ascii="Book Antiqua" w:eastAsia="Calibri" w:hAnsi="Book Antiqua"/>
          <w:i/>
          <w:iCs/>
          <w:color w:val="000000"/>
          <w:shd w:val="clear" w:color="auto" w:fill="FFFFFF"/>
        </w:rPr>
        <w:t>NULL</w:t>
      </w:r>
      <w:r w:rsidRPr="00ED7566">
        <w:rPr>
          <w:rFonts w:ascii="Book Antiqua" w:hAnsi="Book Antiqua"/>
          <w:color w:val="000000"/>
          <w:sz w:val="24"/>
          <w:szCs w:val="24"/>
          <w:shd w:val="clear" w:color="auto" w:fill="FFFFFF"/>
        </w:rPr>
        <w:t xml:space="preserve">.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r w:rsidRPr="00A75467">
        <w:rPr>
          <w:rFonts w:ascii="Book Antiqua" w:hAnsi="Book Antiqua"/>
          <w:sz w:val="24"/>
          <w:szCs w:val="24"/>
        </w:rPr>
        <w:t>strtok</w:t>
      </w:r>
      <w:proofErr w:type="spellEnd"/>
      <w:r w:rsidRPr="00A75467">
        <w:rPr>
          <w:rFonts w:ascii="Book Antiqua" w:hAnsi="Book Antiqua"/>
          <w:sz w:val="24"/>
          <w:szCs w:val="24"/>
        </w:rPr>
        <w:t>(NULL,"|");</w:t>
      </w:r>
      <w:r>
        <w:rPr>
          <w:rFonts w:ascii="Book Antiqua" w:hAnsi="Book Antiqua"/>
          <w:sz w:val="24"/>
          <w:szCs w:val="24"/>
        </w:rPr>
        <w:t xml:space="preserve">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w:t>
      </w:r>
      <w:proofErr w:type="spellStart"/>
      <w:r w:rsidRPr="00A75467">
        <w:rPr>
          <w:rFonts w:ascii="Book Antiqua" w:hAnsi="Book Antiqua"/>
          <w:sz w:val="24"/>
          <w:szCs w:val="24"/>
        </w:rPr>
        <w:t>cout</w:t>
      </w:r>
      <w:proofErr w:type="spellEnd"/>
      <w:r w:rsidRPr="00A75467">
        <w:rPr>
          <w:rFonts w:ascii="Book Antiqua" w:hAnsi="Book Antiqua"/>
          <w:sz w:val="24"/>
          <w:szCs w:val="24"/>
        </w:rPr>
        <w:t>&lt;&lt;"Name:"&lt;&lt;t&lt;&lt;</w:t>
      </w:r>
      <w:proofErr w:type="spellStart"/>
      <w:r w:rsidRPr="00A75467">
        <w:rPr>
          <w:rFonts w:ascii="Book Antiqua" w:hAnsi="Book Antiqua"/>
          <w:sz w:val="24"/>
          <w:szCs w:val="24"/>
        </w:rPr>
        <w:t>endl</w:t>
      </w:r>
      <w:proofErr w:type="spellEnd"/>
      <w:r w:rsidRPr="00A75467">
        <w:rPr>
          <w:rFonts w:ascii="Book Antiqua" w:hAnsi="Book Antiqua"/>
          <w:sz w:val="24"/>
          <w:szCs w:val="24"/>
        </w:rPr>
        <w:t>;</w:t>
      </w:r>
      <w:r>
        <w:rPr>
          <w:rFonts w:ascii="Book Antiqua" w:hAnsi="Book Antiqua"/>
          <w:sz w:val="24"/>
          <w:szCs w:val="24"/>
        </w:rPr>
        <w:t xml:space="preserve"> </w:t>
      </w:r>
    </w:p>
    <w:p w:rsidR="00C8604B" w:rsidRPr="00A75467" w:rsidRDefault="00C8604B" w:rsidP="00C8604B">
      <w:pPr>
        <w:overflowPunct w:val="0"/>
        <w:autoSpaceDE w:val="0"/>
        <w:autoSpaceDN w:val="0"/>
        <w:adjustRightInd w:val="0"/>
        <w:spacing w:after="0" w:line="240" w:lineRule="auto"/>
        <w:ind w:left="426"/>
        <w:jc w:val="both"/>
        <w:textAlignment w:val="baseline"/>
        <w:rPr>
          <w:rFonts w:ascii="Book Antiqua" w:hAnsi="Book Antiqua"/>
          <w:sz w:val="24"/>
          <w:szCs w:val="24"/>
        </w:rPr>
      </w:pPr>
      <w:r w:rsidRPr="00A75467">
        <w:rPr>
          <w:rFonts w:ascii="Book Antiqua" w:hAnsi="Book Antiqua"/>
          <w:sz w:val="24"/>
          <w:szCs w:val="24"/>
        </w:rPr>
        <w:t xml:space="preserve">      t=</w:t>
      </w:r>
      <w:proofErr w:type="spellStart"/>
      <w:r w:rsidRPr="00A75467">
        <w:rPr>
          <w:rFonts w:ascii="Book Antiqua" w:hAnsi="Book Antiqua"/>
          <w:sz w:val="24"/>
          <w:szCs w:val="24"/>
        </w:rPr>
        <w:t>strtok</w:t>
      </w:r>
      <w:proofErr w:type="spellEnd"/>
      <w:r w:rsidRPr="00A75467">
        <w:rPr>
          <w:rFonts w:ascii="Book Antiqua" w:hAnsi="Book Antiqua"/>
          <w:sz w:val="24"/>
          <w:szCs w:val="24"/>
        </w:rPr>
        <w:t>(NULL,"|");</w:t>
      </w:r>
    </w:p>
    <w:p w:rsidR="00C8604B" w:rsidRPr="00A147B9" w:rsidRDefault="00C8604B" w:rsidP="00C8604B">
      <w:pPr>
        <w:spacing w:after="0" w:line="240" w:lineRule="auto"/>
        <w:jc w:val="both"/>
        <w:rPr>
          <w:rFonts w:ascii="Book Antiqua" w:hAnsi="Book Antiqua"/>
          <w:sz w:val="24"/>
          <w:szCs w:val="24"/>
        </w:rPr>
      </w:pPr>
    </w:p>
    <w:p w:rsidR="00C8604B" w:rsidRDefault="00C8604B" w:rsidP="00C8604B">
      <w:pPr>
        <w:spacing w:after="0" w:line="240" w:lineRule="auto"/>
        <w:rPr>
          <w:rFonts w:ascii="Book Antiqua" w:hAnsi="Book Antiqua"/>
          <w:sz w:val="24"/>
          <w:szCs w:val="24"/>
        </w:rPr>
      </w:pPr>
      <w:r>
        <w:rPr>
          <w:rFonts w:ascii="Book Antiqua" w:hAnsi="Book Antiqua"/>
          <w:sz w:val="24"/>
          <w:szCs w:val="24"/>
        </w:rPr>
        <w:t>The function of display</w:t>
      </w:r>
      <w:r w:rsidRPr="00964427">
        <w:rPr>
          <w:rFonts w:ascii="Book Antiqua" w:hAnsi="Book Antiqua"/>
          <w:sz w:val="24"/>
          <w:szCs w:val="24"/>
        </w:rPr>
        <w:t xml:space="preserve">() is </w:t>
      </w:r>
      <w:r>
        <w:rPr>
          <w:rFonts w:ascii="Book Antiqua" w:hAnsi="Book Antiqua"/>
          <w:sz w:val="24"/>
          <w:szCs w:val="24"/>
        </w:rPr>
        <w:t xml:space="preserve">implement to display file contents on output screen, </w:t>
      </w:r>
      <w:r w:rsidRPr="00964427">
        <w:rPr>
          <w:rFonts w:ascii="Book Antiqua" w:hAnsi="Book Antiqua"/>
          <w:sz w:val="24"/>
          <w:szCs w:val="24"/>
        </w:rPr>
        <w:t xml:space="preserve"> opens the data file</w:t>
      </w:r>
      <w:r>
        <w:rPr>
          <w:rFonts w:ascii="Book Antiqua" w:hAnsi="Book Antiqua"/>
          <w:sz w:val="24"/>
          <w:szCs w:val="24"/>
        </w:rPr>
        <w:t xml:space="preserve"> in read mode using</w:t>
      </w:r>
      <w:r w:rsidRPr="00CB354E">
        <w:rPr>
          <w:rFonts w:ascii="Book Antiqua" w:hAnsi="Book Antiqua"/>
          <w:sz w:val="24"/>
          <w:szCs w:val="24"/>
        </w:rPr>
        <w:t xml:space="preserve">   fp1.open(</w:t>
      </w:r>
      <w:proofErr w:type="spellStart"/>
      <w:r w:rsidRPr="00CB354E">
        <w:rPr>
          <w:rFonts w:ascii="Book Antiqua" w:hAnsi="Book Antiqua"/>
          <w:sz w:val="24"/>
          <w:szCs w:val="24"/>
        </w:rPr>
        <w:t>fname,ios</w:t>
      </w:r>
      <w:proofErr w:type="spellEnd"/>
      <w:r w:rsidRPr="00CB354E">
        <w:rPr>
          <w:rFonts w:ascii="Book Antiqua" w:hAnsi="Book Antiqua"/>
          <w:sz w:val="24"/>
          <w:szCs w:val="24"/>
        </w:rPr>
        <w:t>::in);</w:t>
      </w:r>
      <w:r w:rsidRPr="00964427">
        <w:rPr>
          <w:rFonts w:ascii="Book Antiqua" w:hAnsi="Book Antiqua"/>
          <w:sz w:val="24"/>
          <w:szCs w:val="24"/>
        </w:rPr>
        <w:t xml:space="preserve"> for reading, gets each re</w:t>
      </w:r>
      <w:r>
        <w:rPr>
          <w:rFonts w:ascii="Book Antiqua" w:hAnsi="Book Antiqua"/>
          <w:sz w:val="24"/>
          <w:szCs w:val="24"/>
        </w:rPr>
        <w:t>cord</w:t>
      </w:r>
      <w:r w:rsidRPr="00CB354E">
        <w:rPr>
          <w:rFonts w:ascii="Book Antiqua" w:hAnsi="Book Antiqua"/>
          <w:sz w:val="24"/>
          <w:szCs w:val="24"/>
        </w:rPr>
        <w:t xml:space="preserve"> </w:t>
      </w:r>
      <w:r>
        <w:rPr>
          <w:rFonts w:ascii="Book Antiqua" w:hAnsi="Book Antiqua"/>
          <w:sz w:val="24"/>
          <w:szCs w:val="24"/>
        </w:rPr>
        <w:t>t</w:t>
      </w:r>
      <w:r w:rsidRPr="00964427">
        <w:rPr>
          <w:rFonts w:ascii="Book Antiqua" w:hAnsi="Book Antiqua"/>
          <w:sz w:val="24"/>
          <w:szCs w:val="24"/>
        </w:rPr>
        <w:t>hough the statement file &gt;&gt; buffer</w:t>
      </w:r>
      <w:r>
        <w:rPr>
          <w:rFonts w:ascii="Book Antiqua" w:hAnsi="Book Antiqua"/>
          <w:sz w:val="24"/>
          <w:szCs w:val="24"/>
        </w:rPr>
        <w:t xml:space="preserve"> and then stores in buffer, </w:t>
      </w:r>
      <w:r w:rsidRPr="00964427">
        <w:rPr>
          <w:rFonts w:ascii="Book Antiqua" w:hAnsi="Book Antiqua"/>
          <w:sz w:val="24"/>
          <w:szCs w:val="24"/>
        </w:rPr>
        <w:t>unpack(</w:t>
      </w:r>
      <w:r>
        <w:rPr>
          <w:rFonts w:ascii="Book Antiqua" w:hAnsi="Book Antiqua"/>
          <w:sz w:val="24"/>
          <w:szCs w:val="24"/>
        </w:rPr>
        <w:t>buffer</w:t>
      </w:r>
      <w:r w:rsidRPr="00964427">
        <w:rPr>
          <w:rFonts w:ascii="Book Antiqua" w:hAnsi="Book Antiqua"/>
          <w:sz w:val="24"/>
          <w:szCs w:val="24"/>
        </w:rPr>
        <w:t xml:space="preserve">) </w:t>
      </w:r>
      <w:r>
        <w:rPr>
          <w:rFonts w:ascii="Book Antiqua" w:hAnsi="Book Antiqua"/>
          <w:sz w:val="24"/>
          <w:szCs w:val="24"/>
        </w:rPr>
        <w:t xml:space="preserve">function is called </w:t>
      </w:r>
      <w:r w:rsidRPr="00964427">
        <w:rPr>
          <w:rFonts w:ascii="Book Antiqua" w:hAnsi="Book Antiqua"/>
          <w:sz w:val="24"/>
          <w:szCs w:val="24"/>
        </w:rPr>
        <w:t xml:space="preserve">for the actual unpacking. </w:t>
      </w:r>
      <w:r>
        <w:rPr>
          <w:rFonts w:ascii="Book Antiqua" w:hAnsi="Book Antiqua"/>
          <w:sz w:val="24"/>
          <w:szCs w:val="24"/>
        </w:rPr>
        <w:t xml:space="preserve">In </w:t>
      </w:r>
      <w:r w:rsidRPr="00964427">
        <w:rPr>
          <w:rFonts w:ascii="Book Antiqua" w:hAnsi="Book Antiqua"/>
          <w:sz w:val="24"/>
          <w:szCs w:val="24"/>
        </w:rPr>
        <w:t xml:space="preserve">unpack(), we use </w:t>
      </w:r>
      <w:proofErr w:type="spellStart"/>
      <w:r w:rsidRPr="00964427">
        <w:rPr>
          <w:rFonts w:ascii="Book Antiqua" w:hAnsi="Book Antiqua"/>
          <w:sz w:val="24"/>
          <w:szCs w:val="24"/>
        </w:rPr>
        <w:t>strtok</w:t>
      </w:r>
      <w:proofErr w:type="spellEnd"/>
      <w:r w:rsidRPr="00964427">
        <w:rPr>
          <w:rFonts w:ascii="Book Antiqua" w:hAnsi="Book Antiqua"/>
          <w:sz w:val="24"/>
          <w:szCs w:val="24"/>
        </w:rPr>
        <w:t xml:space="preserve">() repeatedly to retrieve all </w:t>
      </w:r>
      <w:r>
        <w:rPr>
          <w:rFonts w:ascii="Book Antiqua" w:hAnsi="Book Antiqua"/>
          <w:sz w:val="24"/>
          <w:szCs w:val="24"/>
        </w:rPr>
        <w:t>fields</w:t>
      </w:r>
      <w:r w:rsidRPr="00964427">
        <w:rPr>
          <w:rFonts w:ascii="Book Antiqua" w:hAnsi="Book Antiqua"/>
          <w:sz w:val="24"/>
          <w:szCs w:val="24"/>
        </w:rPr>
        <w:t xml:space="preserve"> between the inter-field separator characters | .</w:t>
      </w:r>
    </w:p>
    <w:p w:rsidR="00C8604B" w:rsidRDefault="00C8604B" w:rsidP="00C8604B">
      <w:pPr>
        <w:spacing w:after="0" w:line="240" w:lineRule="auto"/>
        <w:rPr>
          <w:rFonts w:ascii="Book Antiqua" w:hAnsi="Book Antiqua"/>
          <w:sz w:val="24"/>
          <w:szCs w:val="24"/>
        </w:rPr>
      </w:pPr>
    </w:p>
    <w:p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 xml:space="preserve">In search(), each record is retrieved from the data file and checked whether this is the USN we are searching for. </w:t>
      </w:r>
      <w:r>
        <w:rPr>
          <w:rFonts w:ascii="Book Antiqua" w:hAnsi="Book Antiqua"/>
          <w:sz w:val="24"/>
          <w:szCs w:val="24"/>
        </w:rPr>
        <w:t>If it is not, then “record not found” is displayed</w:t>
      </w:r>
      <w:r w:rsidRPr="00BD4F70">
        <w:rPr>
          <w:rFonts w:ascii="Book Antiqua" w:hAnsi="Book Antiqua"/>
          <w:sz w:val="24"/>
          <w:szCs w:val="24"/>
        </w:rPr>
        <w:t>. If it is, then we say that search is a success, printout the co</w:t>
      </w:r>
      <w:r>
        <w:rPr>
          <w:rFonts w:ascii="Book Antiqua" w:hAnsi="Book Antiqua"/>
          <w:sz w:val="24"/>
          <w:szCs w:val="24"/>
        </w:rPr>
        <w:t xml:space="preserve">ntents of this record using unpack(), </w:t>
      </w:r>
      <w:r w:rsidRPr="00BD4F70">
        <w:rPr>
          <w:rFonts w:ascii="Book Antiqua" w:hAnsi="Book Antiqua"/>
          <w:sz w:val="24"/>
          <w:szCs w:val="24"/>
        </w:rPr>
        <w:t>If the user deci</w:t>
      </w:r>
      <w:r>
        <w:rPr>
          <w:rFonts w:ascii="Book Antiqua" w:hAnsi="Book Antiqua"/>
          <w:sz w:val="24"/>
          <w:szCs w:val="24"/>
        </w:rPr>
        <w:t>des to modify this found record</w:t>
      </w:r>
      <w:r w:rsidRPr="00BD4F70">
        <w:rPr>
          <w:rFonts w:ascii="Book Antiqua" w:hAnsi="Book Antiqua"/>
          <w:sz w:val="24"/>
          <w:szCs w:val="24"/>
        </w:rPr>
        <w:t xml:space="preserve"> </w:t>
      </w:r>
      <w:r>
        <w:rPr>
          <w:rFonts w:ascii="Book Antiqua" w:hAnsi="Book Antiqua"/>
          <w:sz w:val="24"/>
          <w:szCs w:val="24"/>
        </w:rPr>
        <w:t>then,</w:t>
      </w:r>
    </w:p>
    <w:p w:rsidR="00C8604B" w:rsidRDefault="00C8604B" w:rsidP="00C8604B">
      <w:pPr>
        <w:spacing w:after="0" w:line="240" w:lineRule="auto"/>
        <w:rPr>
          <w:rFonts w:ascii="Book Antiqua" w:hAnsi="Book Antiqua"/>
          <w:sz w:val="24"/>
          <w:szCs w:val="24"/>
        </w:rPr>
      </w:pPr>
      <w:proofErr w:type="spellStart"/>
      <w:r w:rsidRPr="00A75467">
        <w:rPr>
          <w:rFonts w:ascii="Book Antiqua" w:hAnsi="Book Antiqua"/>
          <w:sz w:val="24"/>
          <w:szCs w:val="24"/>
        </w:rPr>
        <w:t>fp.seekp</w:t>
      </w:r>
      <w:proofErr w:type="spellEnd"/>
      <w:r w:rsidRPr="00A75467">
        <w:rPr>
          <w:rFonts w:ascii="Book Antiqua" w:hAnsi="Book Antiqua"/>
          <w:sz w:val="24"/>
          <w:szCs w:val="24"/>
        </w:rPr>
        <w:t>(-27,ios::cur);</w:t>
      </w:r>
      <w:r>
        <w:rPr>
          <w:rFonts w:ascii="Book Antiqua" w:hAnsi="Book Antiqua"/>
          <w:sz w:val="24"/>
          <w:szCs w:val="24"/>
        </w:rPr>
        <w:t xml:space="preserve"> // used to seeks </w:t>
      </w:r>
      <w:proofErr w:type="spellStart"/>
      <w:r>
        <w:rPr>
          <w:rFonts w:ascii="Book Antiqua" w:hAnsi="Book Antiqua"/>
          <w:sz w:val="24"/>
          <w:szCs w:val="24"/>
        </w:rPr>
        <w:t>fp</w:t>
      </w:r>
      <w:proofErr w:type="spellEnd"/>
      <w:r>
        <w:rPr>
          <w:rFonts w:ascii="Book Antiqua" w:hAnsi="Book Antiqua"/>
          <w:sz w:val="24"/>
          <w:szCs w:val="24"/>
        </w:rPr>
        <w:t xml:space="preserve"> object 27 positions back to previous record </w:t>
      </w:r>
    </w:p>
    <w:p w:rsidR="00C8604B" w:rsidRDefault="00C8604B" w:rsidP="00C8604B">
      <w:pPr>
        <w:spacing w:after="0" w:line="240" w:lineRule="auto"/>
        <w:rPr>
          <w:rFonts w:ascii="Book Antiqua" w:hAnsi="Book Antiqua"/>
          <w:sz w:val="24"/>
          <w:szCs w:val="24"/>
        </w:rPr>
      </w:pPr>
    </w:p>
    <w:p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pack()</w:t>
      </w:r>
      <w:r>
        <w:rPr>
          <w:rFonts w:ascii="Book Antiqua" w:hAnsi="Book Antiqua"/>
          <w:sz w:val="24"/>
          <w:szCs w:val="24"/>
        </w:rPr>
        <w:t xml:space="preserve"> is called to read new record data</w:t>
      </w:r>
      <w:r w:rsidRPr="00BD4F70">
        <w:rPr>
          <w:rFonts w:ascii="Book Antiqua" w:hAnsi="Book Antiqua"/>
          <w:sz w:val="24"/>
          <w:szCs w:val="24"/>
        </w:rPr>
        <w:t xml:space="preserve">. This is because we want to write the modified record directly to the </w:t>
      </w:r>
      <w:r>
        <w:rPr>
          <w:rFonts w:ascii="Book Antiqua" w:hAnsi="Book Antiqua"/>
          <w:sz w:val="24"/>
          <w:szCs w:val="24"/>
        </w:rPr>
        <w:t>data</w:t>
      </w:r>
      <w:r w:rsidRPr="00BD4F70">
        <w:rPr>
          <w:rFonts w:ascii="Book Antiqua" w:hAnsi="Book Antiqua"/>
          <w:sz w:val="24"/>
          <w:szCs w:val="24"/>
        </w:rPr>
        <w:t xml:space="preserve"> file. </w:t>
      </w:r>
      <w:r>
        <w:rPr>
          <w:rFonts w:ascii="Book Antiqua" w:hAnsi="Book Antiqua"/>
          <w:sz w:val="24"/>
          <w:szCs w:val="24"/>
        </w:rPr>
        <w:t>Here sequential search is used.</w:t>
      </w: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Pr="00FC14CE" w:rsidRDefault="00C8604B" w:rsidP="00C8604B">
      <w:pPr>
        <w:spacing w:line="240" w:lineRule="auto"/>
        <w:rPr>
          <w:rFonts w:ascii="Book Antiqua" w:hAnsi="Book Antiqua"/>
          <w:b/>
          <w:i/>
          <w:sz w:val="24"/>
          <w:szCs w:val="24"/>
          <w:u w:val="single"/>
        </w:rPr>
        <w:sectPr w:rsidR="00C8604B" w:rsidRPr="00FC14CE" w:rsidSect="00984BBF">
          <w:headerReference w:type="default" r:id="rId16"/>
          <w:footerReference w:type="default" r:id="rId17"/>
          <w:pgSz w:w="11906" w:h="16838"/>
          <w:pgMar w:top="1021" w:right="1021" w:bottom="1021" w:left="1021" w:header="709" w:footer="709" w:gutter="0"/>
          <w:pgBorders w:display="firstPage"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 xml:space="preserve">Output of the Program </w:t>
      </w:r>
    </w:p>
    <w:p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006177DA" wp14:editId="363F85E4">
            <wp:extent cx="2905125" cy="4000500"/>
            <wp:effectExtent l="19050" t="0" r="9525"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905125" cy="4000500"/>
                    </a:xfrm>
                    <a:prstGeom prst="rect">
                      <a:avLst/>
                    </a:prstGeom>
                    <a:noFill/>
                    <a:ln w="9525">
                      <a:noFill/>
                      <a:miter lim="800000"/>
                      <a:headEnd/>
                      <a:tailEnd/>
                    </a:ln>
                  </pic:spPr>
                </pic:pic>
              </a:graphicData>
            </a:graphic>
          </wp:inline>
        </w:drawing>
      </w:r>
    </w:p>
    <w:p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3E004F4D" wp14:editId="2CEF0C2C">
            <wp:extent cx="2905125" cy="3343275"/>
            <wp:effectExtent l="19050" t="0" r="9525"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2905125" cy="3343275"/>
                    </a:xfrm>
                    <a:prstGeom prst="rect">
                      <a:avLst/>
                    </a:prstGeom>
                    <a:noFill/>
                    <a:ln w="9525">
                      <a:noFill/>
                      <a:miter lim="800000"/>
                      <a:headEnd/>
                      <a:tailEnd/>
                    </a:ln>
                  </pic:spPr>
                </pic:pic>
              </a:graphicData>
            </a:graphic>
          </wp:inline>
        </w:drawing>
      </w: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ind w:left="-284" w:firstLine="284"/>
        <w:rPr>
          <w:rFonts w:ascii="Book Antiqua" w:hAnsi="Book Antiqua"/>
          <w:b/>
          <w:i/>
          <w:sz w:val="24"/>
          <w:szCs w:val="24"/>
          <w:u w:val="single"/>
        </w:rPr>
      </w:pPr>
    </w:p>
    <w:p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69B2CD99" wp14:editId="0B8649B7">
            <wp:extent cx="3057525" cy="3962400"/>
            <wp:effectExtent l="1905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057525" cy="3962400"/>
                    </a:xfrm>
                    <a:prstGeom prst="rect">
                      <a:avLst/>
                    </a:prstGeom>
                    <a:noFill/>
                    <a:ln w="9525">
                      <a:noFill/>
                      <a:miter lim="800000"/>
                      <a:headEnd/>
                      <a:tailEnd/>
                    </a:ln>
                  </pic:spPr>
                </pic:pic>
              </a:graphicData>
            </a:graphic>
          </wp:inline>
        </w:drawing>
      </w:r>
    </w:p>
    <w:p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39C6B0DF" wp14:editId="167C281E">
            <wp:extent cx="3057525" cy="1276350"/>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057525" cy="1276350"/>
                    </a:xfrm>
                    <a:prstGeom prst="rect">
                      <a:avLst/>
                    </a:prstGeom>
                    <a:noFill/>
                    <a:ln w="9525">
                      <a:noFill/>
                      <a:miter lim="800000"/>
                      <a:headEnd/>
                      <a:tailEnd/>
                    </a:ln>
                  </pic:spPr>
                </pic:pic>
              </a:graphicData>
            </a:graphic>
          </wp:inline>
        </w:drawing>
      </w:r>
    </w:p>
    <w:p w:rsidR="00C8604B" w:rsidRPr="00FC14CE" w:rsidRDefault="00C8604B" w:rsidP="00C8604B">
      <w:pPr>
        <w:spacing w:after="0"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1jb01|abc|ise##############</w:t>
      </w:r>
    </w:p>
    <w:p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1jb02|mno|ise##############</w:t>
      </w:r>
    </w:p>
    <w:p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1jb01|abc|ise##############</w:t>
      </w:r>
    </w:p>
    <w:p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1jb03|jkl|mech#############</w:t>
      </w:r>
    </w:p>
    <w:p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pPr>
    </w:p>
    <w:p w:rsidR="00C8604B" w:rsidRDefault="00C8604B" w:rsidP="00C8604B">
      <w:pPr>
        <w:overflowPunct w:val="0"/>
        <w:autoSpaceDE w:val="0"/>
        <w:autoSpaceDN w:val="0"/>
        <w:adjustRightInd w:val="0"/>
        <w:spacing w:line="240" w:lineRule="auto"/>
        <w:jc w:val="both"/>
        <w:textAlignment w:val="baseline"/>
        <w:rPr>
          <w:rFonts w:ascii="Book Antiqua" w:hAnsi="Book Antiqua"/>
          <w:b/>
          <w:i/>
          <w:sz w:val="24"/>
          <w:szCs w:val="24"/>
        </w:rPr>
        <w:sectPr w:rsidR="00C8604B" w:rsidSect="00984BBF">
          <w:type w:val="continuous"/>
          <w:pgSz w:w="11906" w:h="16838"/>
          <w:pgMar w:top="1021" w:right="1021" w:bottom="1021" w:left="1021" w:header="709" w:footer="709" w:gutter="0"/>
          <w:cols w:num="2" w:space="286"/>
          <w:docGrid w:linePitch="360"/>
        </w:sectPr>
      </w:pPr>
    </w:p>
    <w:p w:rsidR="00C8604B" w:rsidRPr="00FC14CE" w:rsidRDefault="00C8604B" w:rsidP="000B7E87">
      <w:pPr>
        <w:numPr>
          <w:ilvl w:val="0"/>
          <w:numId w:val="5"/>
        </w:numPr>
        <w:overflowPunct w:val="0"/>
        <w:autoSpaceDE w:val="0"/>
        <w:autoSpaceDN w:val="0"/>
        <w:adjustRightInd w:val="0"/>
        <w:spacing w:line="240" w:lineRule="auto"/>
        <w:ind w:left="284" w:hanging="284"/>
        <w:jc w:val="both"/>
        <w:textAlignment w:val="baseline"/>
        <w:rPr>
          <w:rFonts w:ascii="Book Antiqua" w:hAnsi="Book Antiqua"/>
          <w:b/>
          <w:i/>
          <w:sz w:val="24"/>
          <w:szCs w:val="24"/>
        </w:rPr>
      </w:pPr>
      <w:r w:rsidRPr="00FC14CE">
        <w:rPr>
          <w:rFonts w:ascii="Book Antiqua" w:hAnsi="Book Antiqua"/>
          <w:b/>
          <w:i/>
          <w:sz w:val="24"/>
          <w:szCs w:val="24"/>
        </w:rPr>
        <w:t>Write a C++ program to read and write student objects with Variable Length records using any suitable record structures. Implement pack(), unpack(), modify(),and search methods.</w:t>
      </w:r>
    </w:p>
    <w:p w:rsidR="00C8604B" w:rsidRDefault="00C8604B" w:rsidP="00C8604B">
      <w:pPr>
        <w:spacing w:after="0" w:line="240" w:lineRule="auto"/>
        <w:ind w:left="284"/>
        <w:rPr>
          <w:rFonts w:ascii="Book Antiqua" w:hAnsi="Book Antiqua"/>
          <w:sz w:val="24"/>
          <w:szCs w:val="24"/>
        </w:rPr>
        <w:sectPr w:rsidR="00C8604B" w:rsidSect="00984BBF">
          <w:type w:val="continuous"/>
          <w:pgSz w:w="11906" w:h="16838"/>
          <w:pgMar w:top="1021" w:right="1021" w:bottom="1021" w:left="1021" w:header="709" w:footer="709" w:gutter="0"/>
          <w:cols w:space="286"/>
          <w:docGrid w:linePitch="360"/>
        </w:sectPr>
      </w:pP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#include&lt;iostream.h&gt;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#include&lt;stdlib.h&gt;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#include&lt;conio.h&gt;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#include&lt;stdio.h&gt;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#include&lt;fstream.h&gt;</w:t>
      </w:r>
    </w:p>
    <w:p w:rsidR="00C8604B"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#include&lt;string.h&gt;</w:t>
      </w:r>
    </w:p>
    <w:p w:rsidR="00C8604B" w:rsidRPr="00CC71B0" w:rsidRDefault="00C8604B" w:rsidP="00C8604B">
      <w:pPr>
        <w:spacing w:after="0" w:line="240" w:lineRule="auto"/>
        <w:ind w:left="284"/>
        <w:rPr>
          <w:rFonts w:ascii="Book Antiqua" w:hAnsi="Book Antiqua"/>
          <w:sz w:val="24"/>
          <w:szCs w:val="24"/>
        </w:rPr>
      </w:pPr>
    </w:p>
    <w:p w:rsidR="00C8604B" w:rsidRPr="00CC71B0" w:rsidRDefault="00C8604B" w:rsidP="00C8604B">
      <w:pPr>
        <w:spacing w:after="0" w:line="240" w:lineRule="auto"/>
        <w:ind w:left="284"/>
        <w:rPr>
          <w:rFonts w:ascii="Book Antiqua" w:hAnsi="Book Antiqua"/>
          <w:sz w:val="24"/>
          <w:szCs w:val="24"/>
        </w:rPr>
      </w:pPr>
      <w:proofErr w:type="spellStart"/>
      <w:r w:rsidRPr="00CC71B0">
        <w:rPr>
          <w:rFonts w:ascii="Book Antiqua" w:hAnsi="Book Antiqua"/>
          <w:sz w:val="24"/>
          <w:szCs w:val="24"/>
        </w:rPr>
        <w:t>fstream</w:t>
      </w:r>
      <w:proofErr w:type="spellEnd"/>
      <w:r w:rsidRPr="00CC71B0">
        <w:rPr>
          <w:rFonts w:ascii="Book Antiqua" w:hAnsi="Book Antiqua"/>
          <w:sz w:val="24"/>
          <w:szCs w:val="24"/>
        </w:rPr>
        <w:t xml:space="preserve"> fp1,fp2;</w:t>
      </w:r>
    </w:p>
    <w:p w:rsidR="00C8604B" w:rsidRPr="00CC71B0" w:rsidRDefault="00C8604B" w:rsidP="00C8604B">
      <w:pPr>
        <w:spacing w:after="0" w:line="240" w:lineRule="auto"/>
        <w:ind w:left="284"/>
        <w:rPr>
          <w:rFonts w:ascii="Book Antiqua" w:hAnsi="Book Antiqua"/>
          <w:sz w:val="24"/>
          <w:szCs w:val="24"/>
        </w:rPr>
      </w:pPr>
      <w:proofErr w:type="spellStart"/>
      <w:r w:rsidRPr="00CC71B0">
        <w:rPr>
          <w:rFonts w:ascii="Book Antiqua" w:hAnsi="Book Antiqua"/>
          <w:sz w:val="24"/>
          <w:szCs w:val="24"/>
        </w:rPr>
        <w:t>int</w:t>
      </w:r>
      <w:proofErr w:type="spellEnd"/>
      <w:r w:rsidRPr="00CC71B0">
        <w:rPr>
          <w:rFonts w:ascii="Book Antiqua" w:hAnsi="Book Antiqua"/>
          <w:sz w:val="24"/>
          <w:szCs w:val="24"/>
        </w:rPr>
        <w:t xml:space="preserve"> n=0;</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char </w:t>
      </w:r>
      <w:proofErr w:type="spellStart"/>
      <w:r w:rsidRPr="00CC71B0">
        <w:rPr>
          <w:rFonts w:ascii="Book Antiqua" w:hAnsi="Book Antiqua"/>
          <w:sz w:val="24"/>
          <w:szCs w:val="24"/>
        </w:rPr>
        <w:t>fname</w:t>
      </w:r>
      <w:proofErr w:type="spellEnd"/>
      <w:r w:rsidRPr="00CC71B0">
        <w:rPr>
          <w:rFonts w:ascii="Book Antiqua" w:hAnsi="Book Antiqua"/>
          <w:sz w:val="24"/>
          <w:szCs w:val="24"/>
        </w:rPr>
        <w:t>[10];</w:t>
      </w:r>
    </w:p>
    <w:p w:rsidR="00C8604B" w:rsidRPr="00CC71B0" w:rsidRDefault="00C8604B" w:rsidP="00C8604B">
      <w:pPr>
        <w:spacing w:after="0" w:line="240" w:lineRule="auto"/>
        <w:ind w:left="284"/>
        <w:rPr>
          <w:rFonts w:ascii="Book Antiqua" w:hAnsi="Book Antiqua"/>
          <w:sz w:val="24"/>
          <w:szCs w:val="24"/>
        </w:rPr>
      </w:pP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class student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private: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char </w:t>
      </w:r>
      <w:proofErr w:type="spellStart"/>
      <w:r w:rsidRPr="00CC71B0">
        <w:rPr>
          <w:rFonts w:ascii="Book Antiqua" w:hAnsi="Book Antiqua"/>
          <w:sz w:val="24"/>
          <w:szCs w:val="24"/>
        </w:rPr>
        <w:t>usn</w:t>
      </w:r>
      <w:proofErr w:type="spellEnd"/>
      <w:r w:rsidRPr="00CC71B0">
        <w:rPr>
          <w:rFonts w:ascii="Book Antiqua" w:hAnsi="Book Antiqua"/>
          <w:sz w:val="24"/>
          <w:szCs w:val="24"/>
        </w:rPr>
        <w:t>[15], name[15], branch[5];</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public:</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pack(</w:t>
      </w:r>
      <w:proofErr w:type="spellStart"/>
      <w:r w:rsidRPr="00CC71B0">
        <w:rPr>
          <w:rFonts w:ascii="Book Antiqua" w:hAnsi="Book Antiqua"/>
          <w:sz w:val="24"/>
          <w:szCs w:val="24"/>
        </w:rPr>
        <w:t>int</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unpack(char[]);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display();</w:t>
      </w:r>
    </w:p>
    <w:p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void search();</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p>
    <w:p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 ::pack(</w:t>
      </w:r>
      <w:proofErr w:type="spellStart"/>
      <w:r w:rsidRPr="005628D6">
        <w:rPr>
          <w:rFonts w:ascii="Book Antiqua" w:hAnsi="Book Antiqua"/>
          <w:b/>
          <w:sz w:val="24"/>
          <w:szCs w:val="24"/>
        </w:rPr>
        <w:t>int</w:t>
      </w:r>
      <w:proofErr w:type="spellEnd"/>
      <w:r w:rsidRPr="005628D6">
        <w:rPr>
          <w:rFonts w:ascii="Book Antiqua" w:hAnsi="Book Antiqua"/>
          <w:b/>
          <w:sz w:val="24"/>
          <w:szCs w:val="24"/>
        </w:rPr>
        <w:t xml:space="preserve"> a)</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char buffer[100];</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&lt;&lt;"Enter the student USN, Name and Branch:";</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w:t>
      </w:r>
      <w:proofErr w:type="spellStart"/>
      <w:r w:rsidRPr="00CC71B0">
        <w:rPr>
          <w:rFonts w:ascii="Book Antiqua" w:hAnsi="Book Antiqua"/>
          <w:sz w:val="24"/>
          <w:szCs w:val="24"/>
        </w:rPr>
        <w:t>usn</w:t>
      </w:r>
      <w:proofErr w:type="spellEnd"/>
      <w:r w:rsidRPr="00CC71B0">
        <w:rPr>
          <w:rFonts w:ascii="Book Antiqua" w:hAnsi="Book Antiqua"/>
          <w:sz w:val="24"/>
          <w:szCs w:val="24"/>
        </w:rPr>
        <w:t>&gt;&gt;name&gt;&gt;branch;</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strcpy</w:t>
      </w:r>
      <w:proofErr w:type="spellEnd"/>
      <w:r w:rsidRPr="00CC71B0">
        <w:rPr>
          <w:rFonts w:ascii="Book Antiqua" w:hAnsi="Book Antiqua"/>
          <w:sz w:val="24"/>
          <w:szCs w:val="24"/>
        </w:rPr>
        <w:t>(</w:t>
      </w:r>
      <w:proofErr w:type="spellStart"/>
      <w:r w:rsidRPr="00CC71B0">
        <w:rPr>
          <w:rFonts w:ascii="Book Antiqua" w:hAnsi="Book Antiqua"/>
          <w:sz w:val="24"/>
          <w:szCs w:val="24"/>
        </w:rPr>
        <w:t>buffer,usn</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w:t>
      </w:r>
      <w:proofErr w:type="spellStart"/>
      <w:r w:rsidRPr="00CC71B0">
        <w:rPr>
          <w:rFonts w:ascii="Book Antiqua" w:hAnsi="Book Antiqua"/>
          <w:sz w:val="24"/>
          <w:szCs w:val="24"/>
        </w:rPr>
        <w:t>buffer,name</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strcat</w:t>
      </w:r>
      <w:proofErr w:type="spellEnd"/>
      <w:r w:rsidRPr="00CC71B0">
        <w:rPr>
          <w:rFonts w:ascii="Book Antiqua" w:hAnsi="Book Antiqua"/>
          <w:sz w:val="24"/>
          <w:szCs w:val="24"/>
        </w:rPr>
        <w:t>(</w:t>
      </w:r>
      <w:proofErr w:type="spellStart"/>
      <w:r w:rsidRPr="00CC71B0">
        <w:rPr>
          <w:rFonts w:ascii="Book Antiqua" w:hAnsi="Book Antiqua"/>
          <w:sz w:val="24"/>
          <w:szCs w:val="24"/>
        </w:rPr>
        <w:t>buffer,branch</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if(a==1)</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fp1&lt;&lt;buffer;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fp1&lt;&lt;"\n";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else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fp2&lt;&lt;buffer;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fp2&lt;&lt;"\n";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student::display()</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char buffer[100];</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int</w:t>
      </w:r>
      <w:proofErr w:type="spellEnd"/>
      <w:r w:rsidRPr="00CC71B0">
        <w:rPr>
          <w:rFonts w:ascii="Book Antiqua" w:hAnsi="Book Antiqua"/>
          <w:sz w:val="24"/>
          <w:szCs w:val="24"/>
        </w:rPr>
        <w:t xml:space="preserve"> </w:t>
      </w:r>
      <w:proofErr w:type="spellStart"/>
      <w:r w:rsidRPr="00CC71B0">
        <w:rPr>
          <w:rFonts w:ascii="Book Antiqua" w:hAnsi="Book Antiqua"/>
          <w:sz w:val="24"/>
          <w:szCs w:val="24"/>
        </w:rPr>
        <w:t>i,j</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spellStart"/>
      <w:r w:rsidRPr="00CC71B0">
        <w:rPr>
          <w:rFonts w:ascii="Book Antiqua" w:hAnsi="Book Antiqua"/>
          <w:sz w:val="24"/>
          <w:szCs w:val="24"/>
        </w:rPr>
        <w:t>nFile</w:t>
      </w:r>
      <w:proofErr w:type="spellEnd"/>
      <w:r w:rsidRPr="00CC71B0">
        <w:rPr>
          <w:rFonts w:ascii="Book Antiqua" w:hAnsi="Book Antiqua"/>
          <w:sz w:val="24"/>
          <w:szCs w:val="24"/>
        </w:rPr>
        <w:t xml:space="preserve"> Contents are \n";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fp1.open(</w:t>
      </w:r>
      <w:proofErr w:type="spellStart"/>
      <w:r w:rsidRPr="00CC71B0">
        <w:rPr>
          <w:rFonts w:ascii="Book Antiqua" w:hAnsi="Book Antiqua"/>
          <w:sz w:val="24"/>
          <w:szCs w:val="24"/>
        </w:rPr>
        <w:t>fname,ios</w:t>
      </w:r>
      <w:proofErr w:type="spellEnd"/>
      <w:r w:rsidRPr="00CC71B0">
        <w:rPr>
          <w:rFonts w:ascii="Book Antiqua" w:hAnsi="Book Antiqua"/>
          <w:sz w:val="24"/>
          <w:szCs w:val="24"/>
        </w:rPr>
        <w:t>::in);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for(</w:t>
      </w:r>
      <w:proofErr w:type="spellStart"/>
      <w:r w:rsidRPr="00CC71B0">
        <w:rPr>
          <w:rFonts w:ascii="Book Antiqua" w:hAnsi="Book Antiqua"/>
          <w:sz w:val="24"/>
          <w:szCs w:val="24"/>
        </w:rPr>
        <w:t>i</w:t>
      </w:r>
      <w:proofErr w:type="spellEnd"/>
      <w:r w:rsidRPr="00CC71B0">
        <w:rPr>
          <w:rFonts w:ascii="Book Antiqua" w:hAnsi="Book Antiqua"/>
          <w:sz w:val="24"/>
          <w:szCs w:val="24"/>
        </w:rPr>
        <w:t>=1;i&lt;=</w:t>
      </w:r>
      <w:proofErr w:type="spellStart"/>
      <w:r w:rsidRPr="00CC71B0">
        <w:rPr>
          <w:rFonts w:ascii="Book Antiqua" w:hAnsi="Book Antiqua"/>
          <w:sz w:val="24"/>
          <w:szCs w:val="24"/>
        </w:rPr>
        <w:t>n;i</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fp1&gt;&gt;buffer;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unpack(buffer);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p>
    <w:p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student::unpack(char 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t = </w:t>
      </w:r>
      <w:proofErr w:type="spellStart"/>
      <w:r w:rsidRPr="00CC71B0">
        <w:rPr>
          <w:rFonts w:ascii="Book Antiqua" w:hAnsi="Book Antiqua"/>
          <w:sz w:val="24"/>
          <w:szCs w:val="24"/>
        </w:rPr>
        <w:t>strtok</w:t>
      </w:r>
      <w:proofErr w:type="spellEnd"/>
      <w:r w:rsidRPr="00CC71B0">
        <w:rPr>
          <w:rFonts w:ascii="Book Antiqua" w:hAnsi="Book Antiqua"/>
          <w:sz w:val="24"/>
          <w:szCs w:val="24"/>
        </w:rPr>
        <w: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spellStart"/>
      <w:r w:rsidRPr="00CC71B0">
        <w:rPr>
          <w:rFonts w:ascii="Book Antiqua" w:hAnsi="Book Antiqua"/>
          <w:sz w:val="24"/>
          <w:szCs w:val="24"/>
        </w:rPr>
        <w:t>nUSN</w:t>
      </w:r>
      <w:proofErr w:type="spellEnd"/>
      <w:r w:rsidRPr="00CC71B0">
        <w:rPr>
          <w:rFonts w:ascii="Book Antiqua" w:hAnsi="Book Antiqua"/>
          <w:sz w:val="24"/>
          <w:szCs w:val="24"/>
        </w:rPr>
        <w:t xml:space="preserve"> : "&lt;&lt;t&lt;&lt;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t = </w:t>
      </w:r>
      <w:proofErr w:type="spellStart"/>
      <w:r w:rsidRPr="00CC71B0">
        <w:rPr>
          <w:rFonts w:ascii="Book Antiqua" w:hAnsi="Book Antiqua"/>
          <w:sz w:val="24"/>
          <w:szCs w:val="24"/>
        </w:rPr>
        <w:t>strtok</w:t>
      </w:r>
      <w:proofErr w:type="spellEnd"/>
      <w:r w:rsidRPr="00CC71B0">
        <w:rPr>
          <w:rFonts w:ascii="Book Antiqua" w:hAnsi="Book Antiqua"/>
          <w:sz w:val="24"/>
          <w:szCs w:val="24"/>
        </w:rPr>
        <w:t>(NULL,"|");</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&lt;&lt;"Name : "&lt;&lt;t&lt;&lt;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t = </w:t>
      </w:r>
      <w:proofErr w:type="spellStart"/>
      <w:r w:rsidRPr="00CC71B0">
        <w:rPr>
          <w:rFonts w:ascii="Book Antiqua" w:hAnsi="Book Antiqua"/>
          <w:sz w:val="24"/>
          <w:szCs w:val="24"/>
        </w:rPr>
        <w:t>strtok</w:t>
      </w:r>
      <w:proofErr w:type="spellEnd"/>
      <w:r w:rsidRPr="00CC71B0">
        <w:rPr>
          <w:rFonts w:ascii="Book Antiqua" w:hAnsi="Book Antiqua"/>
          <w:sz w:val="24"/>
          <w:szCs w:val="24"/>
        </w:rPr>
        <w:t>(NULL,'\0');</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&lt;&lt;"Branch :"&lt;&lt;t&lt;&lt;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p>
    <w:p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student::search()</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buffer[100],temp[100];</w:t>
      </w:r>
    </w:p>
    <w:p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w:t>
      </w:r>
      <w:proofErr w:type="spellStart"/>
      <w:r w:rsidRPr="00CC71B0">
        <w:rPr>
          <w:rFonts w:ascii="Book Antiqua" w:hAnsi="Book Antiqua"/>
          <w:sz w:val="24"/>
          <w:szCs w:val="24"/>
        </w:rPr>
        <w:t>usn</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Pr>
          <w:rFonts w:ascii="Book Antiqua" w:hAnsi="Book Antiqua"/>
          <w:sz w:val="24"/>
          <w:szCs w:val="24"/>
        </w:rPr>
        <w:t xml:space="preserve"> </w:t>
      </w:r>
      <w:r w:rsidRPr="00CC71B0">
        <w:rPr>
          <w:rFonts w:ascii="Book Antiqua" w:hAnsi="Book Antiqua"/>
          <w:sz w:val="24"/>
          <w:szCs w:val="24"/>
        </w:rPr>
        <w:t xml:space="preserve">   char key[15];</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int</w:t>
      </w:r>
      <w:proofErr w:type="spellEnd"/>
      <w:r w:rsidRPr="00CC71B0">
        <w:rPr>
          <w:rFonts w:ascii="Book Antiqua" w:hAnsi="Book Antiqua"/>
          <w:sz w:val="24"/>
          <w:szCs w:val="24"/>
        </w:rPr>
        <w:t xml:space="preserve"> </w:t>
      </w:r>
      <w:proofErr w:type="spellStart"/>
      <w:r w:rsidRPr="00CC71B0">
        <w:rPr>
          <w:rFonts w:ascii="Book Antiqua" w:hAnsi="Book Antiqua"/>
          <w:sz w:val="24"/>
          <w:szCs w:val="24"/>
        </w:rPr>
        <w:t>i,choice</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w:t>
      </w:r>
      <w:proofErr w:type="spellStart"/>
      <w:r w:rsidRPr="00CC71B0">
        <w:rPr>
          <w:rFonts w:ascii="Book Antiqua" w:hAnsi="Book Antiqua"/>
          <w:sz w:val="24"/>
          <w:szCs w:val="24"/>
        </w:rPr>
        <w:t>nEnter</w:t>
      </w:r>
      <w:proofErr w:type="spellEnd"/>
      <w:r w:rsidRPr="00CC71B0">
        <w:rPr>
          <w:rFonts w:ascii="Book Antiqua" w:hAnsi="Book Antiqua"/>
          <w:sz w:val="24"/>
          <w:szCs w:val="24"/>
        </w:rPr>
        <w:t xml:space="preserve"> the USN to search : ";</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&gt;&gt;key;</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fp1.open(</w:t>
      </w:r>
      <w:proofErr w:type="spellStart"/>
      <w:r w:rsidRPr="00CC71B0">
        <w:rPr>
          <w:rFonts w:ascii="Book Antiqua" w:hAnsi="Book Antiqua"/>
          <w:sz w:val="24"/>
          <w:szCs w:val="24"/>
        </w:rPr>
        <w:t>fname,ios</w:t>
      </w:r>
      <w:proofErr w:type="spellEnd"/>
      <w:r w:rsidRPr="00CC71B0">
        <w:rPr>
          <w:rFonts w:ascii="Book Antiqua" w:hAnsi="Book Antiqua"/>
          <w:sz w:val="24"/>
          <w:szCs w:val="24"/>
        </w:rPr>
        <w:t>::in);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fp2.open("out.txt",</w:t>
      </w:r>
      <w:proofErr w:type="spellStart"/>
      <w:r w:rsidRPr="00CC71B0">
        <w:rPr>
          <w:rFonts w:ascii="Book Antiqua" w:hAnsi="Book Antiqua"/>
          <w:sz w:val="24"/>
          <w:szCs w:val="24"/>
        </w:rPr>
        <w:t>ios</w:t>
      </w:r>
      <w:proofErr w:type="spellEnd"/>
      <w:r w:rsidRPr="00CC71B0">
        <w:rPr>
          <w:rFonts w:ascii="Book Antiqua" w:hAnsi="Book Antiqua"/>
          <w:sz w:val="24"/>
          <w:szCs w:val="24"/>
        </w:rPr>
        <w:t>::out);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for(</w:t>
      </w:r>
      <w:proofErr w:type="spellStart"/>
      <w:r w:rsidRPr="00CC71B0">
        <w:rPr>
          <w:rFonts w:ascii="Book Antiqua" w:hAnsi="Book Antiqua"/>
          <w:sz w:val="24"/>
          <w:szCs w:val="24"/>
        </w:rPr>
        <w:t>i</w:t>
      </w:r>
      <w:proofErr w:type="spellEnd"/>
      <w:r w:rsidRPr="00CC71B0">
        <w:rPr>
          <w:rFonts w:ascii="Book Antiqua" w:hAnsi="Book Antiqua"/>
          <w:sz w:val="24"/>
          <w:szCs w:val="24"/>
        </w:rPr>
        <w:t>=1;i&lt;=</w:t>
      </w:r>
      <w:proofErr w:type="spellStart"/>
      <w:r w:rsidRPr="00CC71B0">
        <w:rPr>
          <w:rFonts w:ascii="Book Antiqua" w:hAnsi="Book Antiqua"/>
          <w:sz w:val="24"/>
          <w:szCs w:val="24"/>
        </w:rPr>
        <w:t>n;i</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fp1&gt;&gt;buffer;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strcpy</w:t>
      </w:r>
      <w:proofErr w:type="spellEnd"/>
      <w:r w:rsidRPr="00CC71B0">
        <w:rPr>
          <w:rFonts w:ascii="Book Antiqua" w:hAnsi="Book Antiqua"/>
          <w:sz w:val="24"/>
          <w:szCs w:val="24"/>
        </w:rPr>
        <w:t>(</w:t>
      </w:r>
      <w:proofErr w:type="spellStart"/>
      <w:r w:rsidRPr="00CC71B0">
        <w:rPr>
          <w:rFonts w:ascii="Book Antiqua" w:hAnsi="Book Antiqua"/>
          <w:sz w:val="24"/>
          <w:szCs w:val="24"/>
        </w:rPr>
        <w:t>temp,buffer</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usn</w:t>
      </w:r>
      <w:proofErr w:type="spellEnd"/>
      <w:r w:rsidRPr="00CC71B0">
        <w:rPr>
          <w:rFonts w:ascii="Book Antiqua" w:hAnsi="Book Antiqua"/>
          <w:sz w:val="24"/>
          <w:szCs w:val="24"/>
        </w:rPr>
        <w:t xml:space="preserve"> = </w:t>
      </w:r>
      <w:proofErr w:type="spellStart"/>
      <w:r w:rsidRPr="00CC71B0">
        <w:rPr>
          <w:rFonts w:ascii="Book Antiqua" w:hAnsi="Book Antiqua"/>
          <w:sz w:val="24"/>
          <w:szCs w:val="24"/>
        </w:rPr>
        <w:t>strtok</w:t>
      </w:r>
      <w:proofErr w:type="spellEnd"/>
      <w:r w:rsidRPr="00CC71B0">
        <w:rPr>
          <w:rFonts w:ascii="Book Antiqua" w:hAnsi="Book Antiqua"/>
          <w:sz w:val="24"/>
          <w:szCs w:val="24"/>
        </w:rPr>
        <w: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if(</w:t>
      </w:r>
      <w:proofErr w:type="spellStart"/>
      <w:r w:rsidRPr="00CC71B0">
        <w:rPr>
          <w:rFonts w:ascii="Book Antiqua" w:hAnsi="Book Antiqua"/>
          <w:sz w:val="24"/>
          <w:szCs w:val="24"/>
        </w:rPr>
        <w:t>strcmp</w:t>
      </w:r>
      <w:proofErr w:type="spellEnd"/>
      <w:r w:rsidRPr="00CC71B0">
        <w:rPr>
          <w:rFonts w:ascii="Book Antiqua" w:hAnsi="Book Antiqua"/>
          <w:sz w:val="24"/>
          <w:szCs w:val="24"/>
        </w:rPr>
        <w:t>(</w:t>
      </w:r>
      <w:proofErr w:type="spellStart"/>
      <w:r w:rsidRPr="00CC71B0">
        <w:rPr>
          <w:rFonts w:ascii="Book Antiqua" w:hAnsi="Book Antiqua"/>
          <w:sz w:val="24"/>
          <w:szCs w:val="24"/>
        </w:rPr>
        <w:t>usn,key</w:t>
      </w:r>
      <w:proofErr w:type="spellEnd"/>
      <w:r w:rsidRPr="00CC71B0">
        <w:rPr>
          <w:rFonts w:ascii="Book Antiqua" w:hAnsi="Book Antiqua"/>
          <w:sz w:val="24"/>
          <w:szCs w:val="24"/>
        </w:rPr>
        <w:t>)==0)</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&lt;&lt;"Record Found\n";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 unpack(buffer);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&lt;&lt;"\n Do you wish to modify?"&lt;&lt;</w:t>
      </w:r>
      <w:proofErr w:type="spellStart"/>
      <w:r w:rsidRPr="00CC71B0">
        <w:rPr>
          <w:rFonts w:ascii="Book Antiqua" w:hAnsi="Book Antiqua"/>
          <w:sz w:val="24"/>
          <w:szCs w:val="24"/>
        </w:rPr>
        <w:t>endl</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&lt;&lt;"\n1.Yes \n2.No : ";</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&gt;&gt;choice;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if(choice==1)</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pack(2);</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while(!fp1.fail())</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fp1&gt;&gt;buffer;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fp2&lt;&lt;buffer&lt;&lt;"\n";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remove(</w:t>
      </w:r>
      <w:proofErr w:type="spellStart"/>
      <w:r w:rsidRPr="00CC71B0">
        <w:rPr>
          <w:rFonts w:ascii="Book Antiqua" w:hAnsi="Book Antiqua"/>
          <w:sz w:val="24"/>
          <w:szCs w:val="24"/>
        </w:rPr>
        <w:t>fname</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rename("out.txt",</w:t>
      </w:r>
      <w:proofErr w:type="spellStart"/>
      <w:r w:rsidRPr="00CC71B0">
        <w:rPr>
          <w:rFonts w:ascii="Book Antiqua" w:hAnsi="Book Antiqua"/>
          <w:sz w:val="24"/>
          <w:szCs w:val="24"/>
        </w:rPr>
        <w:t>fname</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return;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else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remove("out.txt");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else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fp2&lt;&lt;buffer;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fp2&lt;&lt;"\n";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&lt;&lt;"Record not found";</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fp2.close();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remove("out.txt");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p>
    <w:p w:rsidR="00C8604B" w:rsidRPr="005628D6" w:rsidRDefault="00C8604B" w:rsidP="00C8604B">
      <w:pPr>
        <w:spacing w:after="0" w:line="240" w:lineRule="auto"/>
        <w:ind w:left="284"/>
        <w:rPr>
          <w:rFonts w:ascii="Book Antiqua" w:hAnsi="Book Antiqua"/>
          <w:b/>
          <w:sz w:val="24"/>
          <w:szCs w:val="24"/>
        </w:rPr>
      </w:pPr>
      <w:r w:rsidRPr="005628D6">
        <w:rPr>
          <w:rFonts w:ascii="Book Antiqua" w:hAnsi="Book Antiqua"/>
          <w:b/>
          <w:sz w:val="24"/>
          <w:szCs w:val="24"/>
        </w:rPr>
        <w:t>void main()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int</w:t>
      </w:r>
      <w:proofErr w:type="spellEnd"/>
      <w:r w:rsidRPr="00CC71B0">
        <w:rPr>
          <w:rFonts w:ascii="Book Antiqua" w:hAnsi="Book Antiqua"/>
          <w:sz w:val="24"/>
          <w:szCs w:val="24"/>
        </w:rPr>
        <w:t xml:space="preserve"> </w:t>
      </w:r>
      <w:proofErr w:type="spellStart"/>
      <w:r w:rsidRPr="00CC71B0">
        <w:rPr>
          <w:rFonts w:ascii="Book Antiqua" w:hAnsi="Book Antiqua"/>
          <w:sz w:val="24"/>
          <w:szCs w:val="24"/>
        </w:rPr>
        <w:t>i,ch</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student s1;</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clrscr</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&lt;&lt;"Enter the file name : ";</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w:t>
      </w:r>
      <w:proofErr w:type="spellStart"/>
      <w:r w:rsidRPr="00CC71B0">
        <w:rPr>
          <w:rFonts w:ascii="Book Antiqua" w:hAnsi="Book Antiqua"/>
          <w:sz w:val="24"/>
          <w:szCs w:val="24"/>
        </w:rPr>
        <w:t>fname</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fp1.open(</w:t>
      </w:r>
      <w:proofErr w:type="spellStart"/>
      <w:r w:rsidRPr="00CC71B0">
        <w:rPr>
          <w:rFonts w:ascii="Book Antiqua" w:hAnsi="Book Antiqua"/>
          <w:sz w:val="24"/>
          <w:szCs w:val="24"/>
        </w:rPr>
        <w:t>fname,ios</w:t>
      </w:r>
      <w:proofErr w:type="spellEnd"/>
      <w:r w:rsidRPr="00CC71B0">
        <w:rPr>
          <w:rFonts w:ascii="Book Antiqua" w:hAnsi="Book Antiqua"/>
          <w:sz w:val="24"/>
          <w:szCs w:val="24"/>
        </w:rPr>
        <w:t>::</w:t>
      </w:r>
      <w:proofErr w:type="spellStart"/>
      <w:r w:rsidRPr="00CC71B0">
        <w:rPr>
          <w:rFonts w:ascii="Book Antiqua" w:hAnsi="Book Antiqua"/>
          <w:sz w:val="24"/>
          <w:szCs w:val="24"/>
        </w:rPr>
        <w:t>out|ios</w:t>
      </w:r>
      <w:proofErr w:type="spellEnd"/>
      <w:r w:rsidRPr="00CC71B0">
        <w:rPr>
          <w:rFonts w:ascii="Book Antiqua" w:hAnsi="Book Antiqua"/>
          <w:sz w:val="24"/>
          <w:szCs w:val="24"/>
        </w:rPr>
        <w:t>::</w:t>
      </w:r>
      <w:proofErr w:type="spellStart"/>
      <w:r w:rsidRPr="00CC71B0">
        <w:rPr>
          <w:rFonts w:ascii="Book Antiqua" w:hAnsi="Book Antiqua"/>
          <w:sz w:val="24"/>
          <w:szCs w:val="24"/>
        </w:rPr>
        <w:t>trunc</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fp1.close();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for(;;)</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&lt;&lt;"\n 1.Insert\n 2.Display\n 3.Search and Modify\n 4.Exit \n";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&lt;&lt;"Enter Your Choice\n";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proofErr w:type="spellStart"/>
      <w:r w:rsidRPr="00CC71B0">
        <w:rPr>
          <w:rFonts w:ascii="Book Antiqua" w:hAnsi="Book Antiqua"/>
          <w:sz w:val="24"/>
          <w:szCs w:val="24"/>
        </w:rPr>
        <w:t>cin</w:t>
      </w:r>
      <w:proofErr w:type="spellEnd"/>
      <w:r w:rsidRPr="00CC71B0">
        <w:rPr>
          <w:rFonts w:ascii="Book Antiqua" w:hAnsi="Book Antiqua"/>
          <w:sz w:val="24"/>
          <w:szCs w:val="24"/>
        </w:rPr>
        <w:t>&gt;&gt;</w:t>
      </w:r>
      <w:proofErr w:type="spellStart"/>
      <w:r w:rsidRPr="00CC71B0">
        <w:rPr>
          <w:rFonts w:ascii="Book Antiqua" w:hAnsi="Book Antiqua"/>
          <w:sz w:val="24"/>
          <w:szCs w:val="24"/>
        </w:rPr>
        <w:t>ch</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switch(</w:t>
      </w:r>
      <w:proofErr w:type="spellStart"/>
      <w:r w:rsidRPr="00CC71B0">
        <w:rPr>
          <w:rFonts w:ascii="Book Antiqua" w:hAnsi="Book Antiqua"/>
          <w:sz w:val="24"/>
          <w:szCs w:val="24"/>
        </w:rPr>
        <w:t>ch</w:t>
      </w:r>
      <w:proofErr w:type="spellEnd"/>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r>
        <w:rPr>
          <w:rFonts w:ascii="Book Antiqua" w:hAnsi="Book Antiqua"/>
          <w:sz w:val="24"/>
          <w:szCs w:val="24"/>
        </w:rPr>
        <w:t xml:space="preserve"> </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Pr>
          <w:rFonts w:ascii="Book Antiqua" w:hAnsi="Book Antiqua"/>
          <w:sz w:val="24"/>
          <w:szCs w:val="24"/>
        </w:rPr>
        <w:t xml:space="preserve">   </w:t>
      </w:r>
      <w:r w:rsidRPr="00CC71B0">
        <w:rPr>
          <w:rFonts w:ascii="Book Antiqua" w:hAnsi="Book Antiqua"/>
          <w:sz w:val="24"/>
          <w:szCs w:val="24"/>
        </w:rPr>
        <w:t xml:space="preserve"> case 1:</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fp1.open(</w:t>
      </w:r>
      <w:proofErr w:type="spellStart"/>
      <w:r w:rsidRPr="00CC71B0">
        <w:rPr>
          <w:rFonts w:ascii="Book Antiqua" w:hAnsi="Book Antiqua"/>
          <w:sz w:val="24"/>
          <w:szCs w:val="24"/>
        </w:rPr>
        <w:t>fname,ios</w:t>
      </w:r>
      <w:proofErr w:type="spellEnd"/>
      <w:r w:rsidRPr="00CC71B0">
        <w:rPr>
          <w:rFonts w:ascii="Book Antiqua" w:hAnsi="Book Antiqua"/>
          <w:sz w:val="24"/>
          <w:szCs w:val="24"/>
        </w:rPr>
        <w:t>::app);</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s1.pack(1);</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fp1.close();</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2:</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s1.display();</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3:</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s1.search();</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break;</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case 4:</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exit(0);</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t xml:space="preserve"> </w:t>
      </w:r>
      <w:r>
        <w:rPr>
          <w:rFonts w:ascii="Book Antiqua" w:hAnsi="Book Antiqua"/>
          <w:sz w:val="24"/>
          <w:szCs w:val="24"/>
        </w:rPr>
        <w:t xml:space="preserve">  </w:t>
      </w:r>
      <w:r w:rsidRPr="00CC71B0">
        <w:rPr>
          <w:rFonts w:ascii="Book Antiqua" w:hAnsi="Book Antiqua"/>
          <w:sz w:val="24"/>
          <w:szCs w:val="24"/>
        </w:rPr>
        <w:t>default: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ab/>
      </w:r>
      <w:r w:rsidRPr="00CC71B0">
        <w:rPr>
          <w:rFonts w:ascii="Book Antiqua" w:hAnsi="Book Antiqua"/>
          <w:sz w:val="24"/>
          <w:szCs w:val="24"/>
        </w:rPr>
        <w:tab/>
        <w:t xml:space="preserve"> </w:t>
      </w:r>
      <w:r>
        <w:rPr>
          <w:rFonts w:ascii="Book Antiqua" w:hAnsi="Book Antiqua"/>
          <w:sz w:val="24"/>
          <w:szCs w:val="24"/>
        </w:rPr>
        <w:t xml:space="preserve">   </w:t>
      </w:r>
      <w:proofErr w:type="spellStart"/>
      <w:r w:rsidRPr="00CC71B0">
        <w:rPr>
          <w:rFonts w:ascii="Book Antiqua" w:hAnsi="Book Antiqua"/>
          <w:sz w:val="24"/>
          <w:szCs w:val="24"/>
        </w:rPr>
        <w:t>cout</w:t>
      </w:r>
      <w:proofErr w:type="spellEnd"/>
      <w:r w:rsidRPr="00CC71B0">
        <w:rPr>
          <w:rFonts w:ascii="Book Antiqua" w:hAnsi="Book Antiqua"/>
          <w:sz w:val="24"/>
          <w:szCs w:val="24"/>
        </w:rPr>
        <w:t>&lt;&lt;"Invalid Choice\n";</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Pr="00CC71B0" w:rsidRDefault="00C8604B" w:rsidP="00C8604B">
      <w:pPr>
        <w:spacing w:after="0" w:line="240" w:lineRule="auto"/>
        <w:ind w:left="284"/>
        <w:rPr>
          <w:rFonts w:ascii="Book Antiqua" w:hAnsi="Book Antiqua"/>
          <w:sz w:val="24"/>
          <w:szCs w:val="24"/>
        </w:rPr>
      </w:pPr>
      <w:r w:rsidRPr="00CC71B0">
        <w:rPr>
          <w:rFonts w:ascii="Book Antiqua" w:hAnsi="Book Antiqua"/>
          <w:sz w:val="24"/>
          <w:szCs w:val="24"/>
        </w:rPr>
        <w:t xml:space="preserve">   </w:t>
      </w:r>
      <w:r>
        <w:rPr>
          <w:rFonts w:ascii="Book Antiqua" w:hAnsi="Book Antiqua"/>
          <w:sz w:val="24"/>
          <w:szCs w:val="24"/>
        </w:rPr>
        <w:t xml:space="preserve">  </w:t>
      </w:r>
      <w:r w:rsidRPr="00CC71B0">
        <w:rPr>
          <w:rFonts w:ascii="Book Antiqua" w:hAnsi="Book Antiqua"/>
          <w:sz w:val="24"/>
          <w:szCs w:val="24"/>
        </w:rPr>
        <w:t>}</w:t>
      </w:r>
    </w:p>
    <w:p w:rsidR="00C8604B" w:rsidRDefault="00C8604B" w:rsidP="00C8604B">
      <w:pPr>
        <w:spacing w:after="0" w:line="240" w:lineRule="auto"/>
        <w:ind w:firstLine="284"/>
        <w:rPr>
          <w:rFonts w:ascii="Book Antiqua" w:hAnsi="Book Antiqua"/>
          <w:sz w:val="24"/>
          <w:szCs w:val="24"/>
        </w:rPr>
      </w:pPr>
      <w:r w:rsidRPr="00CC71B0">
        <w:rPr>
          <w:rFonts w:ascii="Book Antiqua" w:hAnsi="Book Antiqua"/>
          <w:sz w:val="24"/>
          <w:szCs w:val="24"/>
        </w:rPr>
        <w:t>}</w:t>
      </w:r>
    </w:p>
    <w:p w:rsidR="00C8604B" w:rsidRDefault="00C8604B" w:rsidP="00C8604B">
      <w:pPr>
        <w:spacing w:after="0" w:line="240" w:lineRule="auto"/>
        <w:ind w:firstLine="284"/>
        <w:rPr>
          <w:rFonts w:ascii="Book Antiqua" w:hAnsi="Book Antiqua"/>
          <w:sz w:val="24"/>
          <w:szCs w:val="24"/>
        </w:rPr>
        <w:sectPr w:rsidR="00C8604B" w:rsidSect="00984BBF">
          <w:type w:val="continuous"/>
          <w:pgSz w:w="11906" w:h="16838"/>
          <w:pgMar w:top="1021" w:right="1021" w:bottom="1021" w:left="1021" w:header="709" w:footer="709" w:gutter="0"/>
          <w:cols w:space="286"/>
          <w:docGrid w:linePitch="360"/>
        </w:sectPr>
      </w:pPr>
    </w:p>
    <w:p w:rsidR="00C8604B" w:rsidRDefault="00C8604B" w:rsidP="00C8604B">
      <w:pPr>
        <w:spacing w:after="0" w:line="240" w:lineRule="auto"/>
        <w:ind w:firstLine="284"/>
        <w:rPr>
          <w:rFonts w:ascii="Book Antiqua" w:hAnsi="Book Antiqua"/>
          <w:sz w:val="24"/>
          <w:szCs w:val="24"/>
        </w:rPr>
      </w:pPr>
    </w:p>
    <w:p w:rsidR="00C8604B" w:rsidRDefault="00C8604B" w:rsidP="00C8604B">
      <w:pPr>
        <w:overflowPunct w:val="0"/>
        <w:autoSpaceDE w:val="0"/>
        <w:autoSpaceDN w:val="0"/>
        <w:adjustRightInd w:val="0"/>
        <w:spacing w:line="240" w:lineRule="auto"/>
        <w:jc w:val="both"/>
        <w:textAlignment w:val="baseline"/>
        <w:rPr>
          <w:rFonts w:ascii="Book Antiqua" w:hAnsi="Book Antiqua"/>
          <w:sz w:val="24"/>
          <w:szCs w:val="24"/>
        </w:rPr>
        <w:sectPr w:rsidR="00C8604B" w:rsidSect="00984BBF">
          <w:type w:val="continuous"/>
          <w:pgSz w:w="11906" w:h="16838"/>
          <w:pgMar w:top="1021" w:right="1021" w:bottom="1021" w:left="1021" w:header="709" w:footer="709" w:gutter="0"/>
          <w:cols w:num="2" w:space="286"/>
          <w:docGrid w:linePitch="360"/>
        </w:sectPr>
      </w:pPr>
    </w:p>
    <w:p w:rsidR="00C8604B" w:rsidRDefault="00C8604B" w:rsidP="00C8604B">
      <w:pPr>
        <w:spacing w:line="240" w:lineRule="auto"/>
        <w:jc w:val="both"/>
        <w:rPr>
          <w:rFonts w:ascii="Book Antiqua" w:hAnsi="Book Antiqua"/>
          <w:sz w:val="24"/>
          <w:szCs w:val="24"/>
        </w:rPr>
      </w:pPr>
      <w:r w:rsidRPr="0048200B">
        <w:rPr>
          <w:rFonts w:ascii="Book Antiqua" w:hAnsi="Book Antiqua"/>
          <w:sz w:val="24"/>
          <w:szCs w:val="24"/>
        </w:rPr>
        <w:t>Working</w:t>
      </w:r>
    </w:p>
    <w:p w:rsidR="00C8604B" w:rsidRPr="0048200B" w:rsidRDefault="00C8604B" w:rsidP="00C8604B">
      <w:pPr>
        <w:spacing w:line="240" w:lineRule="auto"/>
        <w:ind w:firstLine="720"/>
        <w:jc w:val="both"/>
        <w:rPr>
          <w:rFonts w:ascii="Book Antiqua" w:hAnsi="Book Antiqua"/>
          <w:sz w:val="24"/>
          <w:szCs w:val="24"/>
        </w:rPr>
      </w:pPr>
      <w:r w:rsidRPr="0048200B">
        <w:rPr>
          <w:rFonts w:ascii="Book Antiqua" w:hAnsi="Book Antiqua"/>
          <w:sz w:val="24"/>
          <w:szCs w:val="24"/>
        </w:rPr>
        <w:t>We are supposed to store information of many students in a file on the hard disk. For each student, we get (from the user) and store his name, USN and branch. Once we create such a data file, we are supposed to display its contents and be able to search in the file for a particular student’s information based on his USN number.</w:t>
      </w:r>
      <w:r>
        <w:rPr>
          <w:rFonts w:ascii="Book Antiqua" w:hAnsi="Book Antiqua"/>
          <w:sz w:val="24"/>
          <w:szCs w:val="24"/>
        </w:rPr>
        <w:t xml:space="preserve"> </w:t>
      </w:r>
      <w:r w:rsidRPr="0048200B">
        <w:rPr>
          <w:rFonts w:ascii="Book Antiqua" w:hAnsi="Book Antiqua"/>
          <w:sz w:val="24"/>
          <w:szCs w:val="24"/>
        </w:rPr>
        <w:t xml:space="preserve">In this </w:t>
      </w:r>
      <w:r>
        <w:rPr>
          <w:rFonts w:ascii="Book Antiqua" w:hAnsi="Book Antiqua"/>
          <w:sz w:val="24"/>
          <w:szCs w:val="24"/>
        </w:rPr>
        <w:t>program, we are required to implement variable length records structure to store students’ data in to file on the hard disk</w:t>
      </w:r>
      <w:r w:rsidRPr="0048200B">
        <w:rPr>
          <w:rFonts w:ascii="Book Antiqua" w:hAnsi="Book Antiqua"/>
          <w:sz w:val="24"/>
          <w:szCs w:val="24"/>
        </w:rPr>
        <w:t>.</w:t>
      </w:r>
      <w:r>
        <w:rPr>
          <w:rFonts w:ascii="Book Antiqua" w:hAnsi="Book Antiqua"/>
          <w:sz w:val="24"/>
          <w:szCs w:val="24"/>
        </w:rPr>
        <w:t xml:space="preserve">  </w:t>
      </w:r>
      <w:r w:rsidRPr="0048200B">
        <w:rPr>
          <w:rFonts w:ascii="Book Antiqua" w:hAnsi="Book Antiqua"/>
          <w:sz w:val="24"/>
          <w:szCs w:val="24"/>
        </w:rPr>
        <w:t>Since each character occupies 1 byte of space, we can store x characters in x bytes. So as to be able to differentiate each of the fields, we store an inter-field separator, which is specified in the question to be the | character. To differentiate between 2 records, we have to store an inter-record separator, and we have chosen the \n character to do this job. He</w:t>
      </w:r>
      <w:r>
        <w:rPr>
          <w:rFonts w:ascii="Book Antiqua" w:hAnsi="Book Antiqua"/>
          <w:sz w:val="24"/>
          <w:szCs w:val="24"/>
        </w:rPr>
        <w:t>nce, the structure of each variable</w:t>
      </w:r>
      <w:r w:rsidRPr="0048200B">
        <w:rPr>
          <w:rFonts w:ascii="Book Antiqua" w:hAnsi="Book Antiqua"/>
          <w:sz w:val="24"/>
          <w:szCs w:val="24"/>
        </w:rPr>
        <w:t>-length record that we have defined is as follows:</w:t>
      </w:r>
    </w:p>
    <w:tbl>
      <w:tblPr>
        <w:tblW w:w="6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0"/>
        <w:gridCol w:w="362"/>
        <w:gridCol w:w="1714"/>
        <w:gridCol w:w="362"/>
        <w:gridCol w:w="1250"/>
        <w:gridCol w:w="515"/>
      </w:tblGrid>
      <w:tr w:rsidR="00C8604B" w:rsidRPr="0048200B" w:rsidTr="00801E23">
        <w:trPr>
          <w:trHeight w:val="364"/>
          <w:jc w:val="center"/>
        </w:trPr>
        <w:tc>
          <w:tcPr>
            <w:tcW w:w="1990" w:type="dxa"/>
            <w:vAlign w:val="center"/>
          </w:tcPr>
          <w:p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15</w:t>
            </w:r>
            <w:r w:rsidRPr="0048200B">
              <w:rPr>
                <w:rFonts w:ascii="Book Antiqua" w:hAnsi="Book Antiqua"/>
                <w:sz w:val="24"/>
                <w:szCs w:val="24"/>
              </w:rPr>
              <w:t xml:space="preserve"> chars</w:t>
            </w:r>
          </w:p>
        </w:tc>
        <w:tc>
          <w:tcPr>
            <w:tcW w:w="362" w:type="dxa"/>
            <w:vAlign w:val="center"/>
          </w:tcPr>
          <w:p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w:t>
            </w:r>
          </w:p>
        </w:tc>
        <w:tc>
          <w:tcPr>
            <w:tcW w:w="1714" w:type="dxa"/>
            <w:vAlign w:val="center"/>
          </w:tcPr>
          <w:p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15</w:t>
            </w:r>
            <w:r w:rsidRPr="0048200B">
              <w:rPr>
                <w:rFonts w:ascii="Book Antiqua" w:hAnsi="Book Antiqua"/>
                <w:sz w:val="24"/>
                <w:szCs w:val="24"/>
              </w:rPr>
              <w:t xml:space="preserve"> chars</w:t>
            </w:r>
          </w:p>
        </w:tc>
        <w:tc>
          <w:tcPr>
            <w:tcW w:w="362" w:type="dxa"/>
            <w:vAlign w:val="center"/>
          </w:tcPr>
          <w:p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w:t>
            </w:r>
          </w:p>
        </w:tc>
        <w:tc>
          <w:tcPr>
            <w:tcW w:w="1250" w:type="dxa"/>
            <w:vAlign w:val="center"/>
          </w:tcPr>
          <w:p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5 chars</w:t>
            </w:r>
          </w:p>
        </w:tc>
        <w:tc>
          <w:tcPr>
            <w:tcW w:w="515" w:type="dxa"/>
            <w:vAlign w:val="center"/>
          </w:tcPr>
          <w:p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\n</w:t>
            </w:r>
          </w:p>
        </w:tc>
      </w:tr>
      <w:tr w:rsidR="00C8604B" w:rsidRPr="0048200B" w:rsidTr="00801E23">
        <w:trPr>
          <w:trHeight w:val="307"/>
          <w:jc w:val="center"/>
        </w:trPr>
        <w:tc>
          <w:tcPr>
            <w:tcW w:w="1990" w:type="dxa"/>
            <w:vAlign w:val="center"/>
          </w:tcPr>
          <w:p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USN</w:t>
            </w:r>
          </w:p>
        </w:tc>
        <w:tc>
          <w:tcPr>
            <w:tcW w:w="362" w:type="dxa"/>
            <w:vAlign w:val="center"/>
          </w:tcPr>
          <w:p w:rsidR="00C8604B" w:rsidRPr="0048200B" w:rsidRDefault="00C8604B" w:rsidP="00801E23">
            <w:pPr>
              <w:spacing w:line="240" w:lineRule="auto"/>
              <w:jc w:val="center"/>
              <w:rPr>
                <w:rFonts w:ascii="Book Antiqua" w:hAnsi="Book Antiqua"/>
                <w:sz w:val="24"/>
                <w:szCs w:val="24"/>
              </w:rPr>
            </w:pPr>
          </w:p>
        </w:tc>
        <w:tc>
          <w:tcPr>
            <w:tcW w:w="1714" w:type="dxa"/>
            <w:vAlign w:val="center"/>
          </w:tcPr>
          <w:p w:rsidR="00C8604B" w:rsidRPr="0048200B" w:rsidRDefault="00C8604B" w:rsidP="00801E23">
            <w:pPr>
              <w:spacing w:line="240" w:lineRule="auto"/>
              <w:jc w:val="center"/>
              <w:rPr>
                <w:rFonts w:ascii="Book Antiqua" w:hAnsi="Book Antiqua"/>
                <w:sz w:val="24"/>
                <w:szCs w:val="24"/>
              </w:rPr>
            </w:pPr>
            <w:r>
              <w:rPr>
                <w:rFonts w:ascii="Book Antiqua" w:hAnsi="Book Antiqua"/>
                <w:sz w:val="24"/>
                <w:szCs w:val="24"/>
              </w:rPr>
              <w:t xml:space="preserve">Name </w:t>
            </w:r>
          </w:p>
        </w:tc>
        <w:tc>
          <w:tcPr>
            <w:tcW w:w="362" w:type="dxa"/>
            <w:vAlign w:val="center"/>
          </w:tcPr>
          <w:p w:rsidR="00C8604B" w:rsidRPr="0048200B" w:rsidRDefault="00C8604B" w:rsidP="00801E23">
            <w:pPr>
              <w:spacing w:line="240" w:lineRule="auto"/>
              <w:jc w:val="center"/>
              <w:rPr>
                <w:rFonts w:ascii="Book Antiqua" w:hAnsi="Book Antiqua"/>
                <w:sz w:val="24"/>
                <w:szCs w:val="24"/>
              </w:rPr>
            </w:pPr>
          </w:p>
        </w:tc>
        <w:tc>
          <w:tcPr>
            <w:tcW w:w="1250" w:type="dxa"/>
            <w:vAlign w:val="center"/>
          </w:tcPr>
          <w:p w:rsidR="00C8604B" w:rsidRPr="0048200B" w:rsidRDefault="00C8604B" w:rsidP="00801E23">
            <w:pPr>
              <w:spacing w:line="240" w:lineRule="auto"/>
              <w:jc w:val="center"/>
              <w:rPr>
                <w:rFonts w:ascii="Book Antiqua" w:hAnsi="Book Antiqua"/>
                <w:sz w:val="24"/>
                <w:szCs w:val="24"/>
              </w:rPr>
            </w:pPr>
            <w:r w:rsidRPr="0048200B">
              <w:rPr>
                <w:rFonts w:ascii="Book Antiqua" w:hAnsi="Book Antiqua"/>
                <w:sz w:val="24"/>
                <w:szCs w:val="24"/>
              </w:rPr>
              <w:t>Dept.</w:t>
            </w:r>
          </w:p>
        </w:tc>
        <w:tc>
          <w:tcPr>
            <w:tcW w:w="515" w:type="dxa"/>
            <w:vAlign w:val="center"/>
          </w:tcPr>
          <w:p w:rsidR="00C8604B" w:rsidRPr="0048200B" w:rsidRDefault="00C8604B" w:rsidP="00801E23">
            <w:pPr>
              <w:spacing w:line="240" w:lineRule="auto"/>
              <w:jc w:val="center"/>
              <w:rPr>
                <w:rFonts w:ascii="Book Antiqua" w:hAnsi="Book Antiqua"/>
                <w:sz w:val="24"/>
                <w:szCs w:val="24"/>
              </w:rPr>
            </w:pPr>
          </w:p>
        </w:tc>
      </w:tr>
    </w:tbl>
    <w:p w:rsidR="00C8604B" w:rsidRDefault="00C8604B" w:rsidP="00C8604B">
      <w:pPr>
        <w:spacing w:line="240" w:lineRule="auto"/>
        <w:jc w:val="both"/>
        <w:rPr>
          <w:rFonts w:ascii="Book Antiqua" w:hAnsi="Book Antiqua"/>
          <w:sz w:val="24"/>
          <w:szCs w:val="24"/>
        </w:rPr>
      </w:pPr>
    </w:p>
    <w:p w:rsidR="00C8604B" w:rsidRDefault="00C8604B" w:rsidP="00C8604B">
      <w:pPr>
        <w:spacing w:line="240" w:lineRule="auto"/>
        <w:jc w:val="both"/>
        <w:rPr>
          <w:rFonts w:ascii="Book Antiqua" w:hAnsi="Book Antiqua"/>
          <w:sz w:val="24"/>
          <w:szCs w:val="24"/>
        </w:rPr>
      </w:pPr>
      <w:r>
        <w:rPr>
          <w:rFonts w:ascii="Book Antiqua" w:hAnsi="Book Antiqua"/>
          <w:sz w:val="24"/>
          <w:szCs w:val="24"/>
        </w:rPr>
        <w:t>In the</w:t>
      </w:r>
      <w:r w:rsidRPr="0048200B">
        <w:rPr>
          <w:rFonts w:ascii="Book Antiqua" w:hAnsi="Book Antiqua"/>
          <w:sz w:val="24"/>
          <w:szCs w:val="24"/>
        </w:rPr>
        <w:t xml:space="preserve"> implementation above, </w:t>
      </w:r>
      <w:r>
        <w:rPr>
          <w:rFonts w:ascii="Book Antiqua" w:hAnsi="Book Antiqua"/>
          <w:sz w:val="24"/>
          <w:szCs w:val="24"/>
        </w:rPr>
        <w:t>file name say file1.txt is read from the user, already file1.txt may contain some data so</w:t>
      </w:r>
      <w:r w:rsidRPr="001B3D21">
        <w:rPr>
          <w:rFonts w:ascii="Book Antiqua" w:hAnsi="Book Antiqua"/>
          <w:sz w:val="24"/>
          <w:szCs w:val="24"/>
        </w:rPr>
        <w:t xml:space="preserve"> fp1.open(</w:t>
      </w:r>
      <w:proofErr w:type="spellStart"/>
      <w:r w:rsidRPr="001B3D21">
        <w:rPr>
          <w:rFonts w:ascii="Book Antiqua" w:hAnsi="Book Antiqua"/>
          <w:sz w:val="24"/>
          <w:szCs w:val="24"/>
        </w:rPr>
        <w:t>fname,ios</w:t>
      </w:r>
      <w:proofErr w:type="spellEnd"/>
      <w:r w:rsidRPr="001B3D21">
        <w:rPr>
          <w:rFonts w:ascii="Book Antiqua" w:hAnsi="Book Antiqua"/>
          <w:sz w:val="24"/>
          <w:szCs w:val="24"/>
        </w:rPr>
        <w:t>::</w:t>
      </w:r>
      <w:proofErr w:type="spellStart"/>
      <w:r w:rsidRPr="001B3D21">
        <w:rPr>
          <w:rFonts w:ascii="Book Antiqua" w:hAnsi="Book Antiqua"/>
          <w:sz w:val="24"/>
          <w:szCs w:val="24"/>
        </w:rPr>
        <w:t>out|ios</w:t>
      </w:r>
      <w:proofErr w:type="spellEnd"/>
      <w:r w:rsidRPr="001B3D21">
        <w:rPr>
          <w:rFonts w:ascii="Book Antiqua" w:hAnsi="Book Antiqua"/>
          <w:sz w:val="24"/>
          <w:szCs w:val="24"/>
        </w:rPr>
        <w:t>::</w:t>
      </w:r>
      <w:proofErr w:type="spellStart"/>
      <w:r w:rsidRPr="001B3D21">
        <w:rPr>
          <w:rFonts w:ascii="Book Antiqua" w:hAnsi="Book Antiqua"/>
          <w:sz w:val="24"/>
          <w:szCs w:val="24"/>
        </w:rPr>
        <w:t>trunc</w:t>
      </w:r>
      <w:proofErr w:type="spellEnd"/>
      <w:r w:rsidRPr="001B3D21">
        <w:rPr>
          <w:rFonts w:ascii="Book Antiqua" w:hAnsi="Book Antiqua"/>
          <w:sz w:val="24"/>
          <w:szCs w:val="24"/>
        </w:rPr>
        <w:t>);</w:t>
      </w:r>
      <w:r>
        <w:rPr>
          <w:rFonts w:ascii="Book Antiqua" w:hAnsi="Book Antiqua"/>
          <w:sz w:val="24"/>
          <w:szCs w:val="24"/>
        </w:rPr>
        <w:t xml:space="preserve"> </w:t>
      </w:r>
      <w:r w:rsidRPr="001B3D21">
        <w:rPr>
          <w:rFonts w:ascii="Book Antiqua" w:hAnsi="Book Antiqua"/>
          <w:sz w:val="24"/>
          <w:szCs w:val="24"/>
        </w:rPr>
        <w:t>fp1.close();</w:t>
      </w:r>
      <w:r>
        <w:rPr>
          <w:rFonts w:ascii="Book Antiqua" w:hAnsi="Book Antiqua"/>
          <w:sz w:val="24"/>
          <w:szCs w:val="24"/>
        </w:rPr>
        <w:t xml:space="preserve"> used to clear the file existing contents. To store record into file variable ‘n’ is used keep track of how many records are stored in file. </w:t>
      </w:r>
      <w:r w:rsidRPr="00CC71B0">
        <w:rPr>
          <w:rFonts w:ascii="Book Antiqua" w:hAnsi="Book Antiqua"/>
          <w:sz w:val="24"/>
          <w:szCs w:val="24"/>
        </w:rPr>
        <w:t>fp1.open(</w:t>
      </w:r>
      <w:proofErr w:type="spellStart"/>
      <w:r w:rsidRPr="00CC71B0">
        <w:rPr>
          <w:rFonts w:ascii="Book Antiqua" w:hAnsi="Book Antiqua"/>
          <w:sz w:val="24"/>
          <w:szCs w:val="24"/>
        </w:rPr>
        <w:t>fname,ios</w:t>
      </w:r>
      <w:proofErr w:type="spellEnd"/>
      <w:r w:rsidRPr="00CC71B0">
        <w:rPr>
          <w:rFonts w:ascii="Book Antiqua" w:hAnsi="Book Antiqua"/>
          <w:sz w:val="24"/>
          <w:szCs w:val="24"/>
        </w:rPr>
        <w:t>::app);</w:t>
      </w:r>
      <w:r>
        <w:rPr>
          <w:rFonts w:ascii="Book Antiqua" w:hAnsi="Book Antiqua"/>
          <w:sz w:val="24"/>
          <w:szCs w:val="24"/>
        </w:rPr>
        <w:t xml:space="preserve"> is used to open the file in write and append mode. Once the file is opened in append mode, then we can write data into the file, pack ( ) is used to write students data into the file. In pack() with parameter equal to 1 is used write students data into the file, since we need to use variable length record structure buffer character array of size 100 bytes is taken to place fields and field delimiters as we read students data from the user. Using </w:t>
      </w:r>
      <w:proofErr w:type="spellStart"/>
      <w:r>
        <w:rPr>
          <w:rFonts w:ascii="Book Antiqua" w:hAnsi="Book Antiqua"/>
          <w:sz w:val="24"/>
          <w:szCs w:val="24"/>
        </w:rPr>
        <w:t>strcpy</w:t>
      </w:r>
      <w:proofErr w:type="spellEnd"/>
      <w:r>
        <w:rPr>
          <w:rFonts w:ascii="Book Antiqua" w:hAnsi="Book Antiqua"/>
          <w:sz w:val="24"/>
          <w:szCs w:val="24"/>
        </w:rPr>
        <w:t xml:space="preserve"> function USN is placed in buffer, then </w:t>
      </w:r>
      <w:proofErr w:type="spellStart"/>
      <w:r>
        <w:rPr>
          <w:rFonts w:ascii="Book Antiqua" w:hAnsi="Book Antiqua"/>
          <w:sz w:val="24"/>
          <w:szCs w:val="24"/>
        </w:rPr>
        <w:t>strcat</w:t>
      </w:r>
      <w:proofErr w:type="spellEnd"/>
      <w:r>
        <w:rPr>
          <w:rFonts w:ascii="Book Antiqua" w:hAnsi="Book Antiqua"/>
          <w:sz w:val="24"/>
          <w:szCs w:val="24"/>
        </w:rPr>
        <w:t xml:space="preserve"> function is used to append ‘|’ delimiter. Then similarly name and department is placed in to the buffer by separating with ‘|’ delimiter using </w:t>
      </w:r>
      <w:proofErr w:type="spellStart"/>
      <w:r>
        <w:rPr>
          <w:rFonts w:ascii="Book Antiqua" w:hAnsi="Book Antiqua"/>
          <w:sz w:val="24"/>
          <w:szCs w:val="24"/>
        </w:rPr>
        <w:t>strcat</w:t>
      </w:r>
      <w:proofErr w:type="spellEnd"/>
      <w:r>
        <w:rPr>
          <w:rFonts w:ascii="Book Antiqua" w:hAnsi="Book Antiqua"/>
          <w:sz w:val="24"/>
          <w:szCs w:val="24"/>
        </w:rPr>
        <w:t xml:space="preserve"> function. After filling the buffer with student USN, name, department with ‘|’ delimiters buffer is written into the file. Then \n is written into file to end the record. Similarly pack () is called to add each student records. </w:t>
      </w:r>
    </w:p>
    <w:p w:rsidR="00C8604B" w:rsidRDefault="00C8604B" w:rsidP="00C8604B">
      <w:pPr>
        <w:spacing w:line="240" w:lineRule="auto"/>
        <w:jc w:val="both"/>
        <w:rPr>
          <w:rFonts w:ascii="Book Antiqua" w:hAnsi="Book Antiqua"/>
          <w:sz w:val="24"/>
          <w:szCs w:val="24"/>
        </w:rPr>
      </w:pPr>
      <w:r>
        <w:rPr>
          <w:rFonts w:ascii="Book Antiqua" w:hAnsi="Book Antiqua"/>
          <w:sz w:val="24"/>
          <w:szCs w:val="24"/>
        </w:rPr>
        <w:t>The function of display</w:t>
      </w:r>
      <w:r w:rsidRPr="00964427">
        <w:rPr>
          <w:rFonts w:ascii="Book Antiqua" w:hAnsi="Book Antiqua"/>
          <w:sz w:val="24"/>
          <w:szCs w:val="24"/>
        </w:rPr>
        <w:t xml:space="preserve">() is </w:t>
      </w:r>
      <w:r>
        <w:rPr>
          <w:rFonts w:ascii="Book Antiqua" w:hAnsi="Book Antiqua"/>
          <w:sz w:val="24"/>
          <w:szCs w:val="24"/>
        </w:rPr>
        <w:t xml:space="preserve">implement to display file contents on output screen, </w:t>
      </w:r>
      <w:r w:rsidRPr="00964427">
        <w:rPr>
          <w:rFonts w:ascii="Book Antiqua" w:hAnsi="Book Antiqua"/>
          <w:sz w:val="24"/>
          <w:szCs w:val="24"/>
        </w:rPr>
        <w:t xml:space="preserve"> opens the data file</w:t>
      </w:r>
      <w:r>
        <w:rPr>
          <w:rFonts w:ascii="Book Antiqua" w:hAnsi="Book Antiqua"/>
          <w:sz w:val="24"/>
          <w:szCs w:val="24"/>
        </w:rPr>
        <w:t xml:space="preserve"> in read mode using</w:t>
      </w:r>
      <w:r w:rsidRPr="00CB354E">
        <w:rPr>
          <w:rFonts w:ascii="Book Antiqua" w:hAnsi="Book Antiqua"/>
          <w:sz w:val="24"/>
          <w:szCs w:val="24"/>
        </w:rPr>
        <w:t xml:space="preserve">   fp1.open(</w:t>
      </w:r>
      <w:proofErr w:type="spellStart"/>
      <w:r w:rsidRPr="00CB354E">
        <w:rPr>
          <w:rFonts w:ascii="Book Antiqua" w:hAnsi="Book Antiqua"/>
          <w:sz w:val="24"/>
          <w:szCs w:val="24"/>
        </w:rPr>
        <w:t>fname,ios</w:t>
      </w:r>
      <w:proofErr w:type="spellEnd"/>
      <w:r w:rsidRPr="00CB354E">
        <w:rPr>
          <w:rFonts w:ascii="Book Antiqua" w:hAnsi="Book Antiqua"/>
          <w:sz w:val="24"/>
          <w:szCs w:val="24"/>
        </w:rPr>
        <w:t>::in);</w:t>
      </w:r>
      <w:r w:rsidRPr="00964427">
        <w:rPr>
          <w:rFonts w:ascii="Book Antiqua" w:hAnsi="Book Antiqua"/>
          <w:sz w:val="24"/>
          <w:szCs w:val="24"/>
        </w:rPr>
        <w:t xml:space="preserve"> for reading, gets each re</w:t>
      </w:r>
      <w:r>
        <w:rPr>
          <w:rFonts w:ascii="Book Antiqua" w:hAnsi="Book Antiqua"/>
          <w:sz w:val="24"/>
          <w:szCs w:val="24"/>
        </w:rPr>
        <w:t>cord</w:t>
      </w:r>
      <w:r w:rsidRPr="00CB354E">
        <w:rPr>
          <w:rFonts w:ascii="Book Antiqua" w:hAnsi="Book Antiqua"/>
          <w:sz w:val="24"/>
          <w:szCs w:val="24"/>
        </w:rPr>
        <w:t xml:space="preserve"> </w:t>
      </w:r>
      <w:r>
        <w:rPr>
          <w:rFonts w:ascii="Book Antiqua" w:hAnsi="Book Antiqua"/>
          <w:sz w:val="24"/>
          <w:szCs w:val="24"/>
        </w:rPr>
        <w:t>t</w:t>
      </w:r>
      <w:r w:rsidRPr="00964427">
        <w:rPr>
          <w:rFonts w:ascii="Book Antiqua" w:hAnsi="Book Antiqua"/>
          <w:sz w:val="24"/>
          <w:szCs w:val="24"/>
        </w:rPr>
        <w:t>hough the statement file &gt;&gt; buffer</w:t>
      </w:r>
      <w:r>
        <w:rPr>
          <w:rFonts w:ascii="Book Antiqua" w:hAnsi="Book Antiqua"/>
          <w:sz w:val="24"/>
          <w:szCs w:val="24"/>
        </w:rPr>
        <w:t xml:space="preserve"> and then stores in buffer, </w:t>
      </w:r>
      <w:r w:rsidRPr="00964427">
        <w:rPr>
          <w:rFonts w:ascii="Book Antiqua" w:hAnsi="Book Antiqua"/>
          <w:sz w:val="24"/>
          <w:szCs w:val="24"/>
        </w:rPr>
        <w:t>unpack(</w:t>
      </w:r>
      <w:r>
        <w:rPr>
          <w:rFonts w:ascii="Book Antiqua" w:hAnsi="Book Antiqua"/>
          <w:sz w:val="24"/>
          <w:szCs w:val="24"/>
        </w:rPr>
        <w:t>buffer</w:t>
      </w:r>
      <w:r w:rsidRPr="00964427">
        <w:rPr>
          <w:rFonts w:ascii="Book Antiqua" w:hAnsi="Book Antiqua"/>
          <w:sz w:val="24"/>
          <w:szCs w:val="24"/>
        </w:rPr>
        <w:t xml:space="preserve">) </w:t>
      </w:r>
      <w:r>
        <w:rPr>
          <w:rFonts w:ascii="Book Antiqua" w:hAnsi="Book Antiqua"/>
          <w:sz w:val="24"/>
          <w:szCs w:val="24"/>
        </w:rPr>
        <w:t xml:space="preserve">function is called </w:t>
      </w:r>
      <w:r w:rsidRPr="00964427">
        <w:rPr>
          <w:rFonts w:ascii="Book Antiqua" w:hAnsi="Book Antiqua"/>
          <w:sz w:val="24"/>
          <w:szCs w:val="24"/>
        </w:rPr>
        <w:t xml:space="preserve">for the actual unpacking. </w:t>
      </w:r>
      <w:r>
        <w:rPr>
          <w:rFonts w:ascii="Book Antiqua" w:hAnsi="Book Antiqua"/>
          <w:sz w:val="24"/>
          <w:szCs w:val="24"/>
        </w:rPr>
        <w:t xml:space="preserve">In </w:t>
      </w:r>
      <w:r w:rsidRPr="00964427">
        <w:rPr>
          <w:rFonts w:ascii="Book Antiqua" w:hAnsi="Book Antiqua"/>
          <w:sz w:val="24"/>
          <w:szCs w:val="24"/>
        </w:rPr>
        <w:t xml:space="preserve">unpack(), we use </w:t>
      </w:r>
      <w:proofErr w:type="spellStart"/>
      <w:r w:rsidRPr="00964427">
        <w:rPr>
          <w:rFonts w:ascii="Book Antiqua" w:hAnsi="Book Antiqua"/>
          <w:sz w:val="24"/>
          <w:szCs w:val="24"/>
        </w:rPr>
        <w:t>strtok</w:t>
      </w:r>
      <w:proofErr w:type="spellEnd"/>
      <w:r w:rsidRPr="00964427">
        <w:rPr>
          <w:rFonts w:ascii="Book Antiqua" w:hAnsi="Book Antiqua"/>
          <w:sz w:val="24"/>
          <w:szCs w:val="24"/>
        </w:rPr>
        <w:t xml:space="preserve">() repeatedly to retrieve all </w:t>
      </w:r>
      <w:r>
        <w:rPr>
          <w:rFonts w:ascii="Book Antiqua" w:hAnsi="Book Antiqua"/>
          <w:sz w:val="24"/>
          <w:szCs w:val="24"/>
        </w:rPr>
        <w:t>fields</w:t>
      </w:r>
      <w:r w:rsidRPr="00964427">
        <w:rPr>
          <w:rFonts w:ascii="Book Antiqua" w:hAnsi="Book Antiqua"/>
          <w:sz w:val="24"/>
          <w:szCs w:val="24"/>
        </w:rPr>
        <w:t xml:space="preserve"> between the inter-field separator characters | . Control comes back to main() and modify() is called.</w:t>
      </w:r>
    </w:p>
    <w:p w:rsidR="00C8604B" w:rsidRDefault="00C8604B" w:rsidP="00C8604B">
      <w:pPr>
        <w:spacing w:line="240" w:lineRule="auto"/>
        <w:jc w:val="both"/>
        <w:rPr>
          <w:rFonts w:ascii="Book Antiqua" w:hAnsi="Book Antiqua"/>
          <w:sz w:val="24"/>
          <w:szCs w:val="24"/>
        </w:rPr>
      </w:pPr>
      <w:r>
        <w:rPr>
          <w:rFonts w:ascii="Book Antiqua" w:hAnsi="Book Antiqua"/>
          <w:sz w:val="24"/>
          <w:szCs w:val="24"/>
        </w:rPr>
        <w:t>The search() is implemented to search and modify based on USN, if user choice is to modify then only particular record is modified otherwise only search and display record if found else display record not found: We open the data file say file1</w:t>
      </w:r>
      <w:r w:rsidRPr="004B5304">
        <w:rPr>
          <w:rFonts w:ascii="Book Antiqua" w:hAnsi="Book Antiqua"/>
          <w:sz w:val="24"/>
          <w:szCs w:val="24"/>
        </w:rPr>
        <w:t>.txt in rea</w:t>
      </w:r>
      <w:r>
        <w:rPr>
          <w:rFonts w:ascii="Book Antiqua" w:hAnsi="Book Antiqua"/>
          <w:sz w:val="24"/>
          <w:szCs w:val="24"/>
        </w:rPr>
        <w:t>d mode and a temporary file out</w:t>
      </w:r>
      <w:r w:rsidRPr="004B5304">
        <w:rPr>
          <w:rFonts w:ascii="Book Antiqua" w:hAnsi="Book Antiqua"/>
          <w:sz w:val="24"/>
          <w:szCs w:val="24"/>
        </w:rPr>
        <w:t>.txt in write mode. We search the data file sequentially for the search USN. Let us say that th</w:t>
      </w:r>
      <w:r>
        <w:rPr>
          <w:rFonts w:ascii="Book Antiqua" w:hAnsi="Book Antiqua"/>
          <w:sz w:val="24"/>
          <w:szCs w:val="24"/>
        </w:rPr>
        <w:t>e record with this USN is the 5th</w:t>
      </w:r>
      <w:r w:rsidRPr="004B5304">
        <w:rPr>
          <w:rFonts w:ascii="Book Antiqua" w:hAnsi="Book Antiqua"/>
          <w:sz w:val="24"/>
          <w:szCs w:val="24"/>
        </w:rPr>
        <w:t xml:space="preserve"> record in the file. As we are</w:t>
      </w:r>
      <w:r>
        <w:rPr>
          <w:rFonts w:ascii="Book Antiqua" w:hAnsi="Book Antiqua"/>
          <w:sz w:val="24"/>
          <w:szCs w:val="24"/>
        </w:rPr>
        <w:t xml:space="preserve"> walking through the records 1-4, we copy these into the out</w:t>
      </w:r>
      <w:r w:rsidRPr="004B5304">
        <w:rPr>
          <w:rFonts w:ascii="Book Antiqua" w:hAnsi="Book Antiqua"/>
          <w:sz w:val="24"/>
          <w:szCs w:val="24"/>
        </w:rPr>
        <w:t>.txt one by one.</w:t>
      </w:r>
      <w:r>
        <w:rPr>
          <w:rFonts w:ascii="Book Antiqua" w:hAnsi="Book Antiqua"/>
          <w:sz w:val="24"/>
          <w:szCs w:val="24"/>
        </w:rPr>
        <w:t xml:space="preserve"> When the search comes to the 5</w:t>
      </w:r>
      <w:r w:rsidRPr="004B5304">
        <w:rPr>
          <w:rFonts w:ascii="Book Antiqua" w:hAnsi="Book Antiqua"/>
          <w:sz w:val="24"/>
          <w:szCs w:val="24"/>
          <w:vertAlign w:val="superscript"/>
        </w:rPr>
        <w:t>th</w:t>
      </w:r>
      <w:r>
        <w:rPr>
          <w:rFonts w:ascii="Book Antiqua" w:hAnsi="Book Antiqua"/>
          <w:sz w:val="24"/>
          <w:szCs w:val="24"/>
        </w:rPr>
        <w:t xml:space="preserve"> </w:t>
      </w:r>
      <w:r w:rsidRPr="004B5304">
        <w:rPr>
          <w:rFonts w:ascii="Book Antiqua" w:hAnsi="Book Antiqua"/>
          <w:sz w:val="24"/>
          <w:szCs w:val="24"/>
        </w:rPr>
        <w:t>record, it finds the USN, prints the respective record’s details and asks the user whether he wants to modify it. If the user says yes, then pack() is called to get the new details of that student, then the new buffer</w:t>
      </w:r>
      <w:r>
        <w:rPr>
          <w:rFonts w:ascii="Book Antiqua" w:hAnsi="Book Antiqua"/>
          <w:sz w:val="24"/>
          <w:szCs w:val="24"/>
        </w:rPr>
        <w:t xml:space="preserve"> is written directly to the out</w:t>
      </w:r>
      <w:r w:rsidRPr="004B5304">
        <w:rPr>
          <w:rFonts w:ascii="Book Antiqua" w:hAnsi="Book Antiqua"/>
          <w:sz w:val="24"/>
          <w:szCs w:val="24"/>
        </w:rPr>
        <w:t xml:space="preserve">.txt. </w:t>
      </w:r>
      <w:r>
        <w:rPr>
          <w:rFonts w:ascii="Book Antiqua" w:hAnsi="Book Antiqua"/>
          <w:sz w:val="24"/>
          <w:szCs w:val="24"/>
        </w:rPr>
        <w:t>The remaining lines in the file1</w:t>
      </w:r>
      <w:r w:rsidRPr="004B5304">
        <w:rPr>
          <w:rFonts w:ascii="Book Antiqua" w:hAnsi="Book Antiqua"/>
          <w:sz w:val="24"/>
          <w:szCs w:val="24"/>
        </w:rPr>
        <w:t>.txt are then copied t</w:t>
      </w:r>
      <w:r>
        <w:rPr>
          <w:rFonts w:ascii="Book Antiqua" w:hAnsi="Book Antiqua"/>
          <w:sz w:val="24"/>
          <w:szCs w:val="24"/>
        </w:rPr>
        <w:t>o out</w:t>
      </w:r>
      <w:r w:rsidRPr="004B5304">
        <w:rPr>
          <w:rFonts w:ascii="Book Antiqua" w:hAnsi="Book Antiqua"/>
          <w:sz w:val="24"/>
          <w:szCs w:val="24"/>
        </w:rPr>
        <w:t>.txt and then both of the</w:t>
      </w:r>
      <w:r>
        <w:rPr>
          <w:rFonts w:ascii="Book Antiqua" w:hAnsi="Book Antiqua"/>
          <w:sz w:val="24"/>
          <w:szCs w:val="24"/>
        </w:rPr>
        <w:t>m are closed. The outdated file1.txt is deleted and the out.txt is renamed as file1</w:t>
      </w:r>
      <w:r w:rsidRPr="004B5304">
        <w:rPr>
          <w:rFonts w:ascii="Book Antiqua" w:hAnsi="Book Antiqua"/>
          <w:sz w:val="24"/>
          <w:szCs w:val="24"/>
        </w:rPr>
        <w:t>.txt</w:t>
      </w:r>
      <w:r>
        <w:rPr>
          <w:rFonts w:ascii="Book Antiqua" w:hAnsi="Book Antiqua"/>
          <w:sz w:val="24"/>
          <w:szCs w:val="24"/>
        </w:rPr>
        <w:t>.</w:t>
      </w:r>
    </w:p>
    <w:p w:rsidR="00C8604B" w:rsidRPr="004B5304" w:rsidRDefault="00C8604B" w:rsidP="00C8604B">
      <w:pPr>
        <w:spacing w:line="240" w:lineRule="auto"/>
        <w:jc w:val="both"/>
        <w:rPr>
          <w:rFonts w:ascii="Book Antiqua" w:hAnsi="Book Antiqua"/>
          <w:sz w:val="24"/>
          <w:szCs w:val="24"/>
        </w:rPr>
      </w:pPr>
      <w:r w:rsidRPr="00BD4F70">
        <w:rPr>
          <w:rFonts w:ascii="Book Antiqua" w:hAnsi="Book Antiqua"/>
          <w:sz w:val="24"/>
          <w:szCs w:val="24"/>
        </w:rPr>
        <w:t>In search(), each record is retrieved from the data file and checked whether this is the USN we are searching for. If it is not, then this record is copied into the temporary file. If it is, then we say that search is a success, printout the co</w:t>
      </w:r>
      <w:r>
        <w:rPr>
          <w:rFonts w:ascii="Book Antiqua" w:hAnsi="Book Antiqua"/>
          <w:sz w:val="24"/>
          <w:szCs w:val="24"/>
        </w:rPr>
        <w:t xml:space="preserve">ntents of this record using unpack(), </w:t>
      </w:r>
      <w:r w:rsidRPr="00BD4F70">
        <w:rPr>
          <w:rFonts w:ascii="Book Antiqua" w:hAnsi="Book Antiqua"/>
          <w:sz w:val="24"/>
          <w:szCs w:val="24"/>
        </w:rPr>
        <w:t>If the user decides to modify this found record, pack() is called with parameter 2. This is because we want to write the modified record directly to the temporary file. pack() decides whether to write a buffer to the data file or temporary file depending on the parameter sent to it.</w:t>
      </w:r>
    </w:p>
    <w:p w:rsidR="00C8604B" w:rsidRDefault="00C8604B" w:rsidP="00C8604B">
      <w:pPr>
        <w:spacing w:after="0"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286"/>
          <w:docGrid w:linePitch="360"/>
        </w:sect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p>
    <w:p w:rsidR="003F563C" w:rsidRDefault="003F563C"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 xml:space="preserve">Output of the Program </w:t>
      </w:r>
    </w:p>
    <w:p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341BB6DB" wp14:editId="2642ACA1">
            <wp:extent cx="2905125" cy="40005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905125" cy="4000500"/>
                    </a:xfrm>
                    <a:prstGeom prst="rect">
                      <a:avLst/>
                    </a:prstGeom>
                    <a:noFill/>
                    <a:ln w="9525">
                      <a:noFill/>
                      <a:miter lim="800000"/>
                      <a:headEnd/>
                      <a:tailEnd/>
                    </a:ln>
                  </pic:spPr>
                </pic:pic>
              </a:graphicData>
            </a:graphic>
          </wp:inline>
        </w:drawing>
      </w:r>
    </w:p>
    <w:p w:rsidR="00C8604B" w:rsidRDefault="00C8604B" w:rsidP="00C8604B">
      <w:pPr>
        <w:spacing w:after="0" w:line="240" w:lineRule="auto"/>
        <w:rPr>
          <w:rFonts w:ascii="Book Antiqua" w:hAnsi="Book Antiqua"/>
          <w:b/>
          <w:i/>
          <w:sz w:val="24"/>
          <w:szCs w:val="24"/>
          <w:u w:val="single"/>
        </w:rPr>
      </w:pPr>
      <w:r>
        <w:rPr>
          <w:rFonts w:ascii="Book Antiqua" w:hAnsi="Book Antiqua"/>
          <w:b/>
          <w:i/>
          <w:noProof/>
          <w:sz w:val="24"/>
          <w:szCs w:val="24"/>
          <w:u w:val="single"/>
        </w:rPr>
        <w:drawing>
          <wp:inline distT="0" distB="0" distL="0" distR="0" wp14:anchorId="66E55163" wp14:editId="067025F3">
            <wp:extent cx="2905125" cy="33432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905125" cy="3343275"/>
                    </a:xfrm>
                    <a:prstGeom prst="rect">
                      <a:avLst/>
                    </a:prstGeom>
                    <a:noFill/>
                    <a:ln w="9525">
                      <a:noFill/>
                      <a:miter lim="800000"/>
                      <a:headEnd/>
                      <a:tailEnd/>
                    </a:ln>
                  </pic:spPr>
                </pic:pic>
              </a:graphicData>
            </a:graphic>
          </wp:inline>
        </w:drawing>
      </w: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rPr>
          <w:rFonts w:ascii="Book Antiqua" w:hAnsi="Book Antiqua"/>
          <w:b/>
          <w:i/>
          <w:sz w:val="24"/>
          <w:szCs w:val="24"/>
          <w:u w:val="single"/>
        </w:rPr>
      </w:pPr>
    </w:p>
    <w:p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176C8CBC" wp14:editId="3A5FB747">
            <wp:extent cx="3057525" cy="3962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057525" cy="3962400"/>
                    </a:xfrm>
                    <a:prstGeom prst="rect">
                      <a:avLst/>
                    </a:prstGeom>
                    <a:noFill/>
                    <a:ln w="9525">
                      <a:noFill/>
                      <a:miter lim="800000"/>
                      <a:headEnd/>
                      <a:tailEnd/>
                    </a:ln>
                  </pic:spPr>
                </pic:pic>
              </a:graphicData>
            </a:graphic>
          </wp:inline>
        </w:drawing>
      </w:r>
    </w:p>
    <w:p w:rsidR="00C8604B" w:rsidRDefault="00C8604B" w:rsidP="00C8604B">
      <w:pPr>
        <w:spacing w:after="0" w:line="240" w:lineRule="auto"/>
        <w:ind w:left="-284" w:firstLine="284"/>
        <w:rPr>
          <w:rFonts w:ascii="Book Antiqua" w:hAnsi="Book Antiqua"/>
          <w:b/>
          <w:i/>
          <w:sz w:val="24"/>
          <w:szCs w:val="24"/>
          <w:u w:val="single"/>
        </w:rPr>
      </w:pPr>
      <w:r>
        <w:rPr>
          <w:rFonts w:ascii="Book Antiqua" w:hAnsi="Book Antiqua"/>
          <w:b/>
          <w:i/>
          <w:noProof/>
          <w:sz w:val="24"/>
          <w:szCs w:val="24"/>
          <w:u w:val="single"/>
        </w:rPr>
        <w:drawing>
          <wp:inline distT="0" distB="0" distL="0" distR="0" wp14:anchorId="0506F45D" wp14:editId="76D957E4">
            <wp:extent cx="3057525" cy="12763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057525" cy="1276350"/>
                    </a:xfrm>
                    <a:prstGeom prst="rect">
                      <a:avLst/>
                    </a:prstGeom>
                    <a:noFill/>
                    <a:ln w="9525">
                      <a:noFill/>
                      <a:miter lim="800000"/>
                      <a:headEnd/>
                      <a:tailEnd/>
                    </a:ln>
                  </pic:spPr>
                </pic:pic>
              </a:graphicData>
            </a:graphic>
          </wp:inline>
        </w:drawing>
      </w:r>
    </w:p>
    <w:p w:rsidR="00C8604B" w:rsidRPr="00FC14CE" w:rsidRDefault="00C8604B" w:rsidP="00C8604B">
      <w:pPr>
        <w:spacing w:after="0"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1jb01|abc|ise</w:t>
      </w:r>
    </w:p>
    <w:p w:rsidR="00C8604B" w:rsidRPr="00A8792E" w:rsidRDefault="00C8604B" w:rsidP="00C8604B">
      <w:pPr>
        <w:spacing w:after="0" w:line="240" w:lineRule="auto"/>
        <w:rPr>
          <w:rFonts w:ascii="Book Antiqua" w:hAnsi="Book Antiqua"/>
          <w:sz w:val="24"/>
          <w:szCs w:val="24"/>
        </w:rPr>
      </w:pPr>
      <w:r w:rsidRPr="00A8792E">
        <w:rPr>
          <w:rFonts w:ascii="Book Antiqua" w:hAnsi="Book Antiqua"/>
          <w:sz w:val="24"/>
          <w:szCs w:val="24"/>
        </w:rPr>
        <w:t>1jb02|mno|ise</w:t>
      </w:r>
    </w:p>
    <w:p w:rsidR="00C8604B" w:rsidRDefault="00C8604B" w:rsidP="00C8604B">
      <w:pPr>
        <w:spacing w:line="240" w:lineRule="auto"/>
        <w:rPr>
          <w:rFonts w:ascii="Book Antiqua" w:hAnsi="Book Antiqua"/>
          <w:b/>
          <w:i/>
          <w:sz w:val="24"/>
          <w:szCs w:val="24"/>
          <w:u w:val="single"/>
        </w:rPr>
      </w:pPr>
    </w:p>
    <w:p w:rsidR="00C8604B" w:rsidRDefault="00C8604B" w:rsidP="00C8604B">
      <w:pPr>
        <w:spacing w:line="240" w:lineRule="auto"/>
        <w:rPr>
          <w:rFonts w:ascii="Book Antiqua" w:hAnsi="Book Antiqua"/>
          <w:b/>
          <w:i/>
          <w:sz w:val="24"/>
          <w:szCs w:val="24"/>
          <w:u w:val="single"/>
        </w:rPr>
      </w:pPr>
      <w:r>
        <w:rPr>
          <w:rFonts w:ascii="Book Antiqua" w:hAnsi="Book Antiqua"/>
          <w:b/>
          <w:i/>
          <w:sz w:val="24"/>
          <w:szCs w:val="24"/>
          <w:u w:val="single"/>
        </w:rPr>
        <w:t>File contents before modification:</w:t>
      </w:r>
    </w:p>
    <w:p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1jb01|abc|ise</w:t>
      </w:r>
    </w:p>
    <w:p w:rsidR="00C8604B" w:rsidRPr="00D00BE8" w:rsidRDefault="00C8604B" w:rsidP="00C8604B">
      <w:pPr>
        <w:spacing w:after="0" w:line="240" w:lineRule="auto"/>
        <w:rPr>
          <w:rFonts w:ascii="Book Antiqua" w:hAnsi="Book Antiqua"/>
          <w:sz w:val="24"/>
          <w:szCs w:val="24"/>
        </w:rPr>
      </w:pPr>
      <w:r w:rsidRPr="00D00BE8">
        <w:rPr>
          <w:rFonts w:ascii="Book Antiqua" w:hAnsi="Book Antiqua"/>
          <w:sz w:val="24"/>
          <w:szCs w:val="24"/>
        </w:rPr>
        <w:t>1jb03|jkl|mech</w:t>
      </w:r>
    </w:p>
    <w:p w:rsidR="00C8604B" w:rsidRDefault="00C8604B" w:rsidP="00C8604B">
      <w:pPr>
        <w:spacing w:line="240" w:lineRule="auto"/>
        <w:rPr>
          <w:rFonts w:ascii="Book Antiqua" w:hAnsi="Book Antiqua"/>
          <w:b/>
          <w:i/>
          <w:sz w:val="24"/>
          <w:szCs w:val="24"/>
        </w:rPr>
      </w:pPr>
    </w:p>
    <w:p w:rsidR="00C8604B" w:rsidRDefault="00C8604B" w:rsidP="00C8604B">
      <w:pPr>
        <w:spacing w:line="240" w:lineRule="auto"/>
        <w:rPr>
          <w:rFonts w:ascii="Book Antiqua" w:hAnsi="Book Antiqua"/>
          <w:b/>
          <w:i/>
          <w:sz w:val="24"/>
          <w:szCs w:val="24"/>
        </w:rPr>
      </w:pPr>
    </w:p>
    <w:p w:rsidR="00C8604B" w:rsidRDefault="00C8604B" w:rsidP="000B7E87">
      <w:pPr>
        <w:numPr>
          <w:ilvl w:val="0"/>
          <w:numId w:val="6"/>
        </w:numPr>
        <w:overflowPunct w:val="0"/>
        <w:autoSpaceDE w:val="0"/>
        <w:autoSpaceDN w:val="0"/>
        <w:adjustRightInd w:val="0"/>
        <w:spacing w:before="240" w:line="240" w:lineRule="auto"/>
        <w:jc w:val="both"/>
        <w:textAlignment w:val="baseline"/>
        <w:rPr>
          <w:rFonts w:ascii="Book Antiqua" w:hAnsi="Book Antiqua"/>
          <w:b/>
          <w:i/>
          <w:sz w:val="24"/>
          <w:szCs w:val="24"/>
        </w:rPr>
        <w:sectPr w:rsidR="00C8604B" w:rsidSect="00984BBF">
          <w:type w:val="continuous"/>
          <w:pgSz w:w="11906" w:h="16838"/>
          <w:pgMar w:top="1021" w:right="1021" w:bottom="1021" w:left="1021" w:header="709" w:footer="709" w:gutter="0"/>
          <w:cols w:num="2" w:space="286"/>
          <w:docGrid w:linePitch="360"/>
        </w:sectPr>
      </w:pPr>
    </w:p>
    <w:p w:rsidR="00C8604B" w:rsidRPr="00FC14CE" w:rsidRDefault="00C8604B" w:rsidP="000B7E87">
      <w:pPr>
        <w:numPr>
          <w:ilvl w:val="0"/>
          <w:numId w:val="6"/>
        </w:numPr>
        <w:overflowPunct w:val="0"/>
        <w:autoSpaceDE w:val="0"/>
        <w:autoSpaceDN w:val="0"/>
        <w:adjustRightInd w:val="0"/>
        <w:spacing w:before="240" w:line="240" w:lineRule="auto"/>
        <w:jc w:val="both"/>
        <w:textAlignment w:val="baseline"/>
        <w:rPr>
          <w:rFonts w:ascii="Book Antiqua" w:hAnsi="Book Antiqua"/>
          <w:b/>
          <w:i/>
          <w:sz w:val="24"/>
          <w:szCs w:val="24"/>
        </w:rPr>
      </w:pPr>
      <w:r w:rsidRPr="00FC14CE">
        <w:rPr>
          <w:rFonts w:ascii="Book Antiqua" w:hAnsi="Book Antiqua"/>
          <w:b/>
          <w:i/>
          <w:sz w:val="24"/>
          <w:szCs w:val="24"/>
        </w:rPr>
        <w:t>Write a C++ program to read and write student objects with variable-length records using any suitable record structure and to read from this file a student record using RRN.</w:t>
      </w:r>
    </w:p>
    <w:p w:rsidR="00C8604B" w:rsidRDefault="00C8604B" w:rsidP="00C8604B">
      <w:pPr>
        <w:spacing w:line="240" w:lineRule="auto"/>
        <w:rPr>
          <w:rFonts w:ascii="Book Antiqua" w:hAnsi="Book Antiqua"/>
          <w:b/>
          <w:i/>
          <w:sz w:val="24"/>
          <w:szCs w:val="24"/>
        </w:rPr>
        <w:sectPr w:rsidR="00C8604B" w:rsidSect="00984BBF">
          <w:type w:val="continuous"/>
          <w:pgSz w:w="11906" w:h="16838"/>
          <w:pgMar w:top="1021" w:right="1021" w:bottom="1021" w:left="1021" w:header="709" w:footer="709" w:gutter="0"/>
          <w:cols w:space="286"/>
          <w:docGrid w:linePitch="360"/>
        </w:sectPr>
      </w:pP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#include&lt;iostream.h&gt;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#include&lt;stdlib.h&gt;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#include&lt;conio.h&gt;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#include&lt;values.h&gt;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#include&lt;stdio.h&gt;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#include&lt;fstream.h&gt;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#include&lt;string.h&gt;</w:t>
      </w:r>
    </w:p>
    <w:p w:rsidR="00C8604B" w:rsidRPr="00CC4A48" w:rsidRDefault="00C8604B" w:rsidP="00C8604B">
      <w:pPr>
        <w:spacing w:after="0" w:line="240" w:lineRule="auto"/>
        <w:ind w:left="709"/>
        <w:rPr>
          <w:rFonts w:ascii="Book Antiqua" w:hAnsi="Book Antiqua"/>
          <w:sz w:val="24"/>
          <w:szCs w:val="24"/>
        </w:rPr>
      </w:pPr>
      <w:proofErr w:type="spellStart"/>
      <w:r w:rsidRPr="00CC4A48">
        <w:rPr>
          <w:rFonts w:ascii="Book Antiqua" w:hAnsi="Book Antiqua"/>
          <w:sz w:val="24"/>
          <w:szCs w:val="24"/>
        </w:rPr>
        <w:t>fstream</w:t>
      </w:r>
      <w:proofErr w:type="spellEnd"/>
      <w:r w:rsidRPr="00CC4A48">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proofErr w:type="spellStart"/>
      <w:r w:rsidRPr="00CC4A48">
        <w:rPr>
          <w:rFonts w:ascii="Book Antiqua" w:hAnsi="Book Antiqua"/>
          <w:sz w:val="24"/>
          <w:szCs w:val="24"/>
        </w:rPr>
        <w:t>int</w:t>
      </w:r>
      <w:proofErr w:type="spellEnd"/>
      <w:r w:rsidRPr="00CC4A48">
        <w:rPr>
          <w:rFonts w:ascii="Book Antiqua" w:hAnsi="Book Antiqua"/>
          <w:sz w:val="24"/>
          <w:szCs w:val="24"/>
        </w:rPr>
        <w:t xml:space="preserve"> n=0;</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char </w:t>
      </w:r>
      <w:proofErr w:type="spellStart"/>
      <w:r w:rsidRPr="00CC4A48">
        <w:rPr>
          <w:rFonts w:ascii="Book Antiqua" w:hAnsi="Book Antiqua"/>
          <w:sz w:val="24"/>
          <w:szCs w:val="24"/>
        </w:rPr>
        <w:t>fname</w:t>
      </w:r>
      <w:proofErr w:type="spellEnd"/>
      <w:r w:rsidRPr="00CC4A48">
        <w:rPr>
          <w:rFonts w:ascii="Book Antiqua" w:hAnsi="Book Antiqua"/>
          <w:sz w:val="24"/>
          <w:szCs w:val="24"/>
        </w:rPr>
        <w:t>[10],index[10];</w:t>
      </w:r>
    </w:p>
    <w:p w:rsidR="00C8604B" w:rsidRPr="00CC4A48" w:rsidRDefault="00C8604B" w:rsidP="00C8604B">
      <w:pPr>
        <w:spacing w:after="0" w:line="240" w:lineRule="auto"/>
        <w:ind w:left="709"/>
        <w:rPr>
          <w:rFonts w:ascii="Book Antiqua" w:hAnsi="Book Antiqua"/>
          <w:sz w:val="24"/>
          <w:szCs w:val="24"/>
        </w:rPr>
      </w:pP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class student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private:</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ab/>
        <w:t xml:space="preserve">   </w:t>
      </w: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char name[15],</w:t>
      </w:r>
      <w:proofErr w:type="spellStart"/>
      <w:r w:rsidRPr="00CC4A48">
        <w:rPr>
          <w:rFonts w:ascii="Book Antiqua" w:hAnsi="Book Antiqua"/>
          <w:sz w:val="24"/>
          <w:szCs w:val="24"/>
        </w:rPr>
        <w:t>usn</w:t>
      </w:r>
      <w:proofErr w:type="spellEnd"/>
      <w:r w:rsidRPr="00CC4A48">
        <w:rPr>
          <w:rFonts w:ascii="Book Antiqua" w:hAnsi="Book Antiqua"/>
          <w:sz w:val="24"/>
          <w:szCs w:val="24"/>
        </w:rPr>
        <w:t>[15],branch[5];</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public:</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pack();</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unpack(char[]);</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void display();</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 xml:space="preserve">void </w:t>
      </w:r>
      <w:proofErr w:type="spellStart"/>
      <w:r w:rsidRPr="00CC4A48">
        <w:rPr>
          <w:rFonts w:ascii="Book Antiqua" w:hAnsi="Book Antiqua"/>
          <w:sz w:val="24"/>
          <w:szCs w:val="24"/>
        </w:rPr>
        <w:t>searchbyrrn</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p>
    <w:p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student::pack()</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char buffer[100];</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&lt;&lt;"Enter the student USN, Name and Branch:";</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usn</w:t>
      </w:r>
      <w:proofErr w:type="spellEnd"/>
      <w:r w:rsidRPr="00CC4A48">
        <w:rPr>
          <w:rFonts w:ascii="Book Antiqua" w:hAnsi="Book Antiqua"/>
          <w:sz w:val="24"/>
          <w:szCs w:val="24"/>
        </w:rPr>
        <w:t>&gt;&gt;name&gt;&gt;branch;</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strcpy</w:t>
      </w:r>
      <w:proofErr w:type="spellEnd"/>
      <w:r w:rsidRPr="00CC4A48">
        <w:rPr>
          <w:rFonts w:ascii="Book Antiqua" w:hAnsi="Book Antiqua"/>
          <w:sz w:val="24"/>
          <w:szCs w:val="24"/>
        </w:rPr>
        <w:t>(</w:t>
      </w:r>
      <w:proofErr w:type="spellStart"/>
      <w:r w:rsidRPr="00CC4A48">
        <w:rPr>
          <w:rFonts w:ascii="Book Antiqua" w:hAnsi="Book Antiqua"/>
          <w:sz w:val="24"/>
          <w:szCs w:val="24"/>
        </w:rPr>
        <w:t>buffer,usn</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w:t>
      </w:r>
      <w:proofErr w:type="spellStart"/>
      <w:r w:rsidRPr="00CC4A48">
        <w:rPr>
          <w:rFonts w:ascii="Book Antiqua" w:hAnsi="Book Antiqua"/>
          <w:sz w:val="24"/>
          <w:szCs w:val="24"/>
        </w:rPr>
        <w:t>buffer,name</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strcat</w:t>
      </w:r>
      <w:proofErr w:type="spellEnd"/>
      <w:r w:rsidRPr="00CC4A48">
        <w:rPr>
          <w:rFonts w:ascii="Book Antiqua" w:hAnsi="Book Antiqua"/>
          <w:sz w:val="24"/>
          <w:szCs w:val="24"/>
        </w:rPr>
        <w:t>(</w:t>
      </w:r>
      <w:proofErr w:type="spellStart"/>
      <w:r w:rsidRPr="00CC4A48">
        <w:rPr>
          <w:rFonts w:ascii="Book Antiqua" w:hAnsi="Book Antiqua"/>
          <w:sz w:val="24"/>
          <w:szCs w:val="24"/>
        </w:rPr>
        <w:t>buffer,branch</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index[n-1] = </w:t>
      </w:r>
      <w:proofErr w:type="spellStart"/>
      <w:r w:rsidRPr="00CC4A48">
        <w:rPr>
          <w:rFonts w:ascii="Book Antiqua" w:hAnsi="Book Antiqua"/>
          <w:sz w:val="24"/>
          <w:szCs w:val="24"/>
        </w:rPr>
        <w:t>fp.tellg</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&lt;&lt;buffer;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&lt;&lt;"\n";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p>
    <w:p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student::unpack(char 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t = </w:t>
      </w:r>
      <w:proofErr w:type="spellStart"/>
      <w:r w:rsidRPr="00CC4A48">
        <w:rPr>
          <w:rFonts w:ascii="Book Antiqua" w:hAnsi="Book Antiqua"/>
          <w:sz w:val="24"/>
          <w:szCs w:val="24"/>
        </w:rPr>
        <w:t>strtok</w:t>
      </w:r>
      <w:proofErr w:type="spellEnd"/>
      <w:r w:rsidRPr="00CC4A48">
        <w:rPr>
          <w:rFonts w:ascii="Book Antiqua" w:hAnsi="Book Antiqua"/>
          <w:sz w:val="24"/>
          <w:szCs w:val="24"/>
        </w:rPr>
        <w:t>(buffer,"|");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spellStart"/>
      <w:r w:rsidRPr="00CC4A48">
        <w:rPr>
          <w:rFonts w:ascii="Book Antiqua" w:hAnsi="Book Antiqua"/>
          <w:sz w:val="24"/>
          <w:szCs w:val="24"/>
        </w:rPr>
        <w:t>nUSN</w:t>
      </w:r>
      <w:proofErr w:type="spellEnd"/>
      <w:r w:rsidRPr="00CC4A48">
        <w:rPr>
          <w:rFonts w:ascii="Book Antiqua" w:hAnsi="Book Antiqua"/>
          <w:sz w:val="24"/>
          <w:szCs w:val="24"/>
        </w:rPr>
        <w:t xml:space="preserve"> : "&lt;&lt;t&lt;&lt;</w:t>
      </w:r>
      <w:proofErr w:type="spellStart"/>
      <w:r w:rsidRPr="00CC4A48">
        <w:rPr>
          <w:rFonts w:ascii="Book Antiqua" w:hAnsi="Book Antiqua"/>
          <w:sz w:val="24"/>
          <w:szCs w:val="24"/>
        </w:rPr>
        <w:t>endl</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t = </w:t>
      </w:r>
      <w:proofErr w:type="spellStart"/>
      <w:r w:rsidRPr="00CC4A48">
        <w:rPr>
          <w:rFonts w:ascii="Book Antiqua" w:hAnsi="Book Antiqua"/>
          <w:sz w:val="24"/>
          <w:szCs w:val="24"/>
        </w:rPr>
        <w:t>strtok</w:t>
      </w:r>
      <w:proofErr w:type="spellEnd"/>
      <w:r w:rsidRPr="00CC4A48">
        <w:rPr>
          <w:rFonts w:ascii="Book Antiqua" w:hAnsi="Book Antiqua"/>
          <w:sz w:val="24"/>
          <w:szCs w:val="24"/>
        </w:rPr>
        <w:t>(NULL,"|");</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&lt;&lt;"Name : "&lt;&lt;t&lt;&lt;</w:t>
      </w:r>
      <w:proofErr w:type="spellStart"/>
      <w:r w:rsidRPr="00CC4A48">
        <w:rPr>
          <w:rFonts w:ascii="Book Antiqua" w:hAnsi="Book Antiqua"/>
          <w:sz w:val="24"/>
          <w:szCs w:val="24"/>
        </w:rPr>
        <w:t>endl</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t = </w:t>
      </w:r>
      <w:proofErr w:type="spellStart"/>
      <w:r w:rsidRPr="00CC4A48">
        <w:rPr>
          <w:rFonts w:ascii="Book Antiqua" w:hAnsi="Book Antiqua"/>
          <w:sz w:val="24"/>
          <w:szCs w:val="24"/>
        </w:rPr>
        <w:t>strtok</w:t>
      </w:r>
      <w:proofErr w:type="spellEnd"/>
      <w:r w:rsidRPr="00CC4A48">
        <w:rPr>
          <w:rFonts w:ascii="Book Antiqua" w:hAnsi="Book Antiqua"/>
          <w:sz w:val="24"/>
          <w:szCs w:val="24"/>
        </w:rPr>
        <w:t>(NULL,'\0');</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&lt;&lt;"Branch :"&lt;&lt;t&lt;&lt;</w:t>
      </w:r>
      <w:proofErr w:type="spellStart"/>
      <w:r w:rsidRPr="00CC4A48">
        <w:rPr>
          <w:rFonts w:ascii="Book Antiqua" w:hAnsi="Book Antiqua"/>
          <w:sz w:val="24"/>
          <w:szCs w:val="24"/>
        </w:rPr>
        <w:t>endl</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p>
    <w:p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student::display()</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buffer[100];</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int</w:t>
      </w:r>
      <w:proofErr w:type="spellEnd"/>
      <w:r w:rsidRPr="00CC4A48">
        <w:rPr>
          <w:rFonts w:ascii="Book Antiqua" w:hAnsi="Book Antiqua"/>
          <w:sz w:val="24"/>
          <w:szCs w:val="24"/>
        </w:rPr>
        <w:t xml:space="preserve"> </w:t>
      </w:r>
      <w:proofErr w:type="spellStart"/>
      <w:r w:rsidRPr="00CC4A48">
        <w:rPr>
          <w:rFonts w:ascii="Book Antiqua" w:hAnsi="Book Antiqua"/>
          <w:sz w:val="24"/>
          <w:szCs w:val="24"/>
        </w:rPr>
        <w:t>i,j</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spellStart"/>
      <w:r w:rsidRPr="00CC4A48">
        <w:rPr>
          <w:rFonts w:ascii="Book Antiqua" w:hAnsi="Book Antiqua"/>
          <w:sz w:val="24"/>
          <w:szCs w:val="24"/>
        </w:rPr>
        <w:t>nFile</w:t>
      </w:r>
      <w:proofErr w:type="spellEnd"/>
      <w:r w:rsidRPr="00CC4A48">
        <w:rPr>
          <w:rFonts w:ascii="Book Antiqua" w:hAnsi="Book Antiqua"/>
          <w:sz w:val="24"/>
          <w:szCs w:val="24"/>
        </w:rPr>
        <w:t xml:space="preserve"> Contents are \n";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fp.open</w:t>
      </w:r>
      <w:proofErr w:type="spell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::in);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for(</w:t>
      </w:r>
      <w:proofErr w:type="spellStart"/>
      <w:r w:rsidRPr="00CC4A48">
        <w:rPr>
          <w:rFonts w:ascii="Book Antiqua" w:hAnsi="Book Antiqua"/>
          <w:sz w:val="24"/>
          <w:szCs w:val="24"/>
        </w:rPr>
        <w:t>i</w:t>
      </w:r>
      <w:proofErr w:type="spellEnd"/>
      <w:r w:rsidRPr="00CC4A48">
        <w:rPr>
          <w:rFonts w:ascii="Book Antiqua" w:hAnsi="Book Antiqua"/>
          <w:sz w:val="24"/>
          <w:szCs w:val="24"/>
        </w:rPr>
        <w:t>=1;i&lt;=</w:t>
      </w:r>
      <w:proofErr w:type="spellStart"/>
      <w:r w:rsidRPr="00CC4A48">
        <w:rPr>
          <w:rFonts w:ascii="Book Antiqua" w:hAnsi="Book Antiqua"/>
          <w:sz w:val="24"/>
          <w:szCs w:val="24"/>
        </w:rPr>
        <w:t>n;i</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&gt;&gt;buffer;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unpack(buffer);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fp.close</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p>
    <w:p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student::</w:t>
      </w:r>
      <w:proofErr w:type="spellStart"/>
      <w:r w:rsidRPr="005628D6">
        <w:rPr>
          <w:rFonts w:ascii="Book Antiqua" w:hAnsi="Book Antiqua"/>
          <w:b/>
          <w:sz w:val="24"/>
          <w:szCs w:val="24"/>
        </w:rPr>
        <w:t>searchbyrrn</w:t>
      </w:r>
      <w:proofErr w:type="spellEnd"/>
      <w:r w:rsidRPr="005628D6">
        <w:rPr>
          <w:rFonts w:ascii="Book Antiqua" w:hAnsi="Book Antiqua"/>
          <w:b/>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int</w:t>
      </w:r>
      <w:proofErr w:type="spellEnd"/>
      <w:r w:rsidRPr="00CC4A48">
        <w:rPr>
          <w:rFonts w:ascii="Book Antiqua" w:hAnsi="Book Antiqua"/>
          <w:sz w:val="24"/>
          <w:szCs w:val="24"/>
        </w:rPr>
        <w:t xml:space="preserve"> </w:t>
      </w:r>
      <w:proofErr w:type="spellStart"/>
      <w:r w:rsidRPr="00CC4A48">
        <w:rPr>
          <w:rFonts w:ascii="Book Antiqua" w:hAnsi="Book Antiqua"/>
          <w:sz w:val="24"/>
          <w:szCs w:val="24"/>
        </w:rPr>
        <w:t>rrn</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char buffer[30];</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 xml:space="preserve"> &lt;&lt; "\</w:t>
      </w:r>
      <w:proofErr w:type="spellStart"/>
      <w:r w:rsidRPr="00CC4A48">
        <w:rPr>
          <w:rFonts w:ascii="Book Antiqua" w:hAnsi="Book Antiqua"/>
          <w:sz w:val="24"/>
          <w:szCs w:val="24"/>
        </w:rPr>
        <w:t>nEnter</w:t>
      </w:r>
      <w:proofErr w:type="spellEnd"/>
      <w:r w:rsidRPr="00CC4A48">
        <w:rPr>
          <w:rFonts w:ascii="Book Antiqua" w:hAnsi="Book Antiqua"/>
          <w:sz w:val="24"/>
          <w:szCs w:val="24"/>
        </w:rPr>
        <w:t xml:space="preserve"> RRN of the record:";</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rrn</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fp.open</w:t>
      </w:r>
      <w:proofErr w:type="spell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::in);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if(</w:t>
      </w:r>
      <w:proofErr w:type="spellStart"/>
      <w:r w:rsidRPr="00CC4A48">
        <w:rPr>
          <w:rFonts w:ascii="Book Antiqua" w:hAnsi="Book Antiqua"/>
          <w:sz w:val="24"/>
          <w:szCs w:val="24"/>
        </w:rPr>
        <w:t>rrn</w:t>
      </w:r>
      <w:proofErr w:type="spellEnd"/>
      <w:r w:rsidRPr="00CC4A48">
        <w:rPr>
          <w:rFonts w:ascii="Book Antiqua" w:hAnsi="Book Antiqua"/>
          <w:sz w:val="24"/>
          <w:szCs w:val="24"/>
        </w:rPr>
        <w:t xml:space="preserve"> &gt; n-1)</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 xml:space="preserve"> &lt;&lt;"Record with RRN "&lt;&lt;</w:t>
      </w:r>
      <w:proofErr w:type="spellStart"/>
      <w:r w:rsidRPr="00CC4A48">
        <w:rPr>
          <w:rFonts w:ascii="Book Antiqua" w:hAnsi="Book Antiqua"/>
          <w:sz w:val="24"/>
          <w:szCs w:val="24"/>
        </w:rPr>
        <w:t>rrn</w:t>
      </w:r>
      <w:proofErr w:type="spellEnd"/>
      <w:r w:rsidRPr="00CC4A48">
        <w:rPr>
          <w:rFonts w:ascii="Book Antiqua" w:hAnsi="Book Antiqua"/>
          <w:sz w:val="24"/>
          <w:szCs w:val="24"/>
        </w:rPr>
        <w:t>&lt;&lt;" was not found..\n";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fp.close</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return;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fp.seekg</w:t>
      </w:r>
      <w:proofErr w:type="spellEnd"/>
      <w:r w:rsidRPr="00CC4A48">
        <w:rPr>
          <w:rFonts w:ascii="Book Antiqua" w:hAnsi="Book Antiqua"/>
          <w:sz w:val="24"/>
          <w:szCs w:val="24"/>
        </w:rPr>
        <w:t>(index[</w:t>
      </w:r>
      <w:proofErr w:type="spellStart"/>
      <w:r w:rsidRPr="00CC4A48">
        <w:rPr>
          <w:rFonts w:ascii="Book Antiqua" w:hAnsi="Book Antiqua"/>
          <w:sz w:val="24"/>
          <w:szCs w:val="24"/>
        </w:rPr>
        <w:t>rrn</w:t>
      </w:r>
      <w:proofErr w:type="spellEnd"/>
      <w:r w:rsidRPr="00CC4A48">
        <w:rPr>
          <w:rFonts w:ascii="Book Antiqua" w:hAnsi="Book Antiqua"/>
          <w:sz w:val="24"/>
          <w:szCs w:val="24"/>
        </w:rPr>
        <w:t>],</w:t>
      </w:r>
      <w:proofErr w:type="spellStart"/>
      <w:r w:rsidRPr="00CC4A48">
        <w:rPr>
          <w:rFonts w:ascii="Book Antiqua" w:hAnsi="Book Antiqua"/>
          <w:sz w:val="24"/>
          <w:szCs w:val="24"/>
        </w:rPr>
        <w:t>ios</w:t>
      </w:r>
      <w:proofErr w:type="spellEnd"/>
      <w:r w:rsidRPr="00CC4A48">
        <w:rPr>
          <w:rFonts w:ascii="Book Antiqua" w:hAnsi="Book Antiqua"/>
          <w:sz w:val="24"/>
          <w:szCs w:val="24"/>
        </w:rPr>
        <w:t>::beg);</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fp</w:t>
      </w:r>
      <w:proofErr w:type="spellEnd"/>
      <w:r w:rsidRPr="00CC4A48">
        <w:rPr>
          <w:rFonts w:ascii="Book Antiqua" w:hAnsi="Book Antiqua"/>
          <w:sz w:val="24"/>
          <w:szCs w:val="24"/>
        </w:rPr>
        <w:t>&gt;&gt;buffer;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unpack(buffer);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fp.close</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return;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p>
    <w:p w:rsidR="00C8604B" w:rsidRPr="005628D6" w:rsidRDefault="00C8604B" w:rsidP="00C8604B">
      <w:pPr>
        <w:spacing w:after="0" w:line="240" w:lineRule="auto"/>
        <w:ind w:left="709"/>
        <w:rPr>
          <w:rFonts w:ascii="Book Antiqua" w:hAnsi="Book Antiqua"/>
          <w:b/>
          <w:sz w:val="24"/>
          <w:szCs w:val="24"/>
        </w:rPr>
      </w:pPr>
      <w:r w:rsidRPr="005628D6">
        <w:rPr>
          <w:rFonts w:ascii="Book Antiqua" w:hAnsi="Book Antiqua"/>
          <w:b/>
          <w:sz w:val="24"/>
          <w:szCs w:val="24"/>
        </w:rPr>
        <w:t>void main()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int</w:t>
      </w:r>
      <w:proofErr w:type="spellEnd"/>
      <w:r w:rsidRPr="00CC4A48">
        <w:rPr>
          <w:rFonts w:ascii="Book Antiqua" w:hAnsi="Book Antiqua"/>
          <w:sz w:val="24"/>
          <w:szCs w:val="24"/>
        </w:rPr>
        <w:t xml:space="preserve"> </w:t>
      </w:r>
      <w:proofErr w:type="spellStart"/>
      <w:r w:rsidRPr="00CC4A48">
        <w:rPr>
          <w:rFonts w:ascii="Book Antiqua" w:hAnsi="Book Antiqua"/>
          <w:sz w:val="24"/>
          <w:szCs w:val="24"/>
        </w:rPr>
        <w:t>i,ch</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student s1;</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clrscr</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w:t>
      </w:r>
      <w:proofErr w:type="spellStart"/>
      <w:r w:rsidRPr="00CC4A48">
        <w:rPr>
          <w:rFonts w:ascii="Book Antiqua" w:hAnsi="Book Antiqua"/>
          <w:sz w:val="24"/>
          <w:szCs w:val="24"/>
        </w:rPr>
        <w:t>nEnter</w:t>
      </w:r>
      <w:proofErr w:type="spellEnd"/>
      <w:r w:rsidRPr="00CC4A48">
        <w:rPr>
          <w:rFonts w:ascii="Book Antiqua" w:hAnsi="Book Antiqua"/>
          <w:sz w:val="24"/>
          <w:szCs w:val="24"/>
        </w:rPr>
        <w:t xml:space="preserve"> the Filename:";</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fname</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fp.open</w:t>
      </w:r>
      <w:proofErr w:type="spell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w:t>
      </w:r>
      <w:proofErr w:type="spellStart"/>
      <w:r w:rsidRPr="00CC4A48">
        <w:rPr>
          <w:rFonts w:ascii="Book Antiqua" w:hAnsi="Book Antiqua"/>
          <w:sz w:val="24"/>
          <w:szCs w:val="24"/>
        </w:rPr>
        <w:t>out|ios</w:t>
      </w:r>
      <w:proofErr w:type="spellEnd"/>
      <w:r w:rsidRPr="00CC4A48">
        <w:rPr>
          <w:rFonts w:ascii="Book Antiqua" w:hAnsi="Book Antiqua"/>
          <w:sz w:val="24"/>
          <w:szCs w:val="24"/>
        </w:rPr>
        <w:t>::</w:t>
      </w:r>
      <w:proofErr w:type="spellStart"/>
      <w:r w:rsidRPr="00CC4A48">
        <w:rPr>
          <w:rFonts w:ascii="Book Antiqua" w:hAnsi="Book Antiqua"/>
          <w:sz w:val="24"/>
          <w:szCs w:val="24"/>
        </w:rPr>
        <w:t>trunc</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fp.close</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for(;;)</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 </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&lt;&lt;"\n 1.Insert \n 2.Display \n 3.Search By RRN \n 4.Exit \n";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 xml:space="preserve"> </w:t>
      </w:r>
      <w:proofErr w:type="spellStart"/>
      <w:r w:rsidRPr="00CC4A48">
        <w:rPr>
          <w:rFonts w:ascii="Book Antiqua" w:hAnsi="Book Antiqua"/>
          <w:sz w:val="24"/>
          <w:szCs w:val="24"/>
        </w:rPr>
        <w:t>cout</w:t>
      </w:r>
      <w:proofErr w:type="spellEnd"/>
      <w:r w:rsidRPr="00CC4A48">
        <w:rPr>
          <w:rFonts w:ascii="Book Antiqua" w:hAnsi="Book Antiqua"/>
          <w:sz w:val="24"/>
          <w:szCs w:val="24"/>
        </w:rPr>
        <w:t>&lt;&lt;"Enter your Choice:";</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proofErr w:type="spellStart"/>
      <w:r w:rsidRPr="00CC4A48">
        <w:rPr>
          <w:rFonts w:ascii="Book Antiqua" w:hAnsi="Book Antiqua"/>
          <w:sz w:val="24"/>
          <w:szCs w:val="24"/>
        </w:rPr>
        <w:t>cin</w:t>
      </w:r>
      <w:proofErr w:type="spellEnd"/>
      <w:r w:rsidRPr="00CC4A48">
        <w:rPr>
          <w:rFonts w:ascii="Book Antiqua" w:hAnsi="Book Antiqua"/>
          <w:sz w:val="24"/>
          <w:szCs w:val="24"/>
        </w:rPr>
        <w:t>&gt;&gt;</w:t>
      </w:r>
      <w:proofErr w:type="spellStart"/>
      <w:r w:rsidRPr="00CC4A48">
        <w:rPr>
          <w:rFonts w:ascii="Book Antiqua" w:hAnsi="Book Antiqua"/>
          <w:sz w:val="24"/>
          <w:szCs w:val="24"/>
        </w:rPr>
        <w:t>ch</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switch(</w:t>
      </w:r>
      <w:proofErr w:type="spellStart"/>
      <w:r w:rsidRPr="00CC4A48">
        <w:rPr>
          <w:rFonts w:ascii="Book Antiqua" w:hAnsi="Book Antiqua"/>
          <w:sz w:val="24"/>
          <w:szCs w:val="24"/>
        </w:rPr>
        <w:t>ch</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case 1:</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proofErr w:type="spellStart"/>
      <w:r w:rsidRPr="00CC4A48">
        <w:rPr>
          <w:rFonts w:ascii="Book Antiqua" w:hAnsi="Book Antiqua"/>
          <w:sz w:val="24"/>
          <w:szCs w:val="24"/>
        </w:rPr>
        <w:t>fp.open</w:t>
      </w:r>
      <w:proofErr w:type="spellEnd"/>
      <w:r w:rsidRPr="00CC4A48">
        <w:rPr>
          <w:rFonts w:ascii="Book Antiqua" w:hAnsi="Book Antiqua"/>
          <w:sz w:val="24"/>
          <w:szCs w:val="24"/>
        </w:rPr>
        <w:t>(</w:t>
      </w:r>
      <w:proofErr w:type="spellStart"/>
      <w:r w:rsidRPr="00CC4A48">
        <w:rPr>
          <w:rFonts w:ascii="Book Antiqua" w:hAnsi="Book Antiqua"/>
          <w:sz w:val="24"/>
          <w:szCs w:val="24"/>
        </w:rPr>
        <w:t>fname,ios</w:t>
      </w:r>
      <w:proofErr w:type="spellEnd"/>
      <w:r w:rsidRPr="00CC4A48">
        <w:rPr>
          <w:rFonts w:ascii="Book Antiqua" w:hAnsi="Book Antiqua"/>
          <w:sz w:val="24"/>
          <w:szCs w:val="24"/>
        </w:rPr>
        <w:t>::</w:t>
      </w:r>
      <w:proofErr w:type="spellStart"/>
      <w:r w:rsidRPr="00CC4A48">
        <w:rPr>
          <w:rFonts w:ascii="Book Antiqua" w:hAnsi="Book Antiqua"/>
          <w:sz w:val="24"/>
          <w:szCs w:val="24"/>
        </w:rPr>
        <w:t>out|ios</w:t>
      </w:r>
      <w:proofErr w:type="spellEnd"/>
      <w:r w:rsidRPr="00CC4A48">
        <w:rPr>
          <w:rFonts w:ascii="Book Antiqua" w:hAnsi="Book Antiqua"/>
          <w:sz w:val="24"/>
          <w:szCs w:val="24"/>
        </w:rPr>
        <w:t>::ate);</w:t>
      </w:r>
    </w:p>
    <w:p w:rsidR="00C8604B" w:rsidRPr="00CC4A48" w:rsidRDefault="00C8604B" w:rsidP="00C8604B">
      <w:pPr>
        <w:spacing w:after="0" w:line="240" w:lineRule="auto"/>
        <w:ind w:left="709"/>
        <w:rPr>
          <w:rFonts w:ascii="Book Antiqua" w:hAnsi="Book Antiqua"/>
          <w:sz w:val="24"/>
          <w:szCs w:val="24"/>
        </w:rPr>
      </w:pPr>
      <w:r>
        <w:rPr>
          <w:rFonts w:ascii="Book Antiqua" w:hAnsi="Book Antiqua"/>
          <w:sz w:val="24"/>
          <w:szCs w:val="24"/>
        </w:rPr>
        <w:t xml:space="preserve"> </w:t>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s1.pack();</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proofErr w:type="spellStart"/>
      <w:r w:rsidRPr="00CC4A48">
        <w:rPr>
          <w:rFonts w:ascii="Book Antiqua" w:hAnsi="Book Antiqua"/>
          <w:sz w:val="24"/>
          <w:szCs w:val="24"/>
        </w:rPr>
        <w:t>fp.close</w:t>
      </w:r>
      <w:proofErr w:type="spellEnd"/>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break;</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case 2:</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 xml:space="preserve"> s1.display();</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break;</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Pr>
          <w:rFonts w:ascii="Book Antiqua" w:hAnsi="Book Antiqua"/>
          <w:sz w:val="24"/>
          <w:szCs w:val="24"/>
        </w:rPr>
        <w:t xml:space="preserve">          </w:t>
      </w:r>
      <w:r w:rsidRPr="00CC4A48">
        <w:rPr>
          <w:rFonts w:ascii="Book Antiqua" w:hAnsi="Book Antiqua"/>
          <w:sz w:val="24"/>
          <w:szCs w:val="24"/>
        </w:rPr>
        <w:t>case 3:</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s1.searchbyrrn();</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break;</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default: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ab/>
        <w:t xml:space="preserve"> </w:t>
      </w:r>
      <w:r w:rsidRPr="00CC4A48">
        <w:rPr>
          <w:rFonts w:ascii="Book Antiqua" w:hAnsi="Book Antiqua"/>
          <w:sz w:val="24"/>
          <w:szCs w:val="24"/>
        </w:rPr>
        <w:tab/>
        <w:t xml:space="preserve"> </w:t>
      </w:r>
      <w:r>
        <w:rPr>
          <w:rFonts w:ascii="Book Antiqua" w:hAnsi="Book Antiqua"/>
          <w:sz w:val="24"/>
          <w:szCs w:val="24"/>
        </w:rPr>
        <w:t xml:space="preserve">          </w:t>
      </w:r>
      <w:r w:rsidRPr="00CC4A48">
        <w:rPr>
          <w:rFonts w:ascii="Book Antiqua" w:hAnsi="Book Antiqua"/>
          <w:sz w:val="24"/>
          <w:szCs w:val="24"/>
        </w:rPr>
        <w:t>exit(0);</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r>
        <w:rPr>
          <w:rFonts w:ascii="Book Antiqua" w:hAnsi="Book Antiqua"/>
          <w:sz w:val="24"/>
          <w:szCs w:val="24"/>
        </w:rPr>
        <w:t xml:space="preserve">  </w:t>
      </w:r>
      <w:r w:rsidRPr="00CC4A48">
        <w:rPr>
          <w:rFonts w:ascii="Book Antiqua" w:hAnsi="Book Antiqua"/>
          <w:sz w:val="24"/>
          <w:szCs w:val="24"/>
        </w:rPr>
        <w:t>}</w:t>
      </w:r>
    </w:p>
    <w:p w:rsidR="00C8604B" w:rsidRPr="00CC4A48"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 xml:space="preserve">   }</w:t>
      </w:r>
    </w:p>
    <w:p w:rsidR="00C8604B" w:rsidRDefault="00C8604B" w:rsidP="00C8604B">
      <w:pPr>
        <w:spacing w:after="0" w:line="240" w:lineRule="auto"/>
        <w:ind w:left="709"/>
        <w:rPr>
          <w:rFonts w:ascii="Book Antiqua" w:hAnsi="Book Antiqua"/>
          <w:sz w:val="24"/>
          <w:szCs w:val="24"/>
        </w:rPr>
      </w:pPr>
      <w:r w:rsidRPr="00CC4A48">
        <w:rPr>
          <w:rFonts w:ascii="Book Antiqua" w:hAnsi="Book Antiqua"/>
          <w:sz w:val="24"/>
          <w:szCs w:val="24"/>
        </w:rPr>
        <w:t>}</w:t>
      </w:r>
    </w:p>
    <w:p w:rsidR="00C8604B" w:rsidRDefault="00C8604B" w:rsidP="00C8604B">
      <w:pPr>
        <w:spacing w:after="0" w:line="240" w:lineRule="auto"/>
        <w:ind w:left="709"/>
        <w:rPr>
          <w:rFonts w:ascii="Book Antiqua" w:hAnsi="Book Antiqua"/>
          <w:sz w:val="24"/>
          <w:szCs w:val="24"/>
        </w:rPr>
      </w:pPr>
    </w:p>
    <w:p w:rsidR="00C8604B" w:rsidRPr="00157895" w:rsidRDefault="00C8604B" w:rsidP="00C8604B">
      <w:pPr>
        <w:spacing w:after="0" w:line="240" w:lineRule="auto"/>
        <w:rPr>
          <w:rFonts w:ascii="Book Antiqua" w:hAnsi="Book Antiqua"/>
          <w:b/>
          <w:sz w:val="24"/>
          <w:szCs w:val="24"/>
        </w:rPr>
      </w:pPr>
      <w:r w:rsidRPr="00157895">
        <w:rPr>
          <w:rFonts w:ascii="Book Antiqua" w:hAnsi="Book Antiqua"/>
          <w:b/>
          <w:sz w:val="24"/>
          <w:szCs w:val="24"/>
        </w:rPr>
        <w:t xml:space="preserve">Working: </w:t>
      </w:r>
    </w:p>
    <w:p w:rsidR="00C8604B" w:rsidRDefault="00C8604B" w:rsidP="00C8604B">
      <w:pPr>
        <w:spacing w:after="0" w:line="240" w:lineRule="auto"/>
        <w:ind w:left="709"/>
        <w:rPr>
          <w:rFonts w:ascii="Book Antiqua" w:hAnsi="Book Antiqua"/>
          <w:sz w:val="24"/>
          <w:szCs w:val="24"/>
        </w:rPr>
      </w:pPr>
    </w:p>
    <w:p w:rsidR="00C8604B" w:rsidRDefault="00C8604B" w:rsidP="00C8604B">
      <w:pPr>
        <w:spacing w:after="0" w:line="240" w:lineRule="auto"/>
        <w:jc w:val="both"/>
        <w:rPr>
          <w:rFonts w:ascii="Book Antiqua" w:hAnsi="Book Antiqua"/>
          <w:sz w:val="24"/>
          <w:szCs w:val="24"/>
        </w:rPr>
      </w:pPr>
      <w:r>
        <w:rPr>
          <w:rFonts w:ascii="Book Antiqua" w:hAnsi="Book Antiqua"/>
          <w:sz w:val="24"/>
          <w:szCs w:val="24"/>
        </w:rPr>
        <w:t>RRN is a direct access method to access a record that emerges from viewing a file as a collection of records rather than as a collection of bytes. If a file is a sequence of records, the RRN of a record gives its position relative to the beginning of the file. The first record in a file has RRN 0, the next has RRN 1 and so forth.</w:t>
      </w:r>
    </w:p>
    <w:p w:rsidR="00C8604B" w:rsidRDefault="00C8604B" w:rsidP="00C8604B">
      <w:pPr>
        <w:spacing w:after="0" w:line="240" w:lineRule="auto"/>
        <w:jc w:val="both"/>
        <w:rPr>
          <w:rFonts w:ascii="Book Antiqua" w:hAnsi="Book Antiqua"/>
          <w:sz w:val="24"/>
          <w:szCs w:val="24"/>
        </w:rPr>
      </w:pPr>
      <w:r>
        <w:rPr>
          <w:rFonts w:ascii="Book Antiqua" w:hAnsi="Book Antiqua"/>
          <w:sz w:val="24"/>
          <w:szCs w:val="24"/>
        </w:rPr>
        <w:t xml:space="preserve">In general, given a fixed length record file where the record size is r, the byte offset of record with a RRN of n is </w:t>
      </w:r>
    </w:p>
    <w:p w:rsidR="00C8604B" w:rsidRPr="00C03E59" w:rsidRDefault="00C8604B" w:rsidP="00C8604B">
      <w:pPr>
        <w:spacing w:after="0" w:line="240" w:lineRule="auto"/>
        <w:ind w:left="709"/>
        <w:jc w:val="center"/>
        <w:rPr>
          <w:rFonts w:ascii="Book Antiqua" w:hAnsi="Book Antiqua"/>
          <w:b/>
          <w:sz w:val="24"/>
          <w:szCs w:val="24"/>
        </w:rPr>
      </w:pPr>
      <w:r w:rsidRPr="00C03E59">
        <w:rPr>
          <w:rFonts w:ascii="Book Antiqua" w:hAnsi="Book Antiqua"/>
          <w:b/>
          <w:sz w:val="24"/>
          <w:szCs w:val="24"/>
        </w:rPr>
        <w:t>Byte offset = n * r</w:t>
      </w:r>
    </w:p>
    <w:p w:rsidR="00C8604B" w:rsidRDefault="00C8604B" w:rsidP="00C8604B">
      <w:pPr>
        <w:spacing w:line="240" w:lineRule="auto"/>
        <w:jc w:val="both"/>
        <w:rPr>
          <w:rFonts w:ascii="Book Antiqua" w:hAnsi="Book Antiqua"/>
          <w:sz w:val="24"/>
          <w:szCs w:val="24"/>
        </w:rPr>
      </w:pPr>
      <w:r>
        <w:rPr>
          <w:rFonts w:ascii="Book Antiqua" w:hAnsi="Book Antiqua"/>
          <w:sz w:val="24"/>
          <w:szCs w:val="24"/>
        </w:rPr>
        <w:t>The above program is to store and search records of variable length record, using RRN direct access method. In the</w:t>
      </w:r>
      <w:r w:rsidRPr="0048200B">
        <w:rPr>
          <w:rFonts w:ascii="Book Antiqua" w:hAnsi="Book Antiqua"/>
          <w:sz w:val="24"/>
          <w:szCs w:val="24"/>
        </w:rPr>
        <w:t xml:space="preserve"> implementation above, </w:t>
      </w:r>
      <w:r>
        <w:rPr>
          <w:rFonts w:ascii="Book Antiqua" w:hAnsi="Book Antiqua"/>
          <w:sz w:val="24"/>
          <w:szCs w:val="24"/>
        </w:rPr>
        <w:t>file name say file1.txt is read from the user, already file1.txt may contain some data so</w:t>
      </w:r>
      <w:r w:rsidRPr="001B3D21">
        <w:rPr>
          <w:rFonts w:ascii="Book Antiqua" w:hAnsi="Book Antiqua"/>
          <w:sz w:val="24"/>
          <w:szCs w:val="24"/>
        </w:rPr>
        <w:t xml:space="preserve"> fp1.open(</w:t>
      </w:r>
      <w:proofErr w:type="spellStart"/>
      <w:r w:rsidRPr="001B3D21">
        <w:rPr>
          <w:rFonts w:ascii="Book Antiqua" w:hAnsi="Book Antiqua"/>
          <w:sz w:val="24"/>
          <w:szCs w:val="24"/>
        </w:rPr>
        <w:t>fname,ios</w:t>
      </w:r>
      <w:proofErr w:type="spellEnd"/>
      <w:r w:rsidRPr="001B3D21">
        <w:rPr>
          <w:rFonts w:ascii="Book Antiqua" w:hAnsi="Book Antiqua"/>
          <w:sz w:val="24"/>
          <w:szCs w:val="24"/>
        </w:rPr>
        <w:t>::</w:t>
      </w:r>
      <w:proofErr w:type="spellStart"/>
      <w:r w:rsidRPr="001B3D21">
        <w:rPr>
          <w:rFonts w:ascii="Book Antiqua" w:hAnsi="Book Antiqua"/>
          <w:sz w:val="24"/>
          <w:szCs w:val="24"/>
        </w:rPr>
        <w:t>out|ios</w:t>
      </w:r>
      <w:proofErr w:type="spellEnd"/>
      <w:r w:rsidRPr="001B3D21">
        <w:rPr>
          <w:rFonts w:ascii="Book Antiqua" w:hAnsi="Book Antiqua"/>
          <w:sz w:val="24"/>
          <w:szCs w:val="24"/>
        </w:rPr>
        <w:t>::</w:t>
      </w:r>
      <w:proofErr w:type="spellStart"/>
      <w:r w:rsidRPr="001B3D21">
        <w:rPr>
          <w:rFonts w:ascii="Book Antiqua" w:hAnsi="Book Antiqua"/>
          <w:sz w:val="24"/>
          <w:szCs w:val="24"/>
        </w:rPr>
        <w:t>trunc</w:t>
      </w:r>
      <w:proofErr w:type="spellEnd"/>
      <w:r w:rsidRPr="001B3D21">
        <w:rPr>
          <w:rFonts w:ascii="Book Antiqua" w:hAnsi="Book Antiqua"/>
          <w:sz w:val="24"/>
          <w:szCs w:val="24"/>
        </w:rPr>
        <w:t>);</w:t>
      </w:r>
      <w:r>
        <w:rPr>
          <w:rFonts w:ascii="Book Antiqua" w:hAnsi="Book Antiqua"/>
          <w:sz w:val="24"/>
          <w:szCs w:val="24"/>
        </w:rPr>
        <w:t xml:space="preserve"> </w:t>
      </w:r>
      <w:r w:rsidRPr="001B3D21">
        <w:rPr>
          <w:rFonts w:ascii="Book Antiqua" w:hAnsi="Book Antiqua"/>
          <w:sz w:val="24"/>
          <w:szCs w:val="24"/>
        </w:rPr>
        <w:t>fp1.close();</w:t>
      </w:r>
      <w:r>
        <w:rPr>
          <w:rFonts w:ascii="Book Antiqua" w:hAnsi="Book Antiqua"/>
          <w:sz w:val="24"/>
          <w:szCs w:val="24"/>
        </w:rPr>
        <w:t xml:space="preserve"> used to clear the file existing contents. To store record into file variable ‘n’ is used keep track of how many records are stored in file. </w:t>
      </w:r>
      <w:r w:rsidRPr="00CC71B0">
        <w:rPr>
          <w:rFonts w:ascii="Book Antiqua" w:hAnsi="Book Antiqua"/>
          <w:sz w:val="24"/>
          <w:szCs w:val="24"/>
        </w:rPr>
        <w:t>fp1.open(</w:t>
      </w:r>
      <w:proofErr w:type="spellStart"/>
      <w:r w:rsidRPr="00CC71B0">
        <w:rPr>
          <w:rFonts w:ascii="Book Antiqua" w:hAnsi="Book Antiqua"/>
          <w:sz w:val="24"/>
          <w:szCs w:val="24"/>
        </w:rPr>
        <w:t>fname,ios</w:t>
      </w:r>
      <w:proofErr w:type="spellEnd"/>
      <w:r w:rsidRPr="00CC71B0">
        <w:rPr>
          <w:rFonts w:ascii="Book Antiqua" w:hAnsi="Book Antiqua"/>
          <w:sz w:val="24"/>
          <w:szCs w:val="24"/>
        </w:rPr>
        <w:t>::app);</w:t>
      </w:r>
      <w:r>
        <w:rPr>
          <w:rFonts w:ascii="Book Antiqua" w:hAnsi="Book Antiqua"/>
          <w:sz w:val="24"/>
          <w:szCs w:val="24"/>
        </w:rPr>
        <w:t xml:space="preserve"> is used to open the file in write and append mode. Once the file is opened in append mode, then we can write data into the file, pack ( ) is used to write students data into the file. In pack() is used to write students data into the file, since we need to use variable length record structure buffer character array of size 100 bytes is taken to place fields and field delimiters as we read students data from the user. Using </w:t>
      </w:r>
      <w:proofErr w:type="spellStart"/>
      <w:r>
        <w:rPr>
          <w:rFonts w:ascii="Book Antiqua" w:hAnsi="Book Antiqua"/>
          <w:sz w:val="24"/>
          <w:szCs w:val="24"/>
        </w:rPr>
        <w:t>strcpy</w:t>
      </w:r>
      <w:proofErr w:type="spellEnd"/>
      <w:r>
        <w:rPr>
          <w:rFonts w:ascii="Book Antiqua" w:hAnsi="Book Antiqua"/>
          <w:sz w:val="24"/>
          <w:szCs w:val="24"/>
        </w:rPr>
        <w:t xml:space="preserve"> function USN is placed in buffer, then </w:t>
      </w:r>
      <w:proofErr w:type="spellStart"/>
      <w:r>
        <w:rPr>
          <w:rFonts w:ascii="Book Antiqua" w:hAnsi="Book Antiqua"/>
          <w:sz w:val="24"/>
          <w:szCs w:val="24"/>
        </w:rPr>
        <w:t>strcat</w:t>
      </w:r>
      <w:proofErr w:type="spellEnd"/>
      <w:r>
        <w:rPr>
          <w:rFonts w:ascii="Book Antiqua" w:hAnsi="Book Antiqua"/>
          <w:sz w:val="24"/>
          <w:szCs w:val="24"/>
        </w:rPr>
        <w:t xml:space="preserve"> function is used to append ‘|’ delimiter. Then similarly name and department is placed in to the buffer by separating with ‘|’ delimiter using </w:t>
      </w:r>
      <w:proofErr w:type="spellStart"/>
      <w:r>
        <w:rPr>
          <w:rFonts w:ascii="Book Antiqua" w:hAnsi="Book Antiqua"/>
          <w:sz w:val="24"/>
          <w:szCs w:val="24"/>
        </w:rPr>
        <w:t>strcat</w:t>
      </w:r>
      <w:proofErr w:type="spellEnd"/>
      <w:r>
        <w:rPr>
          <w:rFonts w:ascii="Book Antiqua" w:hAnsi="Book Antiqua"/>
          <w:sz w:val="24"/>
          <w:szCs w:val="24"/>
        </w:rPr>
        <w:t xml:space="preserve"> function. After filling the buffer with student USN, name, department with ‘|’ delimiters buffer is written into the file. Then \n is written into file to end the record. Similarly pack () is called to add each student records. index array is used to store the length of each records </w:t>
      </w:r>
      <w:proofErr w:type="spellStart"/>
      <w:r>
        <w:rPr>
          <w:rFonts w:ascii="Book Antiqua" w:hAnsi="Book Antiqua"/>
          <w:sz w:val="24"/>
          <w:szCs w:val="24"/>
        </w:rPr>
        <w:t>fp.tellg</w:t>
      </w:r>
      <w:proofErr w:type="spellEnd"/>
      <w:r>
        <w:rPr>
          <w:rFonts w:ascii="Book Antiqua" w:hAnsi="Book Antiqua"/>
          <w:sz w:val="24"/>
          <w:szCs w:val="24"/>
        </w:rPr>
        <w:t xml:space="preserve">() is used to access the offset of the </w:t>
      </w:r>
      <w:proofErr w:type="spellStart"/>
      <w:r>
        <w:rPr>
          <w:rFonts w:ascii="Book Antiqua" w:hAnsi="Book Antiqua"/>
          <w:sz w:val="24"/>
          <w:szCs w:val="24"/>
        </w:rPr>
        <w:t>record.In</w:t>
      </w:r>
      <w:proofErr w:type="spellEnd"/>
      <w:r>
        <w:rPr>
          <w:rFonts w:ascii="Book Antiqua" w:hAnsi="Book Antiqua"/>
          <w:sz w:val="24"/>
          <w:szCs w:val="24"/>
        </w:rPr>
        <w:t xml:space="preserve"> function search(), user enters </w:t>
      </w:r>
      <w:proofErr w:type="spellStart"/>
      <w:r>
        <w:rPr>
          <w:rFonts w:ascii="Book Antiqua" w:hAnsi="Book Antiqua"/>
          <w:sz w:val="24"/>
          <w:szCs w:val="24"/>
        </w:rPr>
        <w:t>rrn</w:t>
      </w:r>
      <w:proofErr w:type="spellEnd"/>
      <w:r>
        <w:rPr>
          <w:rFonts w:ascii="Book Antiqua" w:hAnsi="Book Antiqua"/>
          <w:sz w:val="24"/>
          <w:szCs w:val="24"/>
        </w:rPr>
        <w:t xml:space="preserve"> and checks if </w:t>
      </w:r>
      <w:proofErr w:type="spellStart"/>
      <w:r>
        <w:rPr>
          <w:rFonts w:ascii="Book Antiqua" w:hAnsi="Book Antiqua"/>
          <w:sz w:val="24"/>
          <w:szCs w:val="24"/>
        </w:rPr>
        <w:t>rrn</w:t>
      </w:r>
      <w:proofErr w:type="spellEnd"/>
      <w:r>
        <w:rPr>
          <w:rFonts w:ascii="Book Antiqua" w:hAnsi="Book Antiqua"/>
          <w:sz w:val="24"/>
          <w:szCs w:val="24"/>
        </w:rPr>
        <w:t xml:space="preserve"> &gt; n-1 (number of records) , then display “error message </w:t>
      </w:r>
      <w:proofErr w:type="spellStart"/>
      <w:r>
        <w:rPr>
          <w:rFonts w:ascii="Book Antiqua" w:hAnsi="Book Antiqua"/>
          <w:sz w:val="24"/>
          <w:szCs w:val="24"/>
        </w:rPr>
        <w:t>rrn</w:t>
      </w:r>
      <w:proofErr w:type="spellEnd"/>
      <w:r>
        <w:rPr>
          <w:rFonts w:ascii="Book Antiqua" w:hAnsi="Book Antiqua"/>
          <w:sz w:val="24"/>
          <w:szCs w:val="24"/>
        </w:rPr>
        <w:t xml:space="preserve"> is  not found” otherwise using </w:t>
      </w:r>
      <w:proofErr w:type="spellStart"/>
      <w:r w:rsidRPr="00CC4A48">
        <w:rPr>
          <w:rFonts w:ascii="Book Antiqua" w:hAnsi="Book Antiqua"/>
          <w:sz w:val="24"/>
          <w:szCs w:val="24"/>
        </w:rPr>
        <w:t>fp.seekg</w:t>
      </w:r>
      <w:proofErr w:type="spellEnd"/>
      <w:r w:rsidRPr="00CC4A48">
        <w:rPr>
          <w:rFonts w:ascii="Book Antiqua" w:hAnsi="Book Antiqua"/>
          <w:sz w:val="24"/>
          <w:szCs w:val="24"/>
        </w:rPr>
        <w:t>(index[</w:t>
      </w:r>
      <w:proofErr w:type="spellStart"/>
      <w:r w:rsidRPr="00CC4A48">
        <w:rPr>
          <w:rFonts w:ascii="Book Antiqua" w:hAnsi="Book Antiqua"/>
          <w:sz w:val="24"/>
          <w:szCs w:val="24"/>
        </w:rPr>
        <w:t>rrn</w:t>
      </w:r>
      <w:proofErr w:type="spellEnd"/>
      <w:r w:rsidRPr="00CC4A48">
        <w:rPr>
          <w:rFonts w:ascii="Book Antiqua" w:hAnsi="Book Antiqua"/>
          <w:sz w:val="24"/>
          <w:szCs w:val="24"/>
        </w:rPr>
        <w:t>],</w:t>
      </w:r>
      <w:proofErr w:type="spellStart"/>
      <w:r w:rsidRPr="00CC4A48">
        <w:rPr>
          <w:rFonts w:ascii="Book Antiqua" w:hAnsi="Book Antiqua"/>
          <w:sz w:val="24"/>
          <w:szCs w:val="24"/>
        </w:rPr>
        <w:t>ios</w:t>
      </w:r>
      <w:proofErr w:type="spellEnd"/>
      <w:r w:rsidRPr="00CC4A48">
        <w:rPr>
          <w:rFonts w:ascii="Book Antiqua" w:hAnsi="Book Antiqua"/>
          <w:sz w:val="24"/>
          <w:szCs w:val="24"/>
        </w:rPr>
        <w:t>::beg);</w:t>
      </w:r>
      <w:r>
        <w:rPr>
          <w:rFonts w:ascii="Book Antiqua" w:hAnsi="Book Antiqua"/>
          <w:sz w:val="24"/>
          <w:szCs w:val="24"/>
        </w:rPr>
        <w:t xml:space="preserve"> function it seeks </w:t>
      </w:r>
      <w:proofErr w:type="spellStart"/>
      <w:r>
        <w:rPr>
          <w:rFonts w:ascii="Book Antiqua" w:hAnsi="Book Antiqua"/>
          <w:sz w:val="24"/>
          <w:szCs w:val="24"/>
        </w:rPr>
        <w:t>fp</w:t>
      </w:r>
      <w:proofErr w:type="spellEnd"/>
      <w:r>
        <w:rPr>
          <w:rFonts w:ascii="Book Antiqua" w:hAnsi="Book Antiqua"/>
          <w:sz w:val="24"/>
          <w:szCs w:val="24"/>
        </w:rPr>
        <w:t xml:space="preserve"> directly to the beginning of the required record. </w:t>
      </w:r>
    </w:p>
    <w:p w:rsidR="00C8604B" w:rsidRDefault="00C8604B" w:rsidP="00C8604B">
      <w:pPr>
        <w:spacing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286"/>
          <w:docGrid w:linePitch="360"/>
        </w:sectPr>
      </w:pPr>
    </w:p>
    <w:p w:rsidR="00C8604B" w:rsidRDefault="00C8604B" w:rsidP="00C8604B">
      <w:pPr>
        <w:spacing w:line="240" w:lineRule="auto"/>
        <w:rPr>
          <w:rFonts w:ascii="Book Antiqua" w:hAnsi="Book Antiqua"/>
          <w:b/>
          <w:i/>
          <w:sz w:val="24"/>
          <w:szCs w:val="24"/>
          <w:u w:val="single"/>
        </w:rPr>
      </w:pPr>
      <w:r w:rsidRPr="00FC14CE">
        <w:rPr>
          <w:rFonts w:ascii="Book Antiqua" w:hAnsi="Book Antiqua"/>
          <w:b/>
          <w:i/>
          <w:sz w:val="24"/>
          <w:szCs w:val="24"/>
          <w:u w:val="single"/>
        </w:rPr>
        <w:t xml:space="preserve">Output of the Program </w:t>
      </w:r>
    </w:p>
    <w:p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0B0DCA4E" wp14:editId="2B16CB35">
            <wp:extent cx="3209925" cy="2886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3209925" cy="2886075"/>
                    </a:xfrm>
                    <a:prstGeom prst="rect">
                      <a:avLst/>
                    </a:prstGeom>
                    <a:noFill/>
                    <a:ln w="9525">
                      <a:noFill/>
                      <a:miter lim="800000"/>
                      <a:headEnd/>
                      <a:tailEnd/>
                    </a:ln>
                  </pic:spPr>
                </pic:pic>
              </a:graphicData>
            </a:graphic>
          </wp:inline>
        </w:drawing>
      </w:r>
    </w:p>
    <w:p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247E84ED" wp14:editId="24BE3551">
            <wp:extent cx="3209925" cy="31813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209925" cy="3181350"/>
                    </a:xfrm>
                    <a:prstGeom prst="rect">
                      <a:avLst/>
                    </a:prstGeom>
                    <a:noFill/>
                    <a:ln w="9525">
                      <a:noFill/>
                      <a:miter lim="800000"/>
                      <a:headEnd/>
                      <a:tailEnd/>
                    </a:ln>
                  </pic:spPr>
                </pic:pic>
              </a:graphicData>
            </a:graphic>
          </wp:inline>
        </w:drawing>
      </w:r>
    </w:p>
    <w:p w:rsidR="00C8604B" w:rsidRDefault="00C8604B" w:rsidP="00C8604B">
      <w:pPr>
        <w:spacing w:after="0" w:line="240" w:lineRule="auto"/>
        <w:rPr>
          <w:rFonts w:ascii="Book Antiqua" w:hAnsi="Book Antiqua"/>
          <w:sz w:val="24"/>
          <w:szCs w:val="24"/>
        </w:rPr>
      </w:pPr>
      <w:r>
        <w:rPr>
          <w:rFonts w:ascii="Book Antiqua" w:hAnsi="Book Antiqua"/>
          <w:noProof/>
          <w:sz w:val="24"/>
          <w:szCs w:val="24"/>
        </w:rPr>
        <w:drawing>
          <wp:inline distT="0" distB="0" distL="0" distR="0" wp14:anchorId="30102743" wp14:editId="76BF1013">
            <wp:extent cx="3209925" cy="21526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209925" cy="2152650"/>
                    </a:xfrm>
                    <a:prstGeom prst="rect">
                      <a:avLst/>
                    </a:prstGeom>
                    <a:noFill/>
                    <a:ln w="9525">
                      <a:noFill/>
                      <a:miter lim="800000"/>
                      <a:headEnd/>
                      <a:tailEnd/>
                    </a:ln>
                  </pic:spPr>
                </pic:pic>
              </a:graphicData>
            </a:graphic>
          </wp:inline>
        </w:drawing>
      </w: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b/>
          <w:i/>
          <w:sz w:val="24"/>
          <w:szCs w:val="24"/>
          <w:u w:val="single"/>
        </w:rPr>
      </w:pPr>
    </w:p>
    <w:p w:rsidR="00C8604B" w:rsidRPr="00CE087D" w:rsidRDefault="00C8604B" w:rsidP="00C8604B">
      <w:pPr>
        <w:spacing w:after="0" w:line="240" w:lineRule="auto"/>
        <w:rPr>
          <w:rFonts w:ascii="Book Antiqua" w:hAnsi="Book Antiqua"/>
          <w:b/>
          <w:i/>
          <w:sz w:val="24"/>
          <w:szCs w:val="24"/>
          <w:u w:val="single"/>
        </w:rPr>
      </w:pPr>
      <w:r w:rsidRPr="00CE087D">
        <w:rPr>
          <w:rFonts w:ascii="Book Antiqua" w:hAnsi="Book Antiqua"/>
          <w:b/>
          <w:i/>
          <w:sz w:val="24"/>
          <w:szCs w:val="24"/>
          <w:u w:val="single"/>
        </w:rPr>
        <w:t>File Contents:</w:t>
      </w:r>
    </w:p>
    <w:p w:rsidR="00C8604B" w:rsidRPr="00CE087D" w:rsidRDefault="00C8604B" w:rsidP="00C8604B">
      <w:pPr>
        <w:spacing w:after="0" w:line="240" w:lineRule="auto"/>
        <w:rPr>
          <w:rFonts w:ascii="Book Antiqua" w:hAnsi="Book Antiqua"/>
          <w:sz w:val="24"/>
          <w:szCs w:val="24"/>
        </w:rPr>
      </w:pPr>
      <w:r w:rsidRPr="00CE087D">
        <w:rPr>
          <w:rFonts w:ascii="Book Antiqua" w:hAnsi="Book Antiqua"/>
          <w:sz w:val="24"/>
          <w:szCs w:val="24"/>
        </w:rPr>
        <w:t>1|abc|ise</w:t>
      </w:r>
    </w:p>
    <w:p w:rsidR="00C8604B" w:rsidRDefault="00C8604B" w:rsidP="00C8604B">
      <w:pPr>
        <w:spacing w:after="0" w:line="240" w:lineRule="auto"/>
        <w:rPr>
          <w:rFonts w:ascii="Book Antiqua" w:hAnsi="Book Antiqua"/>
          <w:sz w:val="24"/>
          <w:szCs w:val="24"/>
        </w:rPr>
      </w:pPr>
      <w:r w:rsidRPr="00CE087D">
        <w:rPr>
          <w:rFonts w:ascii="Book Antiqua" w:hAnsi="Book Antiqua"/>
          <w:sz w:val="24"/>
          <w:szCs w:val="24"/>
        </w:rPr>
        <w:t>2|mno|ise</w:t>
      </w: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C8604B">
      <w:pPr>
        <w:spacing w:after="0" w:line="240" w:lineRule="auto"/>
        <w:rPr>
          <w:rFonts w:ascii="Book Antiqua" w:hAnsi="Book Antiqua"/>
          <w:sz w:val="24"/>
          <w:szCs w:val="24"/>
        </w:rPr>
      </w:pPr>
    </w:p>
    <w:p w:rsidR="00C8604B" w:rsidRDefault="00C8604B" w:rsidP="000B7E87">
      <w:pPr>
        <w:numPr>
          <w:ilvl w:val="0"/>
          <w:numId w:val="7"/>
        </w:numPr>
        <w:autoSpaceDE w:val="0"/>
        <w:autoSpaceDN w:val="0"/>
        <w:adjustRightInd w:val="0"/>
        <w:spacing w:before="240" w:line="240" w:lineRule="auto"/>
        <w:jc w:val="both"/>
        <w:rPr>
          <w:rFonts w:ascii="Book Antiqua" w:hAnsi="Book Antiqua"/>
          <w:b/>
          <w:bCs/>
          <w:i/>
          <w:sz w:val="24"/>
          <w:szCs w:val="24"/>
        </w:rPr>
        <w:sectPr w:rsidR="00C8604B" w:rsidSect="00984BBF">
          <w:type w:val="continuous"/>
          <w:pgSz w:w="11906" w:h="16838"/>
          <w:pgMar w:top="1021" w:right="1021" w:bottom="1021" w:left="1021" w:header="709" w:footer="709" w:gutter="0"/>
          <w:cols w:num="2" w:space="566"/>
          <w:docGrid w:linePitch="360"/>
        </w:sectPr>
      </w:pPr>
    </w:p>
    <w:p w:rsidR="00C8604B" w:rsidRPr="00BA1262" w:rsidRDefault="00C8604B" w:rsidP="000B7E87">
      <w:pPr>
        <w:numPr>
          <w:ilvl w:val="0"/>
          <w:numId w:val="7"/>
        </w:numPr>
        <w:tabs>
          <w:tab w:val="clear" w:pos="720"/>
          <w:tab w:val="num" w:pos="567"/>
        </w:tabs>
        <w:autoSpaceDE w:val="0"/>
        <w:autoSpaceDN w:val="0"/>
        <w:adjustRightInd w:val="0"/>
        <w:spacing w:before="240" w:line="240" w:lineRule="auto"/>
        <w:ind w:left="567" w:hanging="425"/>
        <w:jc w:val="both"/>
        <w:rPr>
          <w:rFonts w:ascii="Book Antiqua" w:hAnsi="Book Antiqua"/>
          <w:b/>
          <w:i/>
          <w:sz w:val="24"/>
          <w:szCs w:val="24"/>
        </w:rPr>
      </w:pPr>
      <w:r w:rsidRPr="00FC14CE">
        <w:rPr>
          <w:rFonts w:ascii="Book Antiqua" w:hAnsi="Book Antiqua"/>
          <w:b/>
          <w:bCs/>
          <w:i/>
          <w:sz w:val="24"/>
          <w:szCs w:val="24"/>
        </w:rPr>
        <w:t>Write a C++ program to implement simple index on primary key for a file of student objects. Implement add(), search(), delete() using the index.</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#include&lt;iostream.h&gt;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#include&lt;process.h&gt;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#include&lt;conio.h&gt;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#include&lt;fstream.h&gt;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#include&lt;string.h&gt;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#include&lt;stdio.h&gt;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roofErr w:type="spellStart"/>
      <w:r w:rsidRPr="00BA1262">
        <w:rPr>
          <w:rFonts w:ascii="Book Antiqua" w:hAnsi="Book Antiqua"/>
          <w:sz w:val="24"/>
          <w:szCs w:val="24"/>
        </w:rPr>
        <w:t>fstream</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recount=0;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char </w:t>
      </w:r>
      <w:proofErr w:type="spellStart"/>
      <w:r w:rsidRPr="00BA1262">
        <w:rPr>
          <w:rFonts w:ascii="Book Antiqua" w:hAnsi="Book Antiqua"/>
          <w:sz w:val="24"/>
          <w:szCs w:val="24"/>
        </w:rPr>
        <w:t>fname</w:t>
      </w:r>
      <w:proofErr w:type="spellEnd"/>
      <w:r w:rsidRPr="00BA1262">
        <w:rPr>
          <w:rFonts w:ascii="Book Antiqua" w:hAnsi="Book Antiqua"/>
          <w:sz w:val="24"/>
          <w:szCs w:val="24"/>
        </w:rPr>
        <w:t>[10];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class student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private:</w:t>
      </w:r>
    </w:p>
    <w:p w:rsidR="00C8604B" w:rsidRPr="00BA1262" w:rsidRDefault="00C8604B" w:rsidP="00C8604B">
      <w:pPr>
        <w:autoSpaceDE w:val="0"/>
        <w:autoSpaceDN w:val="0"/>
        <w:adjustRightInd w:val="0"/>
        <w:spacing w:after="0" w:line="240" w:lineRule="auto"/>
        <w:ind w:left="1440"/>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char </w:t>
      </w:r>
      <w:proofErr w:type="spellStart"/>
      <w:r w:rsidRPr="00BA1262">
        <w:rPr>
          <w:rFonts w:ascii="Book Antiqua" w:hAnsi="Book Antiqua"/>
          <w:sz w:val="24"/>
          <w:szCs w:val="24"/>
        </w:rPr>
        <w:t>usn</w:t>
      </w:r>
      <w:proofErr w:type="spellEnd"/>
      <w:r w:rsidRPr="00BA1262">
        <w:rPr>
          <w:rFonts w:ascii="Book Antiqua" w:hAnsi="Book Antiqua"/>
          <w:sz w:val="24"/>
          <w:szCs w:val="24"/>
        </w:rPr>
        <w:t>[15];</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ab/>
        <w:t xml:space="preserve"> </w:t>
      </w:r>
      <w:r w:rsidRPr="00BA1262">
        <w:rPr>
          <w:rFonts w:ascii="Book Antiqua" w:hAnsi="Book Antiqua"/>
          <w:sz w:val="24"/>
          <w:szCs w:val="24"/>
        </w:rPr>
        <w:t>char name[15];</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char branch[5];</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public: </w:t>
      </w:r>
    </w:p>
    <w:p w:rsidR="00C8604B" w:rsidRPr="00BA1262" w:rsidRDefault="00C8604B" w:rsidP="00C8604B">
      <w:pPr>
        <w:autoSpaceDE w:val="0"/>
        <w:autoSpaceDN w:val="0"/>
        <w:adjustRightInd w:val="0"/>
        <w:spacing w:after="0" w:line="240" w:lineRule="auto"/>
        <w:ind w:left="1287" w:firstLine="153"/>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void pack(char[]);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void unpack(char[]);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ab/>
      </w:r>
      <w:r w:rsidRPr="00BA1262">
        <w:rPr>
          <w:rFonts w:ascii="Book Antiqua" w:hAnsi="Book Antiqua"/>
          <w:sz w:val="24"/>
          <w:szCs w:val="24"/>
        </w:rPr>
        <w:t xml:space="preserve"> void display();</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void </w:t>
      </w:r>
      <w:proofErr w:type="spellStart"/>
      <w:r w:rsidRPr="00BA1262">
        <w:rPr>
          <w:rFonts w:ascii="Book Antiqua" w:hAnsi="Book Antiqua"/>
          <w:sz w:val="24"/>
          <w:szCs w:val="24"/>
        </w:rPr>
        <w:t>insrec</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ab/>
      </w:r>
      <w:r w:rsidRPr="00BA1262">
        <w:rPr>
          <w:rFonts w:ascii="Book Antiqua" w:hAnsi="Book Antiqua"/>
          <w:sz w:val="24"/>
          <w:szCs w:val="24"/>
        </w:rPr>
        <w:t xml:space="preserve"> void </w:t>
      </w:r>
      <w:proofErr w:type="spellStart"/>
      <w:r w:rsidRPr="00BA1262">
        <w:rPr>
          <w:rFonts w:ascii="Book Antiqua" w:hAnsi="Book Antiqua"/>
          <w:sz w:val="24"/>
          <w:szCs w:val="24"/>
        </w:rPr>
        <w:t>delrec</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r>
      <w:r w:rsidRPr="00BA1262">
        <w:rPr>
          <w:rFonts w:ascii="Book Antiqua" w:hAnsi="Book Antiqua"/>
          <w:sz w:val="24"/>
          <w:szCs w:val="24"/>
        </w:rPr>
        <w:tab/>
        <w:t xml:space="preserve"> </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search(char[]);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roofErr w:type="spellStart"/>
      <w:r w:rsidRPr="00BA1262">
        <w:rPr>
          <w:rFonts w:ascii="Book Antiqua" w:hAnsi="Book Antiqua"/>
          <w:sz w:val="24"/>
          <w:szCs w:val="24"/>
        </w:rPr>
        <w:t>struct</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memindex</w:t>
      </w:r>
      <w:proofErr w:type="spellEnd"/>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key[15];</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offset;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roofErr w:type="spellStart"/>
      <w:r w:rsidRPr="00BA1262">
        <w:rPr>
          <w:rFonts w:ascii="Book Antiqua" w:hAnsi="Book Antiqua"/>
          <w:sz w:val="24"/>
          <w:szCs w:val="24"/>
        </w:rPr>
        <w:t>memindex</w:t>
      </w:r>
      <w:proofErr w:type="spellEnd"/>
      <w:r w:rsidRPr="00BA1262">
        <w:rPr>
          <w:rFonts w:ascii="Book Antiqua" w:hAnsi="Book Antiqua"/>
          <w:sz w:val="24"/>
          <w:szCs w:val="24"/>
        </w:rPr>
        <w:t xml:space="preserve"> index[10];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 ::pack(char 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&lt;&lt;"Enter the student USN, Name and Branch:";</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usn</w:t>
      </w:r>
      <w:proofErr w:type="spellEnd"/>
      <w:r w:rsidRPr="00BA1262">
        <w:rPr>
          <w:rFonts w:ascii="Book Antiqua" w:hAnsi="Book Antiqua"/>
          <w:sz w:val="24"/>
          <w:szCs w:val="24"/>
        </w:rPr>
        <w:t>&gt;&gt;name&gt;&gt;branch;</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w:t>
      </w:r>
      <w:proofErr w:type="spellStart"/>
      <w:r w:rsidRPr="00BA1262">
        <w:rPr>
          <w:rFonts w:ascii="Book Antiqua" w:hAnsi="Book Antiqua"/>
          <w:sz w:val="24"/>
          <w:szCs w:val="24"/>
        </w:rPr>
        <w:t>buffer,usn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w:t>
      </w:r>
      <w:proofErr w:type="spellStart"/>
      <w:r w:rsidRPr="00BA1262">
        <w:rPr>
          <w:rFonts w:ascii="Book Antiqua" w:hAnsi="Book Antiqua"/>
          <w:sz w:val="24"/>
          <w:szCs w:val="24"/>
        </w:rPr>
        <w:t>buffer,name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strcat</w:t>
      </w:r>
      <w:proofErr w:type="spellEnd"/>
      <w:r w:rsidRPr="00BA1262">
        <w:rPr>
          <w:rFonts w:ascii="Book Antiqua" w:hAnsi="Book Antiqua"/>
          <w:sz w:val="24"/>
          <w:szCs w:val="24"/>
        </w:rPr>
        <w:t>(</w:t>
      </w:r>
      <w:proofErr w:type="spellStart"/>
      <w:r w:rsidRPr="00BA1262">
        <w:rPr>
          <w:rFonts w:ascii="Book Antiqua" w:hAnsi="Book Antiqua"/>
          <w:sz w:val="24"/>
          <w:szCs w:val="24"/>
        </w:rPr>
        <w:t>buffer,branch</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w:t>
      </w:r>
      <w:proofErr w:type="spellStart"/>
      <w:r w:rsidRPr="005628D6">
        <w:rPr>
          <w:rFonts w:ascii="Book Antiqua" w:hAnsi="Book Antiqua"/>
          <w:b/>
          <w:sz w:val="24"/>
          <w:szCs w:val="24"/>
        </w:rPr>
        <w:t>insrec</w:t>
      </w:r>
      <w:proofErr w:type="spellEnd"/>
      <w:r w:rsidRPr="005628D6">
        <w:rPr>
          <w:rFonts w:ascii="Book Antiqua" w:hAnsi="Book Antiqua"/>
          <w:b/>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char buffer[50],tem[20];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char *</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i,j,pos</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fp.open</w:t>
      </w:r>
      <w:proofErr w:type="spell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w:t>
      </w:r>
      <w:proofErr w:type="spellStart"/>
      <w:r w:rsidRPr="00BA1262">
        <w:rPr>
          <w:rFonts w:ascii="Book Antiqua" w:hAnsi="Book Antiqua"/>
          <w:sz w:val="24"/>
          <w:szCs w:val="24"/>
        </w:rPr>
        <w:t>out|ios</w:t>
      </w:r>
      <w:proofErr w:type="spellEnd"/>
      <w:r w:rsidRPr="00BA1262">
        <w:rPr>
          <w:rFonts w:ascii="Book Antiqua" w:hAnsi="Book Antiqua"/>
          <w:sz w:val="24"/>
          <w:szCs w:val="24"/>
        </w:rPr>
        <w:t>::ate);</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pack(buffer);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w:t>
      </w:r>
      <w:proofErr w:type="spellStart"/>
      <w:r w:rsidRPr="00BA1262">
        <w:rPr>
          <w:rFonts w:ascii="Book Antiqua" w:hAnsi="Book Antiqua"/>
          <w:sz w:val="24"/>
          <w:szCs w:val="24"/>
        </w:rPr>
        <w:t>tem,buffer</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usn</w:t>
      </w:r>
      <w:proofErr w:type="spellEnd"/>
      <w:r w:rsidRPr="00BA1262">
        <w:rPr>
          <w:rFonts w:ascii="Book Antiqua" w:hAnsi="Book Antiqua"/>
          <w:sz w:val="24"/>
          <w:szCs w:val="24"/>
        </w:rPr>
        <w:t>=</w:t>
      </w:r>
      <w:proofErr w:type="spellStart"/>
      <w:r w:rsidRPr="00BA1262">
        <w:rPr>
          <w:rFonts w:ascii="Book Antiqua" w:hAnsi="Book Antiqua"/>
          <w:sz w:val="24"/>
          <w:szCs w:val="24"/>
        </w:rPr>
        <w:t>strtok</w:t>
      </w:r>
      <w:proofErr w:type="spellEnd"/>
      <w:r w:rsidRPr="00BA1262">
        <w:rPr>
          <w:rFonts w:ascii="Book Antiqua" w:hAnsi="Book Antiqua"/>
          <w:sz w:val="24"/>
          <w:szCs w:val="24"/>
        </w:rPr>
        <w:t>(tem,"|");</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pos</w:t>
      </w:r>
      <w:proofErr w:type="spellEnd"/>
      <w:r w:rsidRPr="00BA1262">
        <w:rPr>
          <w:rFonts w:ascii="Book Antiqua" w:hAnsi="Book Antiqua"/>
          <w:sz w:val="24"/>
          <w:szCs w:val="24"/>
        </w:rPr>
        <w:t>=search(</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spellStart"/>
      <w:r w:rsidRPr="00BA1262">
        <w:rPr>
          <w:rFonts w:ascii="Book Antiqua" w:hAnsi="Book Antiqua"/>
          <w:sz w:val="24"/>
          <w:szCs w:val="24"/>
        </w:rPr>
        <w:t>pos</w:t>
      </w:r>
      <w:proofErr w:type="spellEnd"/>
      <w:r w:rsidRPr="00BA1262">
        <w:rPr>
          <w:rFonts w:ascii="Book Antiqua" w:hAnsi="Book Antiqua"/>
          <w:sz w:val="24"/>
          <w:szCs w:val="24"/>
        </w:rPr>
        <w: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&lt;&lt;"USN already Exists \n"&lt;&lt;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fp.close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recount++;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(index[recount].</w:t>
      </w:r>
      <w:proofErr w:type="spellStart"/>
      <w:r w:rsidRPr="00BA1262">
        <w:rPr>
          <w:rFonts w:ascii="Book Antiqua" w:hAnsi="Book Antiqua"/>
          <w:sz w:val="24"/>
          <w:szCs w:val="24"/>
        </w:rPr>
        <w:t>key,usn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index[recount].offset=</w:t>
      </w:r>
      <w:proofErr w:type="spellStart"/>
      <w:r w:rsidRPr="00BA1262">
        <w:rPr>
          <w:rFonts w:ascii="Book Antiqua" w:hAnsi="Book Antiqua"/>
          <w:sz w:val="24"/>
          <w:szCs w:val="24"/>
        </w:rPr>
        <w:t>fp.tellg</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&lt;&lt;buffer;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&lt;&lt;"\n";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memindex</w:t>
      </w:r>
      <w:proofErr w:type="spellEnd"/>
      <w:r w:rsidRPr="00BA1262">
        <w:rPr>
          <w:rFonts w:ascii="Book Antiqua" w:hAnsi="Book Antiqua"/>
          <w:sz w:val="24"/>
          <w:szCs w:val="24"/>
        </w:rPr>
        <w:t xml:space="preserve"> temp;</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roofErr w:type="spellStart"/>
      <w:r w:rsidRPr="00BA1262">
        <w:rPr>
          <w:rFonts w:ascii="Book Antiqua" w:hAnsi="Book Antiqua"/>
          <w:sz w:val="24"/>
          <w:szCs w:val="24"/>
        </w:rPr>
        <w:t>i</w:t>
      </w:r>
      <w:proofErr w:type="spellEnd"/>
      <w:r w:rsidRPr="00BA1262">
        <w:rPr>
          <w:rFonts w:ascii="Book Antiqua" w:hAnsi="Book Antiqua"/>
          <w:sz w:val="24"/>
          <w:szCs w:val="24"/>
        </w:rPr>
        <w:t>=1;i&lt;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for(j=1;j&lt;</w:t>
      </w:r>
      <w:proofErr w:type="spellStart"/>
      <w:r w:rsidRPr="00BA1262">
        <w:rPr>
          <w:rFonts w:ascii="Book Antiqua" w:hAnsi="Book Antiqua"/>
          <w:sz w:val="24"/>
          <w:szCs w:val="24"/>
        </w:rPr>
        <w:t>recount;j</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spellStart"/>
      <w:r w:rsidRPr="00BA1262">
        <w:rPr>
          <w:rFonts w:ascii="Book Antiqua" w:hAnsi="Book Antiqua"/>
          <w:sz w:val="24"/>
          <w:szCs w:val="24"/>
        </w:rPr>
        <w:t>strcmp</w:t>
      </w:r>
      <w:proofErr w:type="spellEnd"/>
      <w:r w:rsidRPr="00BA1262">
        <w:rPr>
          <w:rFonts w:ascii="Book Antiqua" w:hAnsi="Book Antiqua"/>
          <w:sz w:val="24"/>
          <w:szCs w:val="24"/>
        </w:rPr>
        <w:t>(index[j].</w:t>
      </w:r>
      <w:proofErr w:type="spellStart"/>
      <w:r w:rsidRPr="00BA1262">
        <w:rPr>
          <w:rFonts w:ascii="Book Antiqua" w:hAnsi="Book Antiqua"/>
          <w:sz w:val="24"/>
          <w:szCs w:val="24"/>
        </w:rPr>
        <w:t>key,index</w:t>
      </w:r>
      <w:proofErr w:type="spellEnd"/>
      <w:r w:rsidRPr="00BA1262">
        <w:rPr>
          <w:rFonts w:ascii="Book Antiqua" w:hAnsi="Book Antiqua"/>
          <w:sz w:val="24"/>
          <w:szCs w:val="24"/>
        </w:rPr>
        <w:t>[j+1].key)&gt;0)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w:t>
      </w:r>
      <w:proofErr w:type="spellStart"/>
      <w:r w:rsidRPr="00BA1262">
        <w:rPr>
          <w:rFonts w:ascii="Book Antiqua" w:hAnsi="Book Antiqua"/>
          <w:sz w:val="24"/>
          <w:szCs w:val="24"/>
        </w:rPr>
        <w:t>temp.key,index</w:t>
      </w:r>
      <w:proofErr w:type="spellEnd"/>
      <w:r w:rsidRPr="00BA1262">
        <w:rPr>
          <w:rFonts w:ascii="Book Antiqua" w:hAnsi="Book Antiqua"/>
          <w:sz w:val="24"/>
          <w:szCs w:val="24"/>
        </w:rPr>
        <w:t>[j].key);</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temp.offset</w:t>
      </w:r>
      <w:proofErr w:type="spellEnd"/>
      <w:r w:rsidRPr="00BA1262">
        <w:rPr>
          <w:rFonts w:ascii="Book Antiqua" w:hAnsi="Book Antiqua"/>
          <w:sz w:val="24"/>
          <w:szCs w:val="24"/>
        </w:rPr>
        <w:t>=index[j].offset;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(index[j].</w:t>
      </w:r>
      <w:proofErr w:type="spellStart"/>
      <w:r w:rsidRPr="00BA1262">
        <w:rPr>
          <w:rFonts w:ascii="Book Antiqua" w:hAnsi="Book Antiqua"/>
          <w:sz w:val="24"/>
          <w:szCs w:val="24"/>
        </w:rPr>
        <w:t>key,index</w:t>
      </w:r>
      <w:proofErr w:type="spellEnd"/>
      <w:r w:rsidRPr="00BA1262">
        <w:rPr>
          <w:rFonts w:ascii="Book Antiqua" w:hAnsi="Book Antiqua"/>
          <w:sz w:val="24"/>
          <w:szCs w:val="24"/>
        </w:rPr>
        <w:t>[j+1].key);</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index[j].offset=index[j+1].offset;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(index[j+1].</w:t>
      </w:r>
      <w:proofErr w:type="spellStart"/>
      <w:r w:rsidRPr="00BA1262">
        <w:rPr>
          <w:rFonts w:ascii="Book Antiqua" w:hAnsi="Book Antiqua"/>
          <w:sz w:val="24"/>
          <w:szCs w:val="24"/>
        </w:rPr>
        <w:t>key,temp.key</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Pr>
          <w:rFonts w:ascii="Book Antiqua" w:hAnsi="Book Antiqua"/>
          <w:sz w:val="24"/>
          <w:szCs w:val="24"/>
        </w:rPr>
        <w:t xml:space="preserve">             </w:t>
      </w:r>
      <w:r w:rsidRPr="00BA1262">
        <w:rPr>
          <w:rFonts w:ascii="Book Antiqua" w:hAnsi="Book Antiqua"/>
          <w:sz w:val="24"/>
          <w:szCs w:val="24"/>
        </w:rPr>
        <w:t xml:space="preserve"> index[j+1].offset=</w:t>
      </w:r>
      <w:proofErr w:type="spellStart"/>
      <w:r w:rsidRPr="00BA1262">
        <w:rPr>
          <w:rFonts w:ascii="Book Antiqua" w:hAnsi="Book Antiqua"/>
          <w:sz w:val="24"/>
          <w:szCs w:val="24"/>
        </w:rPr>
        <w:t>temp.offset</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tabs>
          <w:tab w:val="left" w:pos="851"/>
          <w:tab w:val="left" w:pos="1418"/>
        </w:tabs>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fp.close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5628D6" w:rsidRDefault="00C8604B" w:rsidP="00C8604B">
      <w:pPr>
        <w:tabs>
          <w:tab w:val="left" w:pos="1134"/>
        </w:tabs>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student::display()</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buffer[50];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i,j</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if(recount == 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&lt;&lt;"No Records to Display"&lt;&lt;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 Primary index"&lt;&lt;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 key\t"&lt;&lt;"offset"&lt;&lt;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roofErr w:type="spellStart"/>
      <w:r w:rsidRPr="00BA1262">
        <w:rPr>
          <w:rFonts w:ascii="Book Antiqua" w:hAnsi="Book Antiqua"/>
          <w:sz w:val="24"/>
          <w:szCs w:val="24"/>
        </w:rPr>
        <w:t>i</w:t>
      </w:r>
      <w:proofErr w:type="spellEnd"/>
      <w:r w:rsidRPr="00BA1262">
        <w:rPr>
          <w:rFonts w:ascii="Book Antiqua" w:hAnsi="Book Antiqua"/>
          <w:sz w:val="24"/>
          <w:szCs w:val="24"/>
        </w:rPr>
        <w:t>=1;i&lt;=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&lt;&lt;"\t"&lt;&lt;index[</w:t>
      </w:r>
      <w:proofErr w:type="spellStart"/>
      <w:r w:rsidRPr="00BA1262">
        <w:rPr>
          <w:rFonts w:ascii="Book Antiqua" w:hAnsi="Book Antiqua"/>
          <w:sz w:val="24"/>
          <w:szCs w:val="24"/>
        </w:rPr>
        <w:t>i</w:t>
      </w:r>
      <w:proofErr w:type="spellEnd"/>
      <w:r w:rsidRPr="00BA1262">
        <w:rPr>
          <w:rFonts w:ascii="Book Antiqua" w:hAnsi="Book Antiqua"/>
          <w:sz w:val="24"/>
          <w:szCs w:val="24"/>
        </w:rPr>
        <w:t>].key&lt;&lt;"\t"&lt;&lt;index[</w:t>
      </w:r>
      <w:proofErr w:type="spellStart"/>
      <w:r w:rsidRPr="00BA1262">
        <w:rPr>
          <w:rFonts w:ascii="Book Antiqua" w:hAnsi="Book Antiqua"/>
          <w:sz w:val="24"/>
          <w:szCs w:val="24"/>
        </w:rPr>
        <w:t>i</w:t>
      </w:r>
      <w:proofErr w:type="spellEnd"/>
      <w:r w:rsidRPr="00BA1262">
        <w:rPr>
          <w:rFonts w:ascii="Book Antiqua" w:hAnsi="Book Antiqua"/>
          <w:sz w:val="24"/>
          <w:szCs w:val="24"/>
        </w:rPr>
        <w:t>].offset&lt;&lt;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&lt;&lt;"File Contents are"&lt;&lt;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fp.open</w:t>
      </w:r>
      <w:proofErr w:type="spell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::in);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roofErr w:type="spellStart"/>
      <w:r w:rsidRPr="00BA1262">
        <w:rPr>
          <w:rFonts w:ascii="Book Antiqua" w:hAnsi="Book Antiqua"/>
          <w:sz w:val="24"/>
          <w:szCs w:val="24"/>
        </w:rPr>
        <w:t>i</w:t>
      </w:r>
      <w:proofErr w:type="spellEnd"/>
      <w:r w:rsidRPr="00BA1262">
        <w:rPr>
          <w:rFonts w:ascii="Book Antiqua" w:hAnsi="Book Antiqua"/>
          <w:sz w:val="24"/>
          <w:szCs w:val="24"/>
        </w:rPr>
        <w:t>=1;i&lt;=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fp.seekg</w:t>
      </w:r>
      <w:proofErr w:type="spellEnd"/>
      <w:r w:rsidRPr="00BA1262">
        <w:rPr>
          <w:rFonts w:ascii="Book Antiqua" w:hAnsi="Book Antiqua"/>
          <w:sz w:val="24"/>
          <w:szCs w:val="24"/>
        </w:rPr>
        <w:t>(index[</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spellStart"/>
      <w:r w:rsidRPr="00BA1262">
        <w:rPr>
          <w:rFonts w:ascii="Book Antiqua" w:hAnsi="Book Antiqua"/>
          <w:sz w:val="24"/>
          <w:szCs w:val="24"/>
        </w:rPr>
        <w:t>offset,ios</w:t>
      </w:r>
      <w:proofErr w:type="spellEnd"/>
      <w:r w:rsidRPr="00BA1262">
        <w:rPr>
          <w:rFonts w:ascii="Book Antiqua" w:hAnsi="Book Antiqua"/>
          <w:sz w:val="24"/>
          <w:szCs w:val="24"/>
        </w:rPr>
        <w:t>::beg);</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&gt;&gt;buffer;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unpack(buffer);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fp.close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w:t>
      </w:r>
      <w:proofErr w:type="spellStart"/>
      <w:r w:rsidRPr="005628D6">
        <w:rPr>
          <w:rFonts w:ascii="Book Antiqua" w:hAnsi="Book Antiqua"/>
          <w:b/>
          <w:sz w:val="24"/>
          <w:szCs w:val="24"/>
        </w:rPr>
        <w:t>delrec</w:t>
      </w:r>
      <w:proofErr w:type="spellEnd"/>
      <w:r w:rsidRPr="005628D6">
        <w:rPr>
          <w:rFonts w:ascii="Book Antiqua" w:hAnsi="Book Antiqua"/>
          <w:b/>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char </w:t>
      </w:r>
      <w:proofErr w:type="spellStart"/>
      <w:r w:rsidRPr="00BA1262">
        <w:rPr>
          <w:rFonts w:ascii="Book Antiqua" w:hAnsi="Book Antiqua"/>
          <w:sz w:val="24"/>
          <w:szCs w:val="24"/>
        </w:rPr>
        <w:t>usn</w:t>
      </w:r>
      <w:proofErr w:type="spellEnd"/>
      <w:r w:rsidRPr="00BA1262">
        <w:rPr>
          <w:rFonts w:ascii="Book Antiqua" w:hAnsi="Book Antiqua"/>
          <w:sz w:val="24"/>
          <w:szCs w:val="24"/>
        </w:rPr>
        <w:t>[15];</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pos</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fp.open</w:t>
      </w:r>
      <w:proofErr w:type="spell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w:t>
      </w:r>
      <w:proofErr w:type="spellStart"/>
      <w:r w:rsidRPr="00BA1262">
        <w:rPr>
          <w:rFonts w:ascii="Book Antiqua" w:hAnsi="Book Antiqua"/>
          <w:sz w:val="24"/>
          <w:szCs w:val="24"/>
        </w:rPr>
        <w:t>out|ios</w:t>
      </w:r>
      <w:proofErr w:type="spellEnd"/>
      <w:r w:rsidRPr="00BA1262">
        <w:rPr>
          <w:rFonts w:ascii="Book Antiqua" w:hAnsi="Book Antiqua"/>
          <w:sz w:val="24"/>
          <w:szCs w:val="24"/>
        </w:rPr>
        <w:t>::ate);</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cout</w:t>
      </w:r>
      <w:proofErr w:type="spellEnd"/>
      <w:r>
        <w:rPr>
          <w:rFonts w:ascii="Book Antiqua" w:hAnsi="Book Antiqua"/>
          <w:sz w:val="24"/>
          <w:szCs w:val="24"/>
        </w:rPr>
        <w:t>&lt;&lt;"\</w:t>
      </w:r>
      <w:proofErr w:type="spellStart"/>
      <w:r>
        <w:rPr>
          <w:rFonts w:ascii="Book Antiqua" w:hAnsi="Book Antiqua"/>
          <w:sz w:val="24"/>
          <w:szCs w:val="24"/>
        </w:rPr>
        <w:t>nEnter</w:t>
      </w:r>
      <w:proofErr w:type="spellEnd"/>
      <w:r>
        <w:rPr>
          <w:rFonts w:ascii="Book Antiqua" w:hAnsi="Book Antiqua"/>
          <w:sz w:val="24"/>
          <w:szCs w:val="24"/>
        </w:rPr>
        <w:t xml:space="preserve"> the USN</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pos</w:t>
      </w:r>
      <w:proofErr w:type="spellEnd"/>
      <w:r w:rsidRPr="00BA1262">
        <w:rPr>
          <w:rFonts w:ascii="Book Antiqua" w:hAnsi="Book Antiqua"/>
          <w:sz w:val="24"/>
          <w:szCs w:val="24"/>
        </w:rPr>
        <w:t>=search(</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i</w:t>
      </w:r>
      <w:r w:rsidRPr="00BA1262">
        <w:rPr>
          <w:rFonts w:ascii="Book Antiqua" w:hAnsi="Book Antiqua"/>
          <w:sz w:val="24"/>
          <w:szCs w:val="24"/>
        </w:rPr>
        <w:t>f(</w:t>
      </w:r>
      <w:proofErr w:type="spellStart"/>
      <w:r w:rsidRPr="00BA1262">
        <w:rPr>
          <w:rFonts w:ascii="Book Antiqua" w:hAnsi="Book Antiqua"/>
          <w:sz w:val="24"/>
          <w:szCs w:val="24"/>
        </w:rPr>
        <w:t>pos</w:t>
      </w:r>
      <w:proofErr w:type="spellEnd"/>
      <w:r w:rsidRPr="00BA1262">
        <w:rPr>
          <w:rFonts w:ascii="Book Antiqua" w:hAnsi="Book Antiqua"/>
          <w:sz w:val="24"/>
          <w:szCs w:val="24"/>
        </w:rPr>
        <w: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nRecord</w:t>
      </w:r>
      <w:proofErr w:type="spellEnd"/>
      <w:r w:rsidRPr="00BA1262">
        <w:rPr>
          <w:rFonts w:ascii="Book Antiqua" w:hAnsi="Book Antiqua"/>
          <w:sz w:val="24"/>
          <w:szCs w:val="24"/>
        </w:rPr>
        <w:t xml:space="preserve"> not found";</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fp.seekg</w:t>
      </w:r>
      <w:proofErr w:type="spellEnd"/>
      <w:r w:rsidRPr="00BA1262">
        <w:rPr>
          <w:rFonts w:ascii="Book Antiqua" w:hAnsi="Book Antiqua"/>
          <w:sz w:val="24"/>
          <w:szCs w:val="24"/>
        </w:rPr>
        <w:t>(index[</w:t>
      </w:r>
      <w:proofErr w:type="spellStart"/>
      <w:r w:rsidRPr="00BA1262">
        <w:rPr>
          <w:rFonts w:ascii="Book Antiqua" w:hAnsi="Book Antiqua"/>
          <w:sz w:val="24"/>
          <w:szCs w:val="24"/>
        </w:rPr>
        <w:t>pos</w:t>
      </w:r>
      <w:proofErr w:type="spellEnd"/>
      <w:r w:rsidRPr="00BA1262">
        <w:rPr>
          <w:rFonts w:ascii="Book Antiqua" w:hAnsi="Book Antiqua"/>
          <w:sz w:val="24"/>
          <w:szCs w:val="24"/>
        </w:rPr>
        <w:t>].</w:t>
      </w:r>
      <w:proofErr w:type="spellStart"/>
      <w:r w:rsidRPr="00BA1262">
        <w:rPr>
          <w:rFonts w:ascii="Book Antiqua" w:hAnsi="Book Antiqua"/>
          <w:sz w:val="24"/>
          <w:szCs w:val="24"/>
        </w:rPr>
        <w:t>offset,ios</w:t>
      </w:r>
      <w:proofErr w:type="spellEnd"/>
      <w:r w:rsidRPr="00BA1262">
        <w:rPr>
          <w:rFonts w:ascii="Book Antiqua" w:hAnsi="Book Antiqua"/>
          <w:sz w:val="24"/>
          <w:szCs w:val="24"/>
        </w:rPr>
        <w:t>::beg);</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&lt;&lt;"*";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fp.close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spellStart"/>
      <w:r w:rsidRPr="00BA1262">
        <w:rPr>
          <w:rFonts w:ascii="Book Antiqua" w:hAnsi="Book Antiqua"/>
          <w:sz w:val="24"/>
          <w:szCs w:val="24"/>
        </w:rPr>
        <w:t>pos;i</w:t>
      </w:r>
      <w:proofErr w:type="spellEnd"/>
      <w:r w:rsidRPr="00BA1262">
        <w:rPr>
          <w:rFonts w:ascii="Book Antiqua" w:hAnsi="Book Antiqua"/>
          <w:sz w:val="24"/>
          <w:szCs w:val="24"/>
        </w:rPr>
        <w:t>&lt;</w:t>
      </w:r>
      <w:proofErr w:type="spellStart"/>
      <w:r w:rsidRPr="00BA1262">
        <w:rPr>
          <w:rFonts w:ascii="Book Antiqua" w:hAnsi="Book Antiqua"/>
          <w:sz w:val="24"/>
          <w:szCs w:val="24"/>
        </w:rPr>
        <w:t>recount;i</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strcpy</w:t>
      </w:r>
      <w:proofErr w:type="spellEnd"/>
      <w:r w:rsidRPr="00BA1262">
        <w:rPr>
          <w:rFonts w:ascii="Book Antiqua" w:hAnsi="Book Antiqua"/>
          <w:sz w:val="24"/>
          <w:szCs w:val="24"/>
        </w:rPr>
        <w:t>(index[</w:t>
      </w:r>
      <w:proofErr w:type="spellStart"/>
      <w:r w:rsidRPr="00BA1262">
        <w:rPr>
          <w:rFonts w:ascii="Book Antiqua" w:hAnsi="Book Antiqua"/>
          <w:sz w:val="24"/>
          <w:szCs w:val="24"/>
        </w:rPr>
        <w:t>i</w:t>
      </w:r>
      <w:proofErr w:type="spellEnd"/>
      <w:r w:rsidRPr="00BA1262">
        <w:rPr>
          <w:rFonts w:ascii="Book Antiqua" w:hAnsi="Book Antiqua"/>
          <w:sz w:val="24"/>
          <w:szCs w:val="24"/>
        </w:rPr>
        <w:t>].</w:t>
      </w:r>
      <w:proofErr w:type="spellStart"/>
      <w:r w:rsidRPr="00BA1262">
        <w:rPr>
          <w:rFonts w:ascii="Book Antiqua" w:hAnsi="Book Antiqua"/>
          <w:sz w:val="24"/>
          <w:szCs w:val="24"/>
        </w:rPr>
        <w:t>key,index</w:t>
      </w:r>
      <w:proofErr w:type="spellEnd"/>
      <w:r w:rsidRPr="00BA1262">
        <w:rPr>
          <w:rFonts w:ascii="Book Antiqua" w:hAnsi="Book Antiqua"/>
          <w:sz w:val="24"/>
          <w:szCs w:val="24"/>
        </w:rPr>
        <w:t>[i+1].key);</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index[</w:t>
      </w:r>
      <w:proofErr w:type="spellStart"/>
      <w:r w:rsidRPr="00BA1262">
        <w:rPr>
          <w:rFonts w:ascii="Book Antiqua" w:hAnsi="Book Antiqua"/>
          <w:sz w:val="24"/>
          <w:szCs w:val="24"/>
        </w:rPr>
        <w:t>i</w:t>
      </w:r>
      <w:proofErr w:type="spellEnd"/>
      <w:r w:rsidRPr="00BA1262">
        <w:rPr>
          <w:rFonts w:ascii="Book Antiqua" w:hAnsi="Book Antiqua"/>
          <w:sz w:val="24"/>
          <w:szCs w:val="24"/>
        </w:rPr>
        <w:t>].offset=index[i+1].offset;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   }</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&lt;&lt;"Record Deleted Successfully"&lt;&lt;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recount--;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B80253" w:rsidRDefault="00C8604B" w:rsidP="00C8604B">
      <w:pPr>
        <w:autoSpaceDE w:val="0"/>
        <w:autoSpaceDN w:val="0"/>
        <w:adjustRightInd w:val="0"/>
        <w:spacing w:after="0" w:line="240" w:lineRule="auto"/>
        <w:ind w:left="567"/>
        <w:jc w:val="both"/>
        <w:rPr>
          <w:rFonts w:ascii="Book Antiqua" w:hAnsi="Book Antiqua"/>
          <w:b/>
          <w:sz w:val="24"/>
          <w:szCs w:val="24"/>
        </w:rPr>
      </w:pPr>
      <w:proofErr w:type="spellStart"/>
      <w:r w:rsidRPr="00B80253">
        <w:rPr>
          <w:rFonts w:ascii="Book Antiqua" w:hAnsi="Book Antiqua"/>
          <w:b/>
          <w:sz w:val="24"/>
          <w:szCs w:val="24"/>
        </w:rPr>
        <w:t>int</w:t>
      </w:r>
      <w:proofErr w:type="spellEnd"/>
      <w:r w:rsidRPr="00B80253">
        <w:rPr>
          <w:rFonts w:ascii="Book Antiqua" w:hAnsi="Book Antiqua"/>
          <w:b/>
          <w:sz w:val="24"/>
          <w:szCs w:val="24"/>
        </w:rPr>
        <w:t xml:space="preserve"> student::search(char </w:t>
      </w:r>
      <w:proofErr w:type="spellStart"/>
      <w:r w:rsidRPr="00B80253">
        <w:rPr>
          <w:rFonts w:ascii="Book Antiqua" w:hAnsi="Book Antiqua"/>
          <w:b/>
          <w:sz w:val="24"/>
          <w:szCs w:val="24"/>
        </w:rPr>
        <w:t>usn</w:t>
      </w:r>
      <w:proofErr w:type="spellEnd"/>
      <w:r w:rsidRPr="00B80253">
        <w:rPr>
          <w:rFonts w:ascii="Book Antiqua" w:hAnsi="Book Antiqua"/>
          <w:b/>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low=1,high=</w:t>
      </w:r>
      <w:proofErr w:type="spellStart"/>
      <w:r w:rsidRPr="00BA1262">
        <w:rPr>
          <w:rFonts w:ascii="Book Antiqua" w:hAnsi="Book Antiqua"/>
          <w:sz w:val="24"/>
          <w:szCs w:val="24"/>
        </w:rPr>
        <w:t>recount,mid</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while(low&lt;=high)</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mid=(</w:t>
      </w:r>
      <w:proofErr w:type="spellStart"/>
      <w:r w:rsidRPr="00BA1262">
        <w:rPr>
          <w:rFonts w:ascii="Book Antiqua" w:hAnsi="Book Antiqua"/>
          <w:sz w:val="24"/>
          <w:szCs w:val="24"/>
        </w:rPr>
        <w:t>low+high</w:t>
      </w:r>
      <w:proofErr w:type="spellEnd"/>
      <w:r w:rsidRPr="00BA1262">
        <w:rPr>
          <w:rFonts w:ascii="Book Antiqua" w:hAnsi="Book Antiqua"/>
          <w:sz w:val="24"/>
          <w:szCs w:val="24"/>
        </w:rPr>
        <w:t>)/2;</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spellStart"/>
      <w:r w:rsidRPr="00BA1262">
        <w:rPr>
          <w:rFonts w:ascii="Book Antiqua" w:hAnsi="Book Antiqua"/>
          <w:sz w:val="24"/>
          <w:szCs w:val="24"/>
        </w:rPr>
        <w:t>strcmp</w:t>
      </w:r>
      <w:proofErr w:type="spellEnd"/>
      <w:r w:rsidRPr="00BA1262">
        <w:rPr>
          <w:rFonts w:ascii="Book Antiqua" w:hAnsi="Book Antiqua"/>
          <w:sz w:val="24"/>
          <w:szCs w:val="24"/>
        </w:rPr>
        <w:t>(index[mid].</w:t>
      </w:r>
      <w:proofErr w:type="spellStart"/>
      <w:r w:rsidRPr="00BA1262">
        <w:rPr>
          <w:rFonts w:ascii="Book Antiqua" w:hAnsi="Book Antiqua"/>
          <w:sz w:val="24"/>
          <w:szCs w:val="24"/>
        </w:rPr>
        <w:t>key,usn</w:t>
      </w:r>
      <w:proofErr w:type="spellEnd"/>
      <w:r w:rsidRPr="00BA1262">
        <w:rPr>
          <w:rFonts w:ascii="Book Antiqua" w:hAnsi="Book Antiqua"/>
          <w:sz w:val="24"/>
          <w:szCs w:val="24"/>
        </w:rPr>
        <w: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return mid;</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if(</w:t>
      </w:r>
      <w:proofErr w:type="spellStart"/>
      <w:r w:rsidRPr="00BA1262">
        <w:rPr>
          <w:rFonts w:ascii="Book Antiqua" w:hAnsi="Book Antiqua"/>
          <w:sz w:val="24"/>
          <w:szCs w:val="24"/>
        </w:rPr>
        <w:t>strcmp</w:t>
      </w:r>
      <w:proofErr w:type="spellEnd"/>
      <w:r w:rsidRPr="00BA1262">
        <w:rPr>
          <w:rFonts w:ascii="Book Antiqua" w:hAnsi="Book Antiqua"/>
          <w:sz w:val="24"/>
          <w:szCs w:val="24"/>
        </w:rPr>
        <w:t>(index[mid].</w:t>
      </w:r>
      <w:proofErr w:type="spellStart"/>
      <w:r w:rsidRPr="00BA1262">
        <w:rPr>
          <w:rFonts w:ascii="Book Antiqua" w:hAnsi="Book Antiqua"/>
          <w:sz w:val="24"/>
          <w:szCs w:val="24"/>
        </w:rPr>
        <w:t>key,usn</w:t>
      </w:r>
      <w:proofErr w:type="spellEnd"/>
      <w:r w:rsidRPr="00BA1262">
        <w:rPr>
          <w:rFonts w:ascii="Book Antiqua" w:hAnsi="Book Antiqua"/>
          <w:sz w:val="24"/>
          <w:szCs w:val="24"/>
        </w:rPr>
        <w:t>)&gt;0)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high=mid-1;</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else</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low=mid+1;</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return 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tabs>
          <w:tab w:val="left" w:pos="993"/>
        </w:tabs>
        <w:autoSpaceDE w:val="0"/>
        <w:autoSpaceDN w:val="0"/>
        <w:adjustRightInd w:val="0"/>
        <w:spacing w:after="0" w:line="240" w:lineRule="auto"/>
        <w:ind w:left="567"/>
        <w:jc w:val="both"/>
        <w:rPr>
          <w:rFonts w:ascii="Book Antiqua" w:hAnsi="Book Antiqua"/>
          <w:sz w:val="24"/>
          <w:szCs w:val="24"/>
        </w:rPr>
      </w:pPr>
    </w:p>
    <w:p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student::unpack(char 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t = </w:t>
      </w:r>
      <w:proofErr w:type="spellStart"/>
      <w:r w:rsidRPr="00BA1262">
        <w:rPr>
          <w:rFonts w:ascii="Book Antiqua" w:hAnsi="Book Antiqua"/>
          <w:sz w:val="24"/>
          <w:szCs w:val="24"/>
        </w:rPr>
        <w:t>strtok</w:t>
      </w:r>
      <w:proofErr w:type="spellEnd"/>
      <w:r w:rsidRPr="00BA1262">
        <w:rPr>
          <w:rFonts w:ascii="Book Antiqua" w:hAnsi="Book Antiqua"/>
          <w:sz w:val="24"/>
          <w:szCs w:val="24"/>
        </w:rPr>
        <w:t>(buffer,"|");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&lt;&lt;"USN : "&lt;&lt;t&lt;&lt;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t = </w:t>
      </w:r>
      <w:proofErr w:type="spellStart"/>
      <w:r w:rsidRPr="00BA1262">
        <w:rPr>
          <w:rFonts w:ascii="Book Antiqua" w:hAnsi="Book Antiqua"/>
          <w:sz w:val="24"/>
          <w:szCs w:val="24"/>
        </w:rPr>
        <w:t>strtok</w:t>
      </w:r>
      <w:proofErr w:type="spellEnd"/>
      <w:r w:rsidRPr="00BA1262">
        <w:rPr>
          <w:rFonts w:ascii="Book Antiqua" w:hAnsi="Book Antiqua"/>
          <w:sz w:val="24"/>
          <w:szCs w:val="24"/>
        </w:rPr>
        <w:t>(NULL,"|");</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&lt;&lt;"Name : "&lt;&lt;t&lt;&lt;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t = </w:t>
      </w:r>
      <w:proofErr w:type="spellStart"/>
      <w:r w:rsidRPr="00BA1262">
        <w:rPr>
          <w:rFonts w:ascii="Book Antiqua" w:hAnsi="Book Antiqua"/>
          <w:sz w:val="24"/>
          <w:szCs w:val="24"/>
        </w:rPr>
        <w:t>strtok</w:t>
      </w:r>
      <w:proofErr w:type="spellEnd"/>
      <w:r w:rsidRPr="00BA1262">
        <w:rPr>
          <w:rFonts w:ascii="Book Antiqua" w:hAnsi="Book Antiqua"/>
          <w:sz w:val="24"/>
          <w:szCs w:val="24"/>
        </w:rPr>
        <w:t>(NULL,'\0');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cout</w:t>
      </w:r>
      <w:proofErr w:type="spellEnd"/>
      <w:r>
        <w:rPr>
          <w:rFonts w:ascii="Book Antiqua" w:hAnsi="Book Antiqua"/>
          <w:sz w:val="24"/>
          <w:szCs w:val="24"/>
        </w:rPr>
        <w:t>&lt;&lt;"Branch</w:t>
      </w:r>
      <w:r w:rsidRPr="00BA1262">
        <w:rPr>
          <w:rFonts w:ascii="Book Antiqua" w:hAnsi="Book Antiqua"/>
          <w:sz w:val="24"/>
          <w:szCs w:val="24"/>
        </w:rPr>
        <w:t xml:space="preserve"> :"&lt;&lt;t&lt;&lt;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Pr="005628D6" w:rsidRDefault="00C8604B" w:rsidP="00C8604B">
      <w:pPr>
        <w:autoSpaceDE w:val="0"/>
        <w:autoSpaceDN w:val="0"/>
        <w:adjustRightInd w:val="0"/>
        <w:spacing w:after="0" w:line="240" w:lineRule="auto"/>
        <w:ind w:left="567"/>
        <w:jc w:val="both"/>
        <w:rPr>
          <w:rFonts w:ascii="Book Antiqua" w:hAnsi="Book Antiqua"/>
          <w:b/>
          <w:sz w:val="24"/>
          <w:szCs w:val="24"/>
        </w:rPr>
      </w:pPr>
      <w:r w:rsidRPr="005628D6">
        <w:rPr>
          <w:rFonts w:ascii="Book Antiqua" w:hAnsi="Book Antiqua"/>
          <w:b/>
          <w:sz w:val="24"/>
          <w:szCs w:val="24"/>
        </w:rPr>
        <w:t>void main()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Pr="00BA1262" w:rsidRDefault="00C8604B" w:rsidP="00C8604B">
      <w:pPr>
        <w:tabs>
          <w:tab w:val="left" w:pos="993"/>
        </w:tabs>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char buffer[50];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student s1;</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char </w:t>
      </w:r>
      <w:proofErr w:type="spellStart"/>
      <w:r w:rsidRPr="00BA1262">
        <w:rPr>
          <w:rFonts w:ascii="Book Antiqua" w:hAnsi="Book Antiqua"/>
          <w:sz w:val="24"/>
          <w:szCs w:val="24"/>
        </w:rPr>
        <w:t>usn</w:t>
      </w:r>
      <w:proofErr w:type="spellEnd"/>
      <w:r w:rsidRPr="00BA1262">
        <w:rPr>
          <w:rFonts w:ascii="Book Antiqua" w:hAnsi="Book Antiqua"/>
          <w:sz w:val="24"/>
          <w:szCs w:val="24"/>
        </w:rPr>
        <w:t>[15];</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int</w:t>
      </w:r>
      <w:proofErr w:type="spellEnd"/>
      <w:r w:rsidRPr="00BA1262">
        <w:rPr>
          <w:rFonts w:ascii="Book Antiqua" w:hAnsi="Book Antiqua"/>
          <w:sz w:val="24"/>
          <w:szCs w:val="24"/>
        </w:rPr>
        <w:t xml:space="preserve"> </w:t>
      </w:r>
      <w:proofErr w:type="spellStart"/>
      <w:r w:rsidRPr="00BA1262">
        <w:rPr>
          <w:rFonts w:ascii="Book Antiqua" w:hAnsi="Book Antiqua"/>
          <w:sz w:val="24"/>
          <w:szCs w:val="24"/>
        </w:rPr>
        <w:t>i,j,k,choice,pos</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clrscr</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&lt;&lt;"Enter the file name: ";</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fname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fp.open</w:t>
      </w:r>
      <w:proofErr w:type="spell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w:t>
      </w:r>
      <w:proofErr w:type="spellStart"/>
      <w:r w:rsidRPr="00BA1262">
        <w:rPr>
          <w:rFonts w:ascii="Book Antiqua" w:hAnsi="Book Antiqua"/>
          <w:sz w:val="24"/>
          <w:szCs w:val="24"/>
        </w:rPr>
        <w:t>out|ios</w:t>
      </w:r>
      <w:proofErr w:type="spellEnd"/>
      <w:r w:rsidRPr="00BA1262">
        <w:rPr>
          <w:rFonts w:ascii="Book Antiqua" w:hAnsi="Book Antiqua"/>
          <w:sz w:val="24"/>
          <w:szCs w:val="24"/>
        </w:rPr>
        <w:t>::</w:t>
      </w:r>
      <w:proofErr w:type="spellStart"/>
      <w:r w:rsidRPr="00BA1262">
        <w:rPr>
          <w:rFonts w:ascii="Book Antiqua" w:hAnsi="Book Antiqua"/>
          <w:sz w:val="24"/>
          <w:szCs w:val="24"/>
        </w:rPr>
        <w:t>trunc</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fp.close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for(;;)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r>
        <w:rPr>
          <w:rFonts w:ascii="Book Antiqua" w:hAnsi="Book Antiqua"/>
          <w:sz w:val="24"/>
          <w:szCs w:val="24"/>
        </w:rPr>
        <w:t xml:space="preserve"> </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endl</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r>
        <w:rPr>
          <w:rFonts w:ascii="Book Antiqua" w:hAnsi="Book Antiqua"/>
          <w:sz w:val="24"/>
          <w:szCs w:val="24"/>
        </w:rPr>
        <w:t xml:space="preserve"> </w:t>
      </w:r>
      <w:r w:rsidRPr="00BA1262">
        <w:rPr>
          <w:rFonts w:ascii="Book Antiqua" w:hAnsi="Book Antiqua"/>
          <w:sz w:val="24"/>
          <w:szCs w:val="24"/>
        </w:rPr>
        <w:t>1.Insert\n 2.Delete\n 3.Display\n 4.Search\n 5.Exit\n";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cout</w:t>
      </w:r>
      <w:proofErr w:type="spellEnd"/>
      <w:r>
        <w:rPr>
          <w:rFonts w:ascii="Book Antiqua" w:hAnsi="Book Antiqua"/>
          <w:sz w:val="24"/>
          <w:szCs w:val="24"/>
        </w:rPr>
        <w:t>&lt;&lt;"E</w:t>
      </w:r>
      <w:r w:rsidRPr="00BA1262">
        <w:rPr>
          <w:rFonts w:ascii="Book Antiqua" w:hAnsi="Book Antiqua"/>
          <w:sz w:val="24"/>
          <w:szCs w:val="24"/>
        </w:rPr>
        <w:t>nter your choice\n";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&gt;&gt;choice;</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switch(choice)</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case 1:  </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s1.insrec();</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break;</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sidRPr="00BA1262">
        <w:rPr>
          <w:rFonts w:ascii="Book Antiqua" w:hAnsi="Book Antiqua"/>
          <w:sz w:val="24"/>
          <w:szCs w:val="24"/>
        </w:rPr>
        <w:t xml:space="preserve">case 2:  </w:t>
      </w:r>
      <w:r>
        <w:rPr>
          <w:rFonts w:ascii="Book Antiqua" w:hAnsi="Book Antiqua"/>
          <w:sz w:val="24"/>
          <w:szCs w:val="24"/>
        </w:rPr>
        <w:t xml:space="preserve"> </w:t>
      </w:r>
    </w:p>
    <w:p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s1.delrec();</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ab/>
      </w:r>
      <w:r w:rsidRPr="00BA1262">
        <w:rPr>
          <w:rFonts w:ascii="Book Antiqua" w:hAnsi="Book Antiqua"/>
          <w:sz w:val="24"/>
          <w:szCs w:val="24"/>
        </w:rPr>
        <w:t>break;</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ab/>
        <w:t xml:space="preserve">         </w:t>
      </w:r>
      <w:r w:rsidRPr="00BA1262">
        <w:rPr>
          <w:rFonts w:ascii="Book Antiqua" w:hAnsi="Book Antiqua"/>
          <w:sz w:val="24"/>
          <w:szCs w:val="24"/>
        </w:rPr>
        <w:t xml:space="preserve">case 3:  </w:t>
      </w:r>
    </w:p>
    <w:p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s1.display();</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break;</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t xml:space="preserve">        </w:t>
      </w:r>
      <w:r w:rsidRPr="00BA1262">
        <w:rPr>
          <w:rFonts w:ascii="Book Antiqua" w:hAnsi="Book Antiqua"/>
          <w:sz w:val="24"/>
          <w:szCs w:val="24"/>
        </w:rPr>
        <w:t xml:space="preserve"> case 4:  </w:t>
      </w:r>
    </w:p>
    <w:p w:rsidR="00C8604B" w:rsidRPr="00BA1262" w:rsidRDefault="00C8604B" w:rsidP="00C8604B">
      <w:pPr>
        <w:autoSpaceDE w:val="0"/>
        <w:autoSpaceDN w:val="0"/>
        <w:adjustRightInd w:val="0"/>
        <w:spacing w:after="0" w:line="240" w:lineRule="auto"/>
        <w:ind w:left="2160"/>
        <w:jc w:val="both"/>
        <w:rPr>
          <w:rFonts w:ascii="Book Antiqua" w:hAnsi="Book Antiqua"/>
          <w:sz w:val="24"/>
          <w:szCs w:val="24"/>
        </w:rPr>
      </w:pPr>
      <w:proofErr w:type="spellStart"/>
      <w:r w:rsidRPr="00BA1262">
        <w:rPr>
          <w:rFonts w:ascii="Book Antiqua" w:hAnsi="Book Antiqua"/>
          <w:sz w:val="24"/>
          <w:szCs w:val="24"/>
        </w:rPr>
        <w:t>cout</w:t>
      </w:r>
      <w:proofErr w:type="spellEnd"/>
      <w:r w:rsidRPr="00BA1262">
        <w:rPr>
          <w:rFonts w:ascii="Book Antiqua" w:hAnsi="Book Antiqua"/>
          <w:sz w:val="24"/>
          <w:szCs w:val="24"/>
        </w:rPr>
        <w:t>&lt;&lt;"\</w:t>
      </w:r>
      <w:proofErr w:type="spellStart"/>
      <w:r w:rsidRPr="00BA1262">
        <w:rPr>
          <w:rFonts w:ascii="Book Antiqua" w:hAnsi="Book Antiqua"/>
          <w:sz w:val="24"/>
          <w:szCs w:val="24"/>
        </w:rPr>
        <w:t>n</w:t>
      </w:r>
      <w:r>
        <w:rPr>
          <w:rFonts w:ascii="Book Antiqua" w:hAnsi="Book Antiqua"/>
          <w:sz w:val="24"/>
          <w:szCs w:val="24"/>
        </w:rPr>
        <w:t>Enter</w:t>
      </w:r>
      <w:proofErr w:type="spellEnd"/>
      <w:r>
        <w:rPr>
          <w:rFonts w:ascii="Book Antiqua" w:hAnsi="Book Antiqua"/>
          <w:sz w:val="24"/>
          <w:szCs w:val="24"/>
        </w:rPr>
        <w:t xml:space="preserve"> the USN</w:t>
      </w:r>
      <w:r w:rsidRPr="00BA1262">
        <w:rPr>
          <w:rFonts w:ascii="Book Antiqua" w:hAnsi="Book Antiqua"/>
          <w:sz w:val="24"/>
          <w:szCs w:val="24"/>
        </w:rPr>
        <w:t xml:space="preserve"> to be searched:";</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cin</w:t>
      </w:r>
      <w:proofErr w:type="spellEnd"/>
      <w:r w:rsidRPr="00BA1262">
        <w:rPr>
          <w:rFonts w:ascii="Book Antiqua" w:hAnsi="Book Antiqua"/>
          <w:sz w:val="24"/>
          <w:szCs w:val="24"/>
        </w:rPr>
        <w:t>&gt;&gt;</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proofErr w:type="spellStart"/>
      <w:r w:rsidRPr="00BA1262">
        <w:rPr>
          <w:rFonts w:ascii="Book Antiqua" w:hAnsi="Book Antiqua"/>
          <w:sz w:val="24"/>
          <w:szCs w:val="24"/>
        </w:rPr>
        <w:t>pos</w:t>
      </w:r>
      <w:proofErr w:type="spellEnd"/>
      <w:r w:rsidRPr="00BA1262">
        <w:rPr>
          <w:rFonts w:ascii="Book Antiqua" w:hAnsi="Book Antiqua"/>
          <w:sz w:val="24"/>
          <w:szCs w:val="24"/>
        </w:rPr>
        <w:t>=s1.search(</w:t>
      </w:r>
      <w:proofErr w:type="spellStart"/>
      <w:r w:rsidRPr="00BA1262">
        <w:rPr>
          <w:rFonts w:ascii="Book Antiqua" w:hAnsi="Book Antiqua"/>
          <w:sz w:val="24"/>
          <w:szCs w:val="24"/>
        </w:rPr>
        <w:t>usn</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if(</w:t>
      </w:r>
      <w:proofErr w:type="spellStart"/>
      <w:r w:rsidRPr="00BA1262">
        <w:rPr>
          <w:rFonts w:ascii="Book Antiqua" w:hAnsi="Book Antiqua"/>
          <w:sz w:val="24"/>
          <w:szCs w:val="24"/>
        </w:rPr>
        <w:t>pos</w:t>
      </w:r>
      <w:proofErr w:type="spellEnd"/>
      <w:r w:rsidRPr="00BA1262">
        <w:rPr>
          <w:rFonts w:ascii="Book Antiqua" w:hAnsi="Book Antiqua"/>
          <w:sz w:val="24"/>
          <w:szCs w:val="24"/>
        </w:rPr>
        <w: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cout</w:t>
      </w:r>
      <w:proofErr w:type="spellEnd"/>
      <w:r w:rsidRPr="00BA1262">
        <w:rPr>
          <w:rFonts w:ascii="Book Antiqua" w:hAnsi="Book Antiqua"/>
          <w:sz w:val="24"/>
          <w:szCs w:val="24"/>
        </w:rPr>
        <w:t>&lt;&lt;"</w:t>
      </w:r>
      <w:r>
        <w:rPr>
          <w:rFonts w:ascii="Book Antiqua" w:hAnsi="Book Antiqua"/>
          <w:sz w:val="24"/>
          <w:szCs w:val="24"/>
        </w:rPr>
        <w:t>R</w:t>
      </w:r>
      <w:r w:rsidRPr="00BA1262">
        <w:rPr>
          <w:rFonts w:ascii="Book Antiqua" w:hAnsi="Book Antiqua"/>
          <w:sz w:val="24"/>
          <w:szCs w:val="24"/>
        </w:rPr>
        <w:t>ecord not found</w:t>
      </w:r>
      <w:r>
        <w:rPr>
          <w:rFonts w:ascii="Book Antiqua" w:hAnsi="Book Antiqua"/>
          <w:sz w:val="24"/>
          <w:szCs w:val="24"/>
        </w:rPr>
        <w:t>..</w:t>
      </w:r>
      <w:r w:rsidRPr="00BA1262">
        <w:rPr>
          <w:rFonts w:ascii="Book Antiqua" w:hAnsi="Book Antiqua"/>
          <w:sz w:val="24"/>
          <w:szCs w:val="24"/>
        </w:rPr>
        <w:t>\n";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break;</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proofErr w:type="spellStart"/>
      <w:r w:rsidRPr="00BA1262">
        <w:rPr>
          <w:rFonts w:ascii="Book Antiqua" w:hAnsi="Book Antiqua"/>
          <w:sz w:val="24"/>
          <w:szCs w:val="24"/>
        </w:rPr>
        <w:t>fp.open</w:t>
      </w:r>
      <w:proofErr w:type="spellEnd"/>
      <w:r w:rsidRPr="00BA1262">
        <w:rPr>
          <w:rFonts w:ascii="Book Antiqua" w:hAnsi="Book Antiqua"/>
          <w:sz w:val="24"/>
          <w:szCs w:val="24"/>
        </w:rPr>
        <w:t>(</w:t>
      </w:r>
      <w:proofErr w:type="spellStart"/>
      <w:r w:rsidRPr="00BA1262">
        <w:rPr>
          <w:rFonts w:ascii="Book Antiqua" w:hAnsi="Book Antiqua"/>
          <w:sz w:val="24"/>
          <w:szCs w:val="24"/>
        </w:rPr>
        <w:t>fname,ios</w:t>
      </w:r>
      <w:proofErr w:type="spellEnd"/>
      <w:r w:rsidRPr="00BA1262">
        <w:rPr>
          <w:rFonts w:ascii="Book Antiqua" w:hAnsi="Book Antiqua"/>
          <w:sz w:val="24"/>
          <w:szCs w:val="24"/>
        </w:rPr>
        <w:t>::in);</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fp.seekg</w:t>
      </w:r>
      <w:proofErr w:type="spellEnd"/>
      <w:r w:rsidRPr="00BA1262">
        <w:rPr>
          <w:rFonts w:ascii="Book Antiqua" w:hAnsi="Book Antiqua"/>
          <w:sz w:val="24"/>
          <w:szCs w:val="24"/>
        </w:rPr>
        <w:t>(index[</w:t>
      </w:r>
      <w:proofErr w:type="spellStart"/>
      <w:r w:rsidRPr="00BA1262">
        <w:rPr>
          <w:rFonts w:ascii="Book Antiqua" w:hAnsi="Book Antiqua"/>
          <w:sz w:val="24"/>
          <w:szCs w:val="24"/>
        </w:rPr>
        <w:t>pos</w:t>
      </w:r>
      <w:proofErr w:type="spellEnd"/>
      <w:r w:rsidRPr="00BA1262">
        <w:rPr>
          <w:rFonts w:ascii="Book Antiqua" w:hAnsi="Book Antiqua"/>
          <w:sz w:val="24"/>
          <w:szCs w:val="24"/>
        </w:rPr>
        <w:t>].</w:t>
      </w:r>
      <w:proofErr w:type="spellStart"/>
      <w:r w:rsidRPr="00BA1262">
        <w:rPr>
          <w:rFonts w:ascii="Book Antiqua" w:hAnsi="Book Antiqua"/>
          <w:sz w:val="24"/>
          <w:szCs w:val="24"/>
        </w:rPr>
        <w:t>offset,ios</w:t>
      </w:r>
      <w:proofErr w:type="spellEnd"/>
      <w:r w:rsidRPr="00BA1262">
        <w:rPr>
          <w:rFonts w:ascii="Book Antiqua" w:hAnsi="Book Antiqua"/>
          <w:sz w:val="24"/>
          <w:szCs w:val="24"/>
        </w:rPr>
        <w:t>::beg);</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w:t>
      </w:r>
      <w:proofErr w:type="spellEnd"/>
      <w:r w:rsidRPr="00BA1262">
        <w:rPr>
          <w:rFonts w:ascii="Book Antiqua" w:hAnsi="Book Antiqua"/>
          <w:sz w:val="24"/>
          <w:szCs w:val="24"/>
        </w:rPr>
        <w:t>&gt;&gt;buffer;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s1.unpack(buffer);</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proofErr w:type="spellStart"/>
      <w:r w:rsidRPr="00BA1262">
        <w:rPr>
          <w:rFonts w:ascii="Book Antiqua" w:hAnsi="Book Antiqua"/>
          <w:sz w:val="24"/>
          <w:szCs w:val="24"/>
        </w:rPr>
        <w:t>fp.close</w:t>
      </w:r>
      <w:proofErr w:type="spellEnd"/>
      <w:r w:rsidRPr="00BA1262">
        <w:rPr>
          <w:rFonts w:ascii="Book Antiqua" w:hAnsi="Book Antiqua"/>
          <w:sz w:val="24"/>
          <w:szCs w:val="24"/>
        </w:rPr>
        <w:t>();</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ab/>
        <w:t xml:space="preserve">        </w:t>
      </w:r>
      <w:r>
        <w:rPr>
          <w:rFonts w:ascii="Book Antiqua" w:hAnsi="Book Antiqua"/>
          <w:sz w:val="24"/>
          <w:szCs w:val="24"/>
        </w:rPr>
        <w:t xml:space="preserve">             </w:t>
      </w:r>
      <w:r w:rsidRPr="00BA1262">
        <w:rPr>
          <w:rFonts w:ascii="Book Antiqua" w:hAnsi="Book Antiqua"/>
          <w:sz w:val="24"/>
          <w:szCs w:val="24"/>
        </w:rPr>
        <w:t xml:space="preserve">  </w:t>
      </w:r>
      <w:r>
        <w:rPr>
          <w:rFonts w:ascii="Book Antiqua" w:hAnsi="Book Antiqua"/>
          <w:sz w:val="24"/>
          <w:szCs w:val="24"/>
        </w:rPr>
        <w:t xml:space="preserve"> </w:t>
      </w:r>
      <w:r w:rsidRPr="00BA1262">
        <w:rPr>
          <w:rFonts w:ascii="Book Antiqua" w:hAnsi="Book Antiqua"/>
          <w:sz w:val="24"/>
          <w:szCs w:val="24"/>
        </w:rPr>
        <w:t>break;</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default: </w:t>
      </w:r>
    </w:p>
    <w:p w:rsidR="00C8604B" w:rsidRPr="00BA1262" w:rsidRDefault="00C8604B" w:rsidP="00C8604B">
      <w:pPr>
        <w:autoSpaceDE w:val="0"/>
        <w:autoSpaceDN w:val="0"/>
        <w:adjustRightInd w:val="0"/>
        <w:spacing w:after="0" w:line="240" w:lineRule="auto"/>
        <w:ind w:left="2007" w:firstLine="153"/>
        <w:jc w:val="both"/>
        <w:rPr>
          <w:rFonts w:ascii="Book Antiqua" w:hAnsi="Book Antiqua"/>
          <w:sz w:val="24"/>
          <w:szCs w:val="24"/>
        </w:rPr>
      </w:pPr>
      <w:r w:rsidRPr="00BA1262">
        <w:rPr>
          <w:rFonts w:ascii="Book Antiqua" w:hAnsi="Book Antiqua"/>
          <w:sz w:val="24"/>
          <w:szCs w:val="24"/>
        </w:rPr>
        <w:t>exit(0);</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p>
    <w:p w:rsidR="00C8604B" w:rsidRPr="00BA1262"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 xml:space="preserve">   }</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r w:rsidRPr="00BA1262">
        <w:rPr>
          <w:rFonts w:ascii="Book Antiqua" w:hAnsi="Book Antiqua"/>
          <w:sz w:val="24"/>
          <w:szCs w:val="24"/>
        </w:rPr>
        <w:t>}</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p>
    <w:p w:rsidR="003F563C" w:rsidRDefault="003F563C" w:rsidP="00C8604B">
      <w:pPr>
        <w:autoSpaceDE w:val="0"/>
        <w:autoSpaceDN w:val="0"/>
        <w:adjustRightInd w:val="0"/>
        <w:spacing w:after="0" w:line="240" w:lineRule="auto"/>
        <w:jc w:val="both"/>
        <w:rPr>
          <w:rFonts w:ascii="Book Antiqua" w:hAnsi="Book Antiqua"/>
          <w:b/>
          <w:sz w:val="24"/>
          <w:szCs w:val="24"/>
        </w:rPr>
      </w:pPr>
    </w:p>
    <w:p w:rsidR="003F563C" w:rsidRDefault="003F563C" w:rsidP="00C8604B">
      <w:pPr>
        <w:autoSpaceDE w:val="0"/>
        <w:autoSpaceDN w:val="0"/>
        <w:adjustRightInd w:val="0"/>
        <w:spacing w:after="0" w:line="240" w:lineRule="auto"/>
        <w:jc w:val="both"/>
        <w:rPr>
          <w:rFonts w:ascii="Book Antiqua" w:hAnsi="Book Antiqua"/>
          <w:b/>
          <w:sz w:val="24"/>
          <w:szCs w:val="24"/>
        </w:rPr>
      </w:pPr>
    </w:p>
    <w:p w:rsidR="003F563C" w:rsidRDefault="003F563C" w:rsidP="00C8604B">
      <w:pPr>
        <w:autoSpaceDE w:val="0"/>
        <w:autoSpaceDN w:val="0"/>
        <w:adjustRightInd w:val="0"/>
        <w:spacing w:after="0" w:line="240" w:lineRule="auto"/>
        <w:jc w:val="both"/>
        <w:rPr>
          <w:rFonts w:ascii="Book Antiqua" w:hAnsi="Book Antiqua"/>
          <w:b/>
          <w:sz w:val="24"/>
          <w:szCs w:val="24"/>
        </w:rPr>
      </w:pPr>
    </w:p>
    <w:p w:rsidR="00C8604B" w:rsidRPr="00B65D27" w:rsidRDefault="00C8604B" w:rsidP="00C8604B">
      <w:pPr>
        <w:autoSpaceDE w:val="0"/>
        <w:autoSpaceDN w:val="0"/>
        <w:adjustRightInd w:val="0"/>
        <w:spacing w:after="0" w:line="240" w:lineRule="auto"/>
        <w:jc w:val="both"/>
        <w:rPr>
          <w:rFonts w:ascii="Book Antiqua" w:hAnsi="Book Antiqua"/>
          <w:b/>
          <w:sz w:val="24"/>
          <w:szCs w:val="24"/>
        </w:rPr>
      </w:pPr>
      <w:r w:rsidRPr="00B65D27">
        <w:rPr>
          <w:rFonts w:ascii="Book Antiqua" w:hAnsi="Book Antiqua"/>
          <w:b/>
          <w:sz w:val="24"/>
          <w:szCs w:val="24"/>
        </w:rPr>
        <w:t>Working:</w:t>
      </w:r>
    </w:p>
    <w:p w:rsidR="00C8604B" w:rsidRDefault="00C8604B" w:rsidP="00C8604B">
      <w:pPr>
        <w:autoSpaceDE w:val="0"/>
        <w:autoSpaceDN w:val="0"/>
        <w:adjustRightInd w:val="0"/>
        <w:spacing w:after="0" w:line="240" w:lineRule="auto"/>
        <w:ind w:left="567"/>
        <w:jc w:val="both"/>
        <w:rPr>
          <w:rFonts w:ascii="Book Antiqua" w:hAnsi="Book Antiqua"/>
          <w:sz w:val="24"/>
          <w:szCs w:val="24"/>
        </w:rPr>
      </w:pP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sz w:val="24"/>
          <w:szCs w:val="24"/>
        </w:rPr>
        <w:t>An index is a tool for finding records in a file. It consists of a key field on which the index is searched and reference (offset) field that tells where to find the data file record associated with a particular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1324"/>
        <w:gridCol w:w="1649"/>
        <w:gridCol w:w="5981"/>
      </w:tblGrid>
      <w:tr w:rsidR="00C8604B" w:rsidRPr="0081749F" w:rsidTr="00801E23">
        <w:tc>
          <w:tcPr>
            <w:tcW w:w="2235" w:type="dxa"/>
            <w:gridSpan w:val="2"/>
            <w:tcBorders>
              <w:top w:val="nil"/>
              <w:left w:val="nil"/>
              <w:bottom w:val="single" w:sz="4" w:space="0" w:color="auto"/>
              <w:right w:val="nil"/>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Index</w:t>
            </w:r>
          </w:p>
        </w:tc>
        <w:tc>
          <w:tcPr>
            <w:tcW w:w="7655" w:type="dxa"/>
            <w:gridSpan w:val="2"/>
            <w:tcBorders>
              <w:top w:val="nil"/>
              <w:left w:val="nil"/>
              <w:bottom w:val="nil"/>
              <w:right w:val="nil"/>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Record file</w:t>
            </w:r>
          </w:p>
        </w:tc>
      </w:tr>
      <w:tr w:rsidR="00C8604B" w:rsidRPr="0081749F" w:rsidTr="00801E23">
        <w:tc>
          <w:tcPr>
            <w:tcW w:w="911" w:type="dxa"/>
            <w:tcBorders>
              <w:top w:val="single" w:sz="4" w:space="0" w:color="auto"/>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Key</w:t>
            </w:r>
          </w:p>
        </w:tc>
        <w:tc>
          <w:tcPr>
            <w:tcW w:w="1324" w:type="dxa"/>
            <w:tcBorders>
              <w:top w:val="single" w:sz="4" w:space="0" w:color="auto"/>
              <w:right w:val="single" w:sz="4" w:space="0" w:color="auto"/>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Reference field</w:t>
            </w:r>
          </w:p>
        </w:tc>
        <w:tc>
          <w:tcPr>
            <w:tcW w:w="1652"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Address of record</w:t>
            </w:r>
          </w:p>
        </w:tc>
        <w:tc>
          <w:tcPr>
            <w:tcW w:w="6003" w:type="dxa"/>
            <w:tcBorders>
              <w:top w:val="single" w:sz="4" w:space="0" w:color="auto"/>
              <w:left w:val="single" w:sz="4" w:space="0" w:color="auto"/>
            </w:tcBorders>
            <w:vAlign w:val="center"/>
          </w:tcPr>
          <w:p w:rsidR="00C8604B" w:rsidRPr="0081749F" w:rsidRDefault="00C8604B" w:rsidP="00801E23">
            <w:pPr>
              <w:autoSpaceDE w:val="0"/>
              <w:autoSpaceDN w:val="0"/>
              <w:adjustRightInd w:val="0"/>
              <w:spacing w:after="0" w:line="240" w:lineRule="auto"/>
              <w:rPr>
                <w:rFonts w:ascii="Book Antiqua" w:hAnsi="Book Antiqua"/>
                <w:sz w:val="24"/>
                <w:szCs w:val="24"/>
              </w:rPr>
            </w:pPr>
            <w:r w:rsidRPr="0081749F">
              <w:rPr>
                <w:rFonts w:ascii="Book Antiqua" w:hAnsi="Book Antiqua"/>
                <w:sz w:val="24"/>
                <w:szCs w:val="24"/>
              </w:rPr>
              <w:t>Actual data record</w:t>
            </w:r>
          </w:p>
        </w:tc>
      </w:tr>
      <w:tr w:rsidR="00C8604B" w:rsidRPr="0081749F" w:rsidTr="00801E23">
        <w:tc>
          <w:tcPr>
            <w:tcW w:w="911"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1jb01</w:t>
            </w:r>
          </w:p>
        </w:tc>
        <w:tc>
          <w:tcPr>
            <w:tcW w:w="1324"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29</w:t>
            </w:r>
          </w:p>
        </w:tc>
        <w:tc>
          <w:tcPr>
            <w:tcW w:w="1652"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0</w:t>
            </w:r>
          </w:p>
        </w:tc>
        <w:tc>
          <w:tcPr>
            <w:tcW w:w="6003"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1jb02|abc|ise</w:t>
            </w:r>
          </w:p>
        </w:tc>
      </w:tr>
      <w:tr w:rsidR="00C8604B" w:rsidRPr="0081749F" w:rsidTr="00801E23">
        <w:tc>
          <w:tcPr>
            <w:tcW w:w="911"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1jb02</w:t>
            </w:r>
          </w:p>
        </w:tc>
        <w:tc>
          <w:tcPr>
            <w:tcW w:w="1324"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0</w:t>
            </w:r>
          </w:p>
        </w:tc>
        <w:tc>
          <w:tcPr>
            <w:tcW w:w="1652"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15</w:t>
            </w:r>
          </w:p>
        </w:tc>
        <w:tc>
          <w:tcPr>
            <w:tcW w:w="6003"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1jb03|xyz|ise</w:t>
            </w:r>
          </w:p>
        </w:tc>
      </w:tr>
      <w:tr w:rsidR="00C8604B" w:rsidRPr="0081749F" w:rsidTr="00801E23">
        <w:tc>
          <w:tcPr>
            <w:tcW w:w="911"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1jb03</w:t>
            </w:r>
          </w:p>
        </w:tc>
        <w:tc>
          <w:tcPr>
            <w:tcW w:w="1324"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15</w:t>
            </w:r>
          </w:p>
        </w:tc>
        <w:tc>
          <w:tcPr>
            <w:tcW w:w="1652"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29</w:t>
            </w:r>
          </w:p>
        </w:tc>
        <w:tc>
          <w:tcPr>
            <w:tcW w:w="6003"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1jb01|pqr|ise</w:t>
            </w:r>
          </w:p>
        </w:tc>
      </w:tr>
      <w:tr w:rsidR="00C8604B" w:rsidRPr="0081749F" w:rsidTr="00801E23">
        <w:tc>
          <w:tcPr>
            <w:tcW w:w="911"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1jb04</w:t>
            </w:r>
          </w:p>
        </w:tc>
        <w:tc>
          <w:tcPr>
            <w:tcW w:w="1324"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57</w:t>
            </w:r>
          </w:p>
        </w:tc>
        <w:tc>
          <w:tcPr>
            <w:tcW w:w="1652"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43</w:t>
            </w:r>
          </w:p>
        </w:tc>
        <w:tc>
          <w:tcPr>
            <w:tcW w:w="6003"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1jb05|mno|ise</w:t>
            </w:r>
          </w:p>
        </w:tc>
      </w:tr>
      <w:tr w:rsidR="00C8604B" w:rsidRPr="0081749F" w:rsidTr="00801E23">
        <w:tc>
          <w:tcPr>
            <w:tcW w:w="911"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1jb05</w:t>
            </w:r>
          </w:p>
        </w:tc>
        <w:tc>
          <w:tcPr>
            <w:tcW w:w="1324"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43</w:t>
            </w:r>
          </w:p>
        </w:tc>
        <w:tc>
          <w:tcPr>
            <w:tcW w:w="1652"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57</w:t>
            </w:r>
          </w:p>
        </w:tc>
        <w:tc>
          <w:tcPr>
            <w:tcW w:w="6003"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1jb04|asd|ise</w:t>
            </w:r>
          </w:p>
        </w:tc>
      </w:tr>
    </w:tbl>
    <w:p w:rsidR="00C8604B" w:rsidRDefault="00C8604B" w:rsidP="00C8604B">
      <w:pPr>
        <w:autoSpaceDE w:val="0"/>
        <w:autoSpaceDN w:val="0"/>
        <w:adjustRightInd w:val="0"/>
        <w:spacing w:after="0" w:line="240" w:lineRule="auto"/>
        <w:jc w:val="both"/>
        <w:rPr>
          <w:rFonts w:ascii="Book Antiqua" w:hAnsi="Book Antiqua"/>
          <w:sz w:val="24"/>
          <w:szCs w:val="24"/>
        </w:rPr>
      </w:pP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sz w:val="24"/>
          <w:szCs w:val="24"/>
        </w:rPr>
        <w:t xml:space="preserve">In C++ program 5 implementation </w:t>
      </w:r>
      <w:r w:rsidRPr="000C6854">
        <w:rPr>
          <w:rFonts w:ascii="Book Antiqua" w:hAnsi="Book Antiqua"/>
          <w:sz w:val="24"/>
          <w:szCs w:val="24"/>
        </w:rPr>
        <w:t xml:space="preserve">USN-based index </w:t>
      </w:r>
      <w:r>
        <w:rPr>
          <w:rFonts w:ascii="Book Antiqua" w:hAnsi="Book Antiqua"/>
          <w:sz w:val="24"/>
          <w:szCs w:val="24"/>
        </w:rPr>
        <w:t xml:space="preserve">(primary key) </w:t>
      </w:r>
      <w:r w:rsidRPr="000C6854">
        <w:rPr>
          <w:rFonts w:ascii="Book Antiqua" w:hAnsi="Book Antiqua"/>
          <w:sz w:val="24"/>
          <w:szCs w:val="24"/>
        </w:rPr>
        <w:t>of the file in main memory</w:t>
      </w:r>
      <w:r>
        <w:rPr>
          <w:rFonts w:ascii="Book Antiqua" w:hAnsi="Book Antiqua"/>
          <w:sz w:val="24"/>
          <w:szCs w:val="24"/>
        </w:rPr>
        <w:t xml:space="preserve"> is implemented</w:t>
      </w:r>
      <w:r w:rsidRPr="000C6854">
        <w:rPr>
          <w:rFonts w:ascii="Book Antiqua" w:hAnsi="Book Antiqua"/>
          <w:sz w:val="24"/>
          <w:szCs w:val="24"/>
        </w:rPr>
        <w:t>, where sorting, and hence searching, is faster. Such an index is referred to as the primary index, because the USN is the primary key of the student database. Once the index is sorted on USN, binary search can be used for searching. When new records are inserted into the file, an appropriate entry is also added to the index in a way so as to maintain the sorted order of the index. When a record is deleted from the file, the corresponding entry in the index is also deleted and all the index entries below the deleted entry are pushed up by one (still maintaining sorted order). We implement this technique in this program.</w:t>
      </w:r>
      <w:r>
        <w:rPr>
          <w:rFonts w:ascii="Book Antiqua" w:hAnsi="Book Antiqua"/>
          <w:sz w:val="24"/>
          <w:szCs w:val="24"/>
        </w:rPr>
        <w:t xml:space="preserve"> </w:t>
      </w:r>
      <w:r w:rsidRPr="000C6854">
        <w:rPr>
          <w:rFonts w:ascii="Book Antiqua" w:hAnsi="Book Antiqua"/>
          <w:sz w:val="24"/>
          <w:szCs w:val="24"/>
        </w:rPr>
        <w:t xml:space="preserve">We first create a structure called </w:t>
      </w:r>
      <w:proofErr w:type="spellStart"/>
      <w:r>
        <w:rPr>
          <w:rFonts w:ascii="Book Antiqua" w:hAnsi="Book Antiqua"/>
          <w:sz w:val="24"/>
          <w:szCs w:val="24"/>
        </w:rPr>
        <w:t>memindex</w:t>
      </w:r>
      <w:proofErr w:type="spellEnd"/>
      <w:r w:rsidRPr="000C6854">
        <w:rPr>
          <w:rFonts w:ascii="Book Antiqua" w:hAnsi="Book Antiqua"/>
          <w:sz w:val="24"/>
          <w:szCs w:val="24"/>
        </w:rPr>
        <w:t xml:space="preserve">, which contains a character field of 15 spaces to store a primary key (USN, in our case) and an integer field to store the byte offset of each record in the file. When we access an index entry, we get the byte offset of the record to which this index is pointing to, and we use </w:t>
      </w:r>
      <w:proofErr w:type="spellStart"/>
      <w:r w:rsidRPr="000C6854">
        <w:rPr>
          <w:rFonts w:ascii="Book Antiqua" w:hAnsi="Book Antiqua"/>
          <w:sz w:val="24"/>
          <w:szCs w:val="24"/>
        </w:rPr>
        <w:t>seekg</w:t>
      </w:r>
      <w:proofErr w:type="spellEnd"/>
      <w:r w:rsidRPr="000C6854">
        <w:rPr>
          <w:rFonts w:ascii="Book Antiqua" w:hAnsi="Book Antiqua"/>
          <w:sz w:val="24"/>
          <w:szCs w:val="24"/>
        </w:rPr>
        <w:t>() to jump to the record directly without walking through the file i</w:t>
      </w:r>
      <w:r>
        <w:rPr>
          <w:rFonts w:ascii="Book Antiqua" w:hAnsi="Book Antiqua"/>
          <w:sz w:val="24"/>
          <w:szCs w:val="24"/>
        </w:rPr>
        <w:t>n a serial manner. We create 10</w:t>
      </w:r>
      <w:r w:rsidRPr="000C6854">
        <w:rPr>
          <w:rFonts w:ascii="Book Antiqua" w:hAnsi="Book Antiqua"/>
          <w:sz w:val="24"/>
          <w:szCs w:val="24"/>
        </w:rPr>
        <w:t xml:space="preserve"> elements of this</w:t>
      </w:r>
      <w:r>
        <w:rPr>
          <w:rFonts w:ascii="Book Antiqua" w:hAnsi="Book Antiqua"/>
          <w:sz w:val="24"/>
          <w:szCs w:val="24"/>
        </w:rPr>
        <w:t xml:space="preserve"> list here, but if more than 10</w:t>
      </w:r>
      <w:r w:rsidRPr="000C6854">
        <w:rPr>
          <w:rFonts w:ascii="Book Antiqua" w:hAnsi="Book Antiqua"/>
          <w:sz w:val="24"/>
          <w:szCs w:val="24"/>
        </w:rPr>
        <w:t xml:space="preserve"> records are to be indexed, then this number has to be increased. To know how many index elements are present, we use a global variable called </w:t>
      </w:r>
      <w:r>
        <w:rPr>
          <w:rFonts w:ascii="Book Antiqua" w:hAnsi="Book Antiqua"/>
          <w:sz w:val="24"/>
          <w:szCs w:val="24"/>
        </w:rPr>
        <w:t>recount</w:t>
      </w:r>
      <w:r w:rsidRPr="000C6854">
        <w:rPr>
          <w:rFonts w:ascii="Book Antiqua" w:hAnsi="Book Antiqua"/>
          <w:sz w:val="24"/>
          <w:szCs w:val="24"/>
        </w:rPr>
        <w:t xml:space="preserve"> and initialize it to 0 as the index is empty to start with.</w:t>
      </w:r>
    </w:p>
    <w:p w:rsidR="00C8604B" w:rsidRDefault="00C8604B" w:rsidP="00C8604B">
      <w:pPr>
        <w:autoSpaceDE w:val="0"/>
        <w:autoSpaceDN w:val="0"/>
        <w:adjustRightInd w:val="0"/>
        <w:spacing w:after="0" w:line="240" w:lineRule="auto"/>
        <w:ind w:left="567"/>
        <w:jc w:val="both"/>
        <w:rPr>
          <w:rFonts w:ascii="Book Antiqua" w:hAnsi="Book Antiqua"/>
          <w:sz w:val="24"/>
          <w:szCs w:val="24"/>
        </w:rPr>
        <w:sectPr w:rsidR="00C8604B" w:rsidSect="00984BBF">
          <w:type w:val="continuous"/>
          <w:pgSz w:w="11906" w:h="16838"/>
          <w:pgMar w:top="1021" w:right="1021" w:bottom="1021" w:left="1021" w:header="709" w:footer="709" w:gutter="0"/>
          <w:cols w:space="566"/>
          <w:docGrid w:linePitch="360"/>
        </w:sectPr>
      </w:pPr>
    </w:p>
    <w:p w:rsidR="00C8604B" w:rsidRPr="006E367B" w:rsidRDefault="00C8604B" w:rsidP="00C8604B">
      <w:pPr>
        <w:autoSpaceDE w:val="0"/>
        <w:autoSpaceDN w:val="0"/>
        <w:adjustRightInd w:val="0"/>
        <w:spacing w:after="0" w:line="240" w:lineRule="auto"/>
        <w:jc w:val="both"/>
        <w:rPr>
          <w:rFonts w:ascii="Book Antiqua" w:hAnsi="Book Antiqua"/>
          <w:sz w:val="24"/>
          <w:szCs w:val="24"/>
        </w:rPr>
      </w:pPr>
      <w:r w:rsidRPr="006E367B">
        <w:rPr>
          <w:rFonts w:ascii="Book Antiqua" w:hAnsi="Book Antiqua"/>
          <w:sz w:val="24"/>
          <w:szCs w:val="24"/>
        </w:rPr>
        <w:t>In main(), we open a dat</w:t>
      </w:r>
      <w:r>
        <w:rPr>
          <w:rFonts w:ascii="Book Antiqua" w:hAnsi="Book Antiqua"/>
          <w:sz w:val="24"/>
          <w:szCs w:val="24"/>
        </w:rPr>
        <w:t xml:space="preserve">a file for writing and call </w:t>
      </w:r>
      <w:proofErr w:type="spellStart"/>
      <w:r>
        <w:rPr>
          <w:rFonts w:ascii="Book Antiqua" w:hAnsi="Book Antiqua"/>
          <w:sz w:val="24"/>
          <w:szCs w:val="24"/>
        </w:rPr>
        <w:t>insrec</w:t>
      </w:r>
      <w:proofErr w:type="spellEnd"/>
      <w:r w:rsidRPr="006E367B">
        <w:rPr>
          <w:rFonts w:ascii="Book Antiqua" w:hAnsi="Book Antiqua"/>
          <w:sz w:val="24"/>
          <w:szCs w:val="24"/>
        </w:rPr>
        <w:t>() only once for one student’s information, along with the buffer in which it has to pack the information. The pack() gets the data of this student</w:t>
      </w:r>
      <w:r>
        <w:rPr>
          <w:rFonts w:ascii="Book Antiqua" w:hAnsi="Book Antiqua"/>
          <w:sz w:val="24"/>
          <w:szCs w:val="24"/>
        </w:rPr>
        <w:t xml:space="preserve"> from the user</w:t>
      </w:r>
      <w:r w:rsidRPr="006E367B">
        <w:rPr>
          <w:rFonts w:ascii="Book Antiqua" w:hAnsi="Book Antiqua"/>
          <w:sz w:val="24"/>
          <w:szCs w:val="24"/>
        </w:rPr>
        <w:t xml:space="preserve"> and packs it using the | as the</w:t>
      </w:r>
      <w:r>
        <w:rPr>
          <w:rFonts w:ascii="Book Antiqua" w:hAnsi="Book Antiqua"/>
          <w:sz w:val="24"/>
          <w:szCs w:val="24"/>
        </w:rPr>
        <w:t xml:space="preserve"> inter-field separator and the ‘\n’</w:t>
      </w:r>
      <w:r w:rsidRPr="006E367B">
        <w:rPr>
          <w:rFonts w:ascii="Book Antiqua" w:hAnsi="Book Antiqua"/>
          <w:sz w:val="24"/>
          <w:szCs w:val="24"/>
        </w:rPr>
        <w:t xml:space="preserve"> as the inter-record separator. This packed buffer is then written to the data file. At this point in the program, we know that there is only one record in the data file, since we have allowed only one record to go to the file yet. </w:t>
      </w:r>
      <w:r>
        <w:rPr>
          <w:rFonts w:ascii="Book Antiqua" w:hAnsi="Book Antiqua"/>
          <w:sz w:val="24"/>
          <w:szCs w:val="24"/>
        </w:rPr>
        <w:t>T</w:t>
      </w:r>
      <w:r w:rsidRPr="006E367B">
        <w:rPr>
          <w:rFonts w:ascii="Book Antiqua" w:hAnsi="Book Antiqua"/>
          <w:sz w:val="24"/>
          <w:szCs w:val="24"/>
        </w:rPr>
        <w:t xml:space="preserve">hen populate the first primary index entry with the USN and byte offset. This being the very first record, its byte offset is 0. We increment the global variable </w:t>
      </w:r>
      <w:r>
        <w:rPr>
          <w:rFonts w:ascii="Book Antiqua" w:hAnsi="Book Antiqua"/>
          <w:sz w:val="24"/>
          <w:szCs w:val="24"/>
        </w:rPr>
        <w:t xml:space="preserve">recount </w:t>
      </w:r>
      <w:r w:rsidRPr="006E367B">
        <w:rPr>
          <w:rFonts w:ascii="Book Antiqua" w:hAnsi="Book Antiqua"/>
          <w:sz w:val="24"/>
          <w:szCs w:val="24"/>
        </w:rPr>
        <w:t>by 1 because the index now has exactly one entry.</w:t>
      </w:r>
    </w:p>
    <w:p w:rsidR="00C8604B" w:rsidRPr="006E367B" w:rsidRDefault="00C8604B" w:rsidP="00C8604B">
      <w:pPr>
        <w:autoSpaceDE w:val="0"/>
        <w:autoSpaceDN w:val="0"/>
        <w:adjustRightInd w:val="0"/>
        <w:spacing w:after="0" w:line="240" w:lineRule="auto"/>
        <w:jc w:val="both"/>
        <w:rPr>
          <w:rFonts w:ascii="Book Antiqua" w:hAnsi="Book Antiqua"/>
          <w:sz w:val="24"/>
          <w:szCs w:val="24"/>
        </w:rPr>
      </w:pPr>
      <w:r w:rsidRPr="006E367B">
        <w:rPr>
          <w:rFonts w:ascii="Book Antiqua" w:hAnsi="Book Antiqua"/>
          <w:sz w:val="24"/>
          <w:szCs w:val="24"/>
        </w:rPr>
        <w:t xml:space="preserve">Now that one record is placed into the file and a corresponding entry is put into the index, </w:t>
      </w:r>
      <w:r>
        <w:rPr>
          <w:rFonts w:ascii="Book Antiqua" w:hAnsi="Book Antiqua"/>
          <w:sz w:val="24"/>
          <w:szCs w:val="24"/>
        </w:rPr>
        <w:t xml:space="preserve">In </w:t>
      </w:r>
      <w:proofErr w:type="spellStart"/>
      <w:r>
        <w:rPr>
          <w:rFonts w:ascii="Book Antiqua" w:hAnsi="Book Antiqua"/>
          <w:sz w:val="24"/>
          <w:szCs w:val="24"/>
        </w:rPr>
        <w:t>insrec</w:t>
      </w:r>
      <w:proofErr w:type="spellEnd"/>
      <w:r w:rsidRPr="006E367B">
        <w:rPr>
          <w:rFonts w:ascii="Book Antiqua" w:hAnsi="Book Antiqua"/>
          <w:sz w:val="24"/>
          <w:szCs w:val="24"/>
        </w:rPr>
        <w:t xml:space="preserve">(), we open the data file in ate mode (append-to-end), so that whatever record we write to the file gets added to the end of the file after setting the put pointer to the end. We call pack() to pack a new buffer for us. We </w:t>
      </w:r>
      <w:r>
        <w:rPr>
          <w:rFonts w:ascii="Book Antiqua" w:hAnsi="Book Antiqua"/>
          <w:sz w:val="24"/>
          <w:szCs w:val="24"/>
        </w:rPr>
        <w:t xml:space="preserve">extract the USN field from buffer using </w:t>
      </w:r>
      <w:proofErr w:type="spellStart"/>
      <w:r>
        <w:rPr>
          <w:rFonts w:ascii="Book Antiqua" w:hAnsi="Book Antiqua"/>
          <w:sz w:val="24"/>
          <w:szCs w:val="24"/>
        </w:rPr>
        <w:t>strtok</w:t>
      </w:r>
      <w:proofErr w:type="spellEnd"/>
      <w:r>
        <w:rPr>
          <w:rFonts w:ascii="Book Antiqua" w:hAnsi="Book Antiqua"/>
          <w:sz w:val="24"/>
          <w:szCs w:val="24"/>
        </w:rPr>
        <w:t xml:space="preserve"> to </w:t>
      </w:r>
      <w:r w:rsidRPr="006E367B">
        <w:rPr>
          <w:rFonts w:ascii="Book Antiqua" w:hAnsi="Book Antiqua"/>
          <w:sz w:val="24"/>
          <w:szCs w:val="24"/>
        </w:rPr>
        <w:t xml:space="preserve">search the index to see whether the USN that is in this buffer already exists. If it does, we do not insert the current record into the file and return to main(). If not, we continue with insertion. </w:t>
      </w:r>
    </w:p>
    <w:p w:rsidR="00C8604B" w:rsidRPr="007F1B1A" w:rsidRDefault="00C8604B" w:rsidP="00C8604B">
      <w:pPr>
        <w:autoSpaceDE w:val="0"/>
        <w:autoSpaceDN w:val="0"/>
        <w:adjustRightInd w:val="0"/>
        <w:spacing w:after="0" w:line="240" w:lineRule="auto"/>
        <w:jc w:val="both"/>
        <w:rPr>
          <w:rFonts w:ascii="Book Antiqua" w:hAnsi="Book Antiqua"/>
          <w:b/>
          <w:sz w:val="24"/>
          <w:szCs w:val="24"/>
        </w:rPr>
      </w:pPr>
      <w:r>
        <w:rPr>
          <w:rFonts w:ascii="Book Antiqua" w:hAnsi="Book Antiqua"/>
          <w:sz w:val="24"/>
          <w:szCs w:val="24"/>
        </w:rPr>
        <w:t>Since recount</w:t>
      </w:r>
      <w:r w:rsidRPr="006E367B">
        <w:rPr>
          <w:rFonts w:ascii="Book Antiqua" w:hAnsi="Book Antiqua"/>
          <w:sz w:val="24"/>
          <w:szCs w:val="24"/>
        </w:rPr>
        <w:t xml:space="preserve"> gives the total number of index entries, it is incremented by 1 to make space for the new entry, and the USN and byte offset of the record to be inserted are written into the newly created position in the index. The byte offset of the record being inserted is given by </w:t>
      </w:r>
      <w:proofErr w:type="spellStart"/>
      <w:r w:rsidRPr="006E367B">
        <w:rPr>
          <w:rFonts w:ascii="Book Antiqua" w:hAnsi="Book Antiqua"/>
          <w:sz w:val="24"/>
          <w:szCs w:val="24"/>
        </w:rPr>
        <w:t>tellg</w:t>
      </w:r>
      <w:proofErr w:type="spellEnd"/>
      <w:r w:rsidRPr="006E367B">
        <w:rPr>
          <w:rFonts w:ascii="Book Antiqua" w:hAnsi="Book Antiqua"/>
          <w:sz w:val="24"/>
          <w:szCs w:val="24"/>
        </w:rPr>
        <w:t>() which returns a long integer, so we have to typecast it to make it a normal integer.</w:t>
      </w:r>
      <w:r>
        <w:rPr>
          <w:rFonts w:ascii="Book Antiqua" w:hAnsi="Book Antiqua"/>
          <w:sz w:val="24"/>
          <w:szCs w:val="24"/>
        </w:rPr>
        <w:t xml:space="preserve"> After adding data into file each time index is sorted based USN using </w:t>
      </w:r>
      <w:r w:rsidRPr="00B65D27">
        <w:rPr>
          <w:rFonts w:ascii="Book Antiqua" w:hAnsi="Book Antiqua"/>
          <w:b/>
          <w:sz w:val="24"/>
          <w:szCs w:val="24"/>
        </w:rPr>
        <w:t>Bubble sorting technique.</w:t>
      </w:r>
      <w:r>
        <w:rPr>
          <w:rFonts w:ascii="Book Antiqua" w:hAnsi="Book Antiqua"/>
          <w:b/>
          <w:sz w:val="24"/>
          <w:szCs w:val="24"/>
        </w:rPr>
        <w:t xml:space="preserve"> </w:t>
      </w:r>
      <w:r>
        <w:rPr>
          <w:rFonts w:ascii="Book Antiqua" w:hAnsi="Book Antiqua"/>
          <w:sz w:val="24"/>
          <w:szCs w:val="24"/>
        </w:rPr>
        <w:t xml:space="preserve">To delete a record from the file, from the main() , </w:t>
      </w:r>
      <w:proofErr w:type="spellStart"/>
      <w:r>
        <w:rPr>
          <w:rFonts w:ascii="Book Antiqua" w:hAnsi="Book Antiqua"/>
          <w:sz w:val="24"/>
          <w:szCs w:val="24"/>
        </w:rPr>
        <w:t>delrec</w:t>
      </w:r>
      <w:proofErr w:type="spellEnd"/>
      <w:r>
        <w:rPr>
          <w:rFonts w:ascii="Book Antiqua" w:hAnsi="Book Antiqua"/>
          <w:sz w:val="24"/>
          <w:szCs w:val="24"/>
        </w:rPr>
        <w:t xml:space="preserve">() is called, before deleting a record file is opened in ate mode. User enter the USN of the record to be deleted, then search () is called with the parameter USN, we use </w:t>
      </w:r>
      <w:r w:rsidRPr="00B65D27">
        <w:rPr>
          <w:rFonts w:ascii="Book Antiqua" w:hAnsi="Book Antiqua"/>
          <w:b/>
          <w:sz w:val="24"/>
          <w:szCs w:val="24"/>
        </w:rPr>
        <w:t>Binary searching technique</w:t>
      </w:r>
      <w:r>
        <w:rPr>
          <w:rFonts w:ascii="Book Antiqua" w:hAnsi="Book Antiqua"/>
          <w:sz w:val="24"/>
          <w:szCs w:val="24"/>
        </w:rPr>
        <w:t xml:space="preserve"> search the </w:t>
      </w:r>
      <w:r w:rsidRPr="00E23E10">
        <w:rPr>
          <w:rFonts w:ascii="Book Antiqua" w:hAnsi="Book Antiqua"/>
          <w:sz w:val="24"/>
          <w:szCs w:val="24"/>
        </w:rPr>
        <w:t>index to see whether such a USN actually exists</w:t>
      </w:r>
      <w:r>
        <w:rPr>
          <w:rFonts w:ascii="Book Antiqua" w:hAnsi="Book Antiqua"/>
          <w:sz w:val="24"/>
          <w:szCs w:val="24"/>
        </w:rPr>
        <w:t xml:space="preserve"> or not. If USN does not exists, search () returns 0 otherwise the position of the USN found in index. If </w:t>
      </w:r>
      <w:proofErr w:type="spellStart"/>
      <w:r>
        <w:rPr>
          <w:rFonts w:ascii="Book Antiqua" w:hAnsi="Book Antiqua"/>
          <w:sz w:val="24"/>
          <w:szCs w:val="24"/>
        </w:rPr>
        <w:t>pos</w:t>
      </w:r>
      <w:proofErr w:type="spellEnd"/>
      <w:r>
        <w:rPr>
          <w:rFonts w:ascii="Book Antiqua" w:hAnsi="Book Antiqua"/>
          <w:sz w:val="24"/>
          <w:szCs w:val="24"/>
        </w:rPr>
        <w:t xml:space="preserve"> is 0 display “Record not found” and return to main (). If </w:t>
      </w:r>
      <w:proofErr w:type="spellStart"/>
      <w:r>
        <w:rPr>
          <w:rFonts w:ascii="Book Antiqua" w:hAnsi="Book Antiqua"/>
          <w:sz w:val="24"/>
          <w:szCs w:val="24"/>
        </w:rPr>
        <w:t>pos</w:t>
      </w:r>
      <w:proofErr w:type="spellEnd"/>
      <w:r>
        <w:rPr>
          <w:rFonts w:ascii="Book Antiqua" w:hAnsi="Book Antiqua"/>
          <w:sz w:val="24"/>
          <w:szCs w:val="24"/>
        </w:rPr>
        <w:t xml:space="preserve"> is non-zero, we move the </w:t>
      </w:r>
      <w:proofErr w:type="spellStart"/>
      <w:r>
        <w:rPr>
          <w:rFonts w:ascii="Book Antiqua" w:hAnsi="Book Antiqua"/>
          <w:sz w:val="24"/>
          <w:szCs w:val="24"/>
        </w:rPr>
        <w:t>fp</w:t>
      </w:r>
      <w:proofErr w:type="spellEnd"/>
      <w:r>
        <w:rPr>
          <w:rFonts w:ascii="Book Antiqua" w:hAnsi="Book Antiqua"/>
          <w:sz w:val="24"/>
          <w:szCs w:val="24"/>
        </w:rPr>
        <w:t xml:space="preserve"> object to point to the particular </w:t>
      </w:r>
      <w:proofErr w:type="spellStart"/>
      <w:r>
        <w:rPr>
          <w:rFonts w:ascii="Book Antiqua" w:hAnsi="Book Antiqua"/>
          <w:sz w:val="24"/>
          <w:szCs w:val="24"/>
        </w:rPr>
        <w:t>pos</w:t>
      </w:r>
      <w:proofErr w:type="spellEnd"/>
      <w:r>
        <w:rPr>
          <w:rFonts w:ascii="Book Antiqua" w:hAnsi="Book Antiqua"/>
          <w:sz w:val="24"/>
          <w:szCs w:val="24"/>
        </w:rPr>
        <w:t xml:space="preserve"> offset using </w:t>
      </w:r>
      <w:proofErr w:type="spellStart"/>
      <w:r w:rsidRPr="00B65D27">
        <w:rPr>
          <w:rFonts w:ascii="Book Antiqua" w:hAnsi="Book Antiqua"/>
          <w:sz w:val="24"/>
          <w:szCs w:val="24"/>
        </w:rPr>
        <w:t>fp.seekg</w:t>
      </w:r>
      <w:proofErr w:type="spellEnd"/>
      <w:r w:rsidRPr="00B65D27">
        <w:rPr>
          <w:rFonts w:ascii="Book Antiqua" w:hAnsi="Book Antiqua"/>
          <w:sz w:val="24"/>
          <w:szCs w:val="24"/>
        </w:rPr>
        <w:t>(index[</w:t>
      </w:r>
      <w:proofErr w:type="spellStart"/>
      <w:r w:rsidRPr="00B65D27">
        <w:rPr>
          <w:rFonts w:ascii="Book Antiqua" w:hAnsi="Book Antiqua"/>
          <w:sz w:val="24"/>
          <w:szCs w:val="24"/>
        </w:rPr>
        <w:t>pos</w:t>
      </w:r>
      <w:proofErr w:type="spellEnd"/>
      <w:r w:rsidRPr="00B65D27">
        <w:rPr>
          <w:rFonts w:ascii="Book Antiqua" w:hAnsi="Book Antiqua"/>
          <w:sz w:val="24"/>
          <w:szCs w:val="24"/>
        </w:rPr>
        <w:t>].</w:t>
      </w:r>
      <w:proofErr w:type="spellStart"/>
      <w:r w:rsidRPr="00B65D27">
        <w:rPr>
          <w:rFonts w:ascii="Book Antiqua" w:hAnsi="Book Antiqua"/>
          <w:sz w:val="24"/>
          <w:szCs w:val="24"/>
        </w:rPr>
        <w:t>offset,ios</w:t>
      </w:r>
      <w:proofErr w:type="spellEnd"/>
      <w:r w:rsidRPr="00B65D27">
        <w:rPr>
          <w:rFonts w:ascii="Book Antiqua" w:hAnsi="Book Antiqua"/>
          <w:sz w:val="24"/>
          <w:szCs w:val="24"/>
        </w:rPr>
        <w:t>::beg);</w:t>
      </w:r>
      <w:r>
        <w:rPr>
          <w:rFonts w:ascii="Book Antiqua" w:hAnsi="Book Antiqua"/>
          <w:sz w:val="24"/>
          <w:szCs w:val="24"/>
        </w:rPr>
        <w:t xml:space="preserve"> . Then “*” is placed to mark that record is deleted. </w:t>
      </w:r>
      <w:r w:rsidRPr="00B65D27">
        <w:rPr>
          <w:rFonts w:ascii="Book Antiqua" w:hAnsi="Book Antiqua"/>
          <w:sz w:val="24"/>
          <w:szCs w:val="24"/>
        </w:rPr>
        <w:t xml:space="preserve">During deletion, we do not actually delete anything from the data file. We just delete the index entry for that particular record. </w:t>
      </w:r>
      <w:r>
        <w:rPr>
          <w:rFonts w:ascii="Book Antiqua" w:hAnsi="Book Antiqua"/>
          <w:sz w:val="24"/>
          <w:szCs w:val="24"/>
        </w:rPr>
        <w:t>T</w:t>
      </w:r>
      <w:r w:rsidRPr="00B65D27">
        <w:rPr>
          <w:rFonts w:ascii="Book Antiqua" w:hAnsi="Book Antiqua"/>
          <w:sz w:val="24"/>
          <w:szCs w:val="24"/>
        </w:rPr>
        <w:t xml:space="preserve">he index entry for the record we want to delete is found in position </w:t>
      </w:r>
      <w:proofErr w:type="spellStart"/>
      <w:r w:rsidRPr="00B65D27">
        <w:rPr>
          <w:rFonts w:ascii="Book Antiqua" w:hAnsi="Book Antiqua"/>
          <w:sz w:val="24"/>
          <w:szCs w:val="24"/>
        </w:rPr>
        <w:t>i</w:t>
      </w:r>
      <w:proofErr w:type="spellEnd"/>
      <w:r w:rsidRPr="00B65D27">
        <w:rPr>
          <w:rFonts w:ascii="Book Antiqua" w:hAnsi="Book Antiqua"/>
          <w:sz w:val="24"/>
          <w:szCs w:val="24"/>
        </w:rPr>
        <w:t xml:space="preserve"> in the index. We </w:t>
      </w:r>
      <w:r>
        <w:rPr>
          <w:rFonts w:ascii="Book Antiqua" w:hAnsi="Book Antiqua"/>
          <w:sz w:val="24"/>
          <w:szCs w:val="24"/>
        </w:rPr>
        <w:t xml:space="preserve">pull up all entries from i+1 position </w:t>
      </w:r>
      <w:r w:rsidRPr="00B65D27">
        <w:rPr>
          <w:rFonts w:ascii="Book Antiqua" w:hAnsi="Book Antiqua"/>
          <w:sz w:val="24"/>
          <w:szCs w:val="24"/>
        </w:rPr>
        <w:t>by 1</w:t>
      </w:r>
      <w:r>
        <w:rPr>
          <w:rFonts w:ascii="Book Antiqua" w:hAnsi="Book Antiqua"/>
          <w:sz w:val="24"/>
          <w:szCs w:val="24"/>
        </w:rPr>
        <w:t>. Finally recount is decremented by 1.</w:t>
      </w:r>
    </w:p>
    <w:p w:rsidR="00C8604B" w:rsidRDefault="00C8604B" w:rsidP="00C8604B">
      <w:pPr>
        <w:autoSpaceDE w:val="0"/>
        <w:autoSpaceDN w:val="0"/>
        <w:adjustRightInd w:val="0"/>
        <w:spacing w:after="0" w:line="240" w:lineRule="auto"/>
        <w:ind w:left="567"/>
        <w:jc w:val="both"/>
        <w:rPr>
          <w:rFonts w:ascii="Book Antiqua" w:hAnsi="Book Antiqua"/>
          <w:sz w:val="24"/>
          <w:szCs w:val="24"/>
        </w:rPr>
        <w:sectPr w:rsidR="00C8604B" w:rsidSect="00984BBF">
          <w:type w:val="continuous"/>
          <w:pgSz w:w="11906" w:h="16838"/>
          <w:pgMar w:top="1021" w:right="1021" w:bottom="1021" w:left="1021" w:header="709" w:footer="709" w:gutter="0"/>
          <w:cols w:space="566"/>
          <w:docGrid w:linePitch="360"/>
        </w:sectPr>
      </w:pPr>
    </w:p>
    <w:p w:rsidR="00C8604B" w:rsidRDefault="00C8604B" w:rsidP="00C8604B">
      <w:pPr>
        <w:autoSpaceDE w:val="0"/>
        <w:autoSpaceDN w:val="0"/>
        <w:adjustRightInd w:val="0"/>
        <w:spacing w:after="0" w:line="240" w:lineRule="auto"/>
        <w:rPr>
          <w:rFonts w:ascii="Book Antiqua" w:hAnsi="Book Antiqua"/>
          <w:b/>
          <w:i/>
          <w:sz w:val="24"/>
          <w:szCs w:val="24"/>
          <w:u w:val="single"/>
        </w:rPr>
      </w:pPr>
      <w:r w:rsidRPr="007E2EF1">
        <w:rPr>
          <w:rFonts w:ascii="Book Antiqua" w:hAnsi="Book Antiqua"/>
          <w:b/>
          <w:i/>
          <w:sz w:val="24"/>
          <w:szCs w:val="24"/>
          <w:u w:val="single"/>
        </w:rPr>
        <w:t>Output of the program</w:t>
      </w:r>
    </w:p>
    <w:p w:rsidR="00C8604B" w:rsidRDefault="00C8604B" w:rsidP="00C8604B">
      <w:pPr>
        <w:autoSpaceDE w:val="0"/>
        <w:autoSpaceDN w:val="0"/>
        <w:adjustRightInd w:val="0"/>
        <w:spacing w:after="0" w:line="240" w:lineRule="auto"/>
        <w:rPr>
          <w:rFonts w:ascii="Book Antiqua" w:hAnsi="Book Antiqua"/>
          <w:b/>
          <w:i/>
          <w:sz w:val="24"/>
          <w:szCs w:val="24"/>
          <w:u w:val="single"/>
        </w:rPr>
        <w:sectPr w:rsidR="00C8604B" w:rsidSect="00984BBF">
          <w:type w:val="continuous"/>
          <w:pgSz w:w="11906" w:h="16838"/>
          <w:pgMar w:top="1021" w:right="1021" w:bottom="1021" w:left="1021" w:header="709" w:footer="709" w:gutter="0"/>
          <w:cols w:space="566"/>
          <w:docGrid w:linePitch="360"/>
        </w:sectPr>
      </w:pPr>
    </w:p>
    <w:p w:rsidR="00C8604B" w:rsidRDefault="00C8604B" w:rsidP="00C8604B">
      <w:pPr>
        <w:autoSpaceDE w:val="0"/>
        <w:autoSpaceDN w:val="0"/>
        <w:adjustRightInd w:val="0"/>
        <w:spacing w:after="0" w:line="240" w:lineRule="auto"/>
        <w:rPr>
          <w:rFonts w:ascii="Book Antiqua" w:hAnsi="Book Antiqua"/>
          <w:b/>
          <w:i/>
          <w:sz w:val="24"/>
          <w:szCs w:val="24"/>
          <w:u w:val="single"/>
        </w:rPr>
      </w:pPr>
    </w:p>
    <w:p w:rsidR="00C8604B" w:rsidRDefault="00C8604B" w:rsidP="00C8604B">
      <w:pPr>
        <w:autoSpaceDE w:val="0"/>
        <w:autoSpaceDN w:val="0"/>
        <w:adjustRightInd w:val="0"/>
        <w:spacing w:after="0" w:line="240" w:lineRule="auto"/>
        <w:rPr>
          <w:rFonts w:ascii="Book Antiqua" w:hAnsi="Book Antiqua"/>
          <w:sz w:val="24"/>
          <w:szCs w:val="24"/>
        </w:rPr>
        <w:sectPr w:rsidR="00C8604B" w:rsidSect="00984BBF">
          <w:type w:val="continuous"/>
          <w:pgSz w:w="11906" w:h="16838"/>
          <w:pgMar w:top="1021" w:right="1021" w:bottom="1021" w:left="1021" w:header="709" w:footer="709" w:gutter="0"/>
          <w:cols w:num="2" w:space="566"/>
          <w:docGrid w:linePitch="360"/>
        </w:sectPr>
      </w:pP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1AD8A7D5" wp14:editId="04AB64D5">
            <wp:extent cx="3133725" cy="31908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3133725" cy="3190875"/>
                    </a:xfrm>
                    <a:prstGeom prst="rect">
                      <a:avLst/>
                    </a:prstGeom>
                    <a:noFill/>
                    <a:ln w="9525">
                      <a:noFill/>
                      <a:miter lim="800000"/>
                      <a:headEnd/>
                      <a:tailEnd/>
                    </a:ln>
                  </pic:spPr>
                </pic:pic>
              </a:graphicData>
            </a:graphic>
          </wp:inline>
        </w:drawing>
      </w: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3E47F9AC" wp14:editId="6A422176">
            <wp:extent cx="3133725" cy="3181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133725" cy="3181350"/>
                    </a:xfrm>
                    <a:prstGeom prst="rect">
                      <a:avLst/>
                    </a:prstGeom>
                    <a:noFill/>
                    <a:ln w="9525">
                      <a:noFill/>
                      <a:miter lim="800000"/>
                      <a:headEnd/>
                      <a:tailEnd/>
                    </a:ln>
                  </pic:spPr>
                </pic:pic>
              </a:graphicData>
            </a:graphic>
          </wp:inline>
        </w:drawing>
      </w: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060A8DE1" wp14:editId="5DF19454">
            <wp:extent cx="3133725" cy="9239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b="11009"/>
                    <a:stretch>
                      <a:fillRect/>
                    </a:stretch>
                  </pic:blipFill>
                  <pic:spPr bwMode="auto">
                    <a:xfrm>
                      <a:off x="0" y="0"/>
                      <a:ext cx="3133725" cy="923925"/>
                    </a:xfrm>
                    <a:prstGeom prst="rect">
                      <a:avLst/>
                    </a:prstGeom>
                    <a:noFill/>
                    <a:ln w="9525">
                      <a:noFill/>
                      <a:miter lim="800000"/>
                      <a:headEnd/>
                      <a:tailEnd/>
                    </a:ln>
                  </pic:spPr>
                </pic:pic>
              </a:graphicData>
            </a:graphic>
          </wp:inline>
        </w:drawing>
      </w:r>
    </w:p>
    <w:p w:rsidR="00C8604B" w:rsidRDefault="00C8604B" w:rsidP="00C8604B">
      <w:pPr>
        <w:autoSpaceDE w:val="0"/>
        <w:autoSpaceDN w:val="0"/>
        <w:adjustRightInd w:val="0"/>
        <w:spacing w:after="0" w:line="240" w:lineRule="auto"/>
        <w:jc w:val="both"/>
        <w:rPr>
          <w:rFonts w:ascii="Book Antiqua" w:hAnsi="Book Antiqua"/>
          <w:sz w:val="24"/>
          <w:szCs w:val="24"/>
        </w:rPr>
      </w:pPr>
    </w:p>
    <w:p w:rsidR="00C8604B" w:rsidRDefault="00C8604B" w:rsidP="00C8604B">
      <w:pPr>
        <w:autoSpaceDE w:val="0"/>
        <w:autoSpaceDN w:val="0"/>
        <w:adjustRightInd w:val="0"/>
        <w:spacing w:after="0" w:line="240" w:lineRule="auto"/>
        <w:jc w:val="both"/>
        <w:rPr>
          <w:rFonts w:ascii="Book Antiqua" w:hAnsi="Book Antiqua"/>
          <w:sz w:val="24"/>
          <w:szCs w:val="24"/>
        </w:rPr>
      </w:pPr>
    </w:p>
    <w:p w:rsidR="00C8604B" w:rsidRDefault="00C8604B" w:rsidP="00C8604B">
      <w:pPr>
        <w:autoSpaceDE w:val="0"/>
        <w:autoSpaceDN w:val="0"/>
        <w:adjustRightInd w:val="0"/>
        <w:spacing w:after="0" w:line="240" w:lineRule="auto"/>
        <w:jc w:val="both"/>
        <w:rPr>
          <w:rFonts w:ascii="Book Antiqua" w:hAnsi="Book Antiqua"/>
          <w:sz w:val="24"/>
          <w:szCs w:val="24"/>
        </w:rPr>
      </w:pP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17D43F12" wp14:editId="4484663D">
            <wp:extent cx="3238500" cy="8096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3238500" cy="809625"/>
                    </a:xfrm>
                    <a:prstGeom prst="rect">
                      <a:avLst/>
                    </a:prstGeom>
                    <a:noFill/>
                    <a:ln w="9525">
                      <a:noFill/>
                      <a:miter lim="800000"/>
                      <a:headEnd/>
                      <a:tailEnd/>
                    </a:ln>
                  </pic:spPr>
                </pic:pic>
              </a:graphicData>
            </a:graphic>
          </wp:inline>
        </w:drawing>
      </w: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2652FDB1" wp14:editId="58DB265F">
            <wp:extent cx="3238500" cy="2457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3238500" cy="2457450"/>
                    </a:xfrm>
                    <a:prstGeom prst="rect">
                      <a:avLst/>
                    </a:prstGeom>
                    <a:noFill/>
                    <a:ln w="9525">
                      <a:noFill/>
                      <a:miter lim="800000"/>
                      <a:headEnd/>
                      <a:tailEnd/>
                    </a:ln>
                  </pic:spPr>
                </pic:pic>
              </a:graphicData>
            </a:graphic>
          </wp:inline>
        </w:drawing>
      </w: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6A5BF7C1" wp14:editId="653CA0DF">
            <wp:extent cx="3248025" cy="26003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3248025" cy="2600325"/>
                    </a:xfrm>
                    <a:prstGeom prst="rect">
                      <a:avLst/>
                    </a:prstGeom>
                    <a:noFill/>
                    <a:ln w="9525">
                      <a:noFill/>
                      <a:miter lim="800000"/>
                      <a:headEnd/>
                      <a:tailEnd/>
                    </a:ln>
                  </pic:spPr>
                </pic:pic>
              </a:graphicData>
            </a:graphic>
          </wp:inline>
        </w:drawing>
      </w: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61F46B38" wp14:editId="78C225DF">
            <wp:extent cx="3248025" cy="20002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3248025" cy="2000250"/>
                    </a:xfrm>
                    <a:prstGeom prst="rect">
                      <a:avLst/>
                    </a:prstGeom>
                    <a:noFill/>
                    <a:ln w="9525">
                      <a:noFill/>
                      <a:miter lim="800000"/>
                      <a:headEnd/>
                      <a:tailEnd/>
                    </a:ln>
                  </pic:spPr>
                </pic:pic>
              </a:graphicData>
            </a:graphic>
          </wp:inline>
        </w:drawing>
      </w:r>
    </w:p>
    <w:p w:rsidR="00C8604B" w:rsidRDefault="00C8604B" w:rsidP="00C8604B">
      <w:pPr>
        <w:autoSpaceDE w:val="0"/>
        <w:autoSpaceDN w:val="0"/>
        <w:adjustRightInd w:val="0"/>
        <w:spacing w:after="0" w:line="240" w:lineRule="auto"/>
        <w:jc w:val="both"/>
        <w:rPr>
          <w:rFonts w:ascii="Book Antiqua" w:hAnsi="Book Antiqua"/>
          <w:sz w:val="24"/>
          <w:szCs w:val="24"/>
        </w:rPr>
      </w:pPr>
      <w:r>
        <w:rPr>
          <w:rFonts w:ascii="Book Antiqua" w:hAnsi="Book Antiqua"/>
          <w:noProof/>
          <w:sz w:val="24"/>
          <w:szCs w:val="24"/>
        </w:rPr>
        <w:drawing>
          <wp:inline distT="0" distB="0" distL="0" distR="0" wp14:anchorId="4B33D6BE" wp14:editId="1EC2253F">
            <wp:extent cx="3095625" cy="16954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r="4411"/>
                    <a:stretch>
                      <a:fillRect/>
                    </a:stretch>
                  </pic:blipFill>
                  <pic:spPr bwMode="auto">
                    <a:xfrm>
                      <a:off x="0" y="0"/>
                      <a:ext cx="3095625" cy="1695450"/>
                    </a:xfrm>
                    <a:prstGeom prst="rect">
                      <a:avLst/>
                    </a:prstGeom>
                    <a:noFill/>
                    <a:ln w="9525">
                      <a:noFill/>
                      <a:miter lim="800000"/>
                      <a:headEnd/>
                      <a:tailEnd/>
                    </a:ln>
                  </pic:spPr>
                </pic:pic>
              </a:graphicData>
            </a:graphic>
          </wp:inline>
        </w:drawing>
      </w:r>
    </w:p>
    <w:p w:rsidR="00C8604B" w:rsidRPr="00BA1262" w:rsidRDefault="00C8604B" w:rsidP="00C8604B">
      <w:pPr>
        <w:autoSpaceDE w:val="0"/>
        <w:autoSpaceDN w:val="0"/>
        <w:adjustRightInd w:val="0"/>
        <w:spacing w:after="0" w:line="240" w:lineRule="auto"/>
        <w:jc w:val="both"/>
        <w:rPr>
          <w:rFonts w:ascii="Book Antiqua" w:hAnsi="Book Antiqua"/>
          <w:sz w:val="24"/>
          <w:szCs w:val="24"/>
        </w:rPr>
      </w:pPr>
    </w:p>
    <w:p w:rsidR="00C8604B"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pPr>
      <w:r>
        <w:rPr>
          <w:rFonts w:ascii="Book Antiqua" w:hAnsi="Book Antiqua"/>
          <w:noProof/>
          <w:sz w:val="24"/>
          <w:szCs w:val="24"/>
        </w:rPr>
        <w:drawing>
          <wp:inline distT="0" distB="0" distL="0" distR="0" wp14:anchorId="191B9CC8" wp14:editId="535A75A7">
            <wp:extent cx="3095625" cy="2343150"/>
            <wp:effectExtent l="19050" t="0" r="9525" b="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r="4411"/>
                    <a:stretch>
                      <a:fillRect/>
                    </a:stretch>
                  </pic:blipFill>
                  <pic:spPr bwMode="auto">
                    <a:xfrm>
                      <a:off x="0" y="0"/>
                      <a:ext cx="3096120" cy="2343525"/>
                    </a:xfrm>
                    <a:prstGeom prst="rect">
                      <a:avLst/>
                    </a:prstGeom>
                    <a:noFill/>
                    <a:ln w="9525">
                      <a:noFill/>
                      <a:miter lim="800000"/>
                      <a:headEnd/>
                      <a:tailEnd/>
                    </a:ln>
                  </pic:spPr>
                </pic:pic>
              </a:graphicData>
            </a:graphic>
          </wp:inline>
        </w:drawing>
      </w:r>
    </w:p>
    <w:p w:rsidR="000B025F"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pPr>
    </w:p>
    <w:p w:rsidR="000B025F" w:rsidRPr="009D64C0"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r w:rsidRPr="009D64C0">
        <w:rPr>
          <w:rFonts w:ascii="Book Antiqua" w:hAnsi="Book Antiqua"/>
          <w:b/>
          <w:bCs/>
          <w:i/>
          <w:sz w:val="24"/>
          <w:szCs w:val="24"/>
          <w:u w:val="single"/>
        </w:rPr>
        <w:t>File Contents after Deletion:</w:t>
      </w:r>
    </w:p>
    <w:p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1|abc|ise</w:t>
      </w:r>
    </w:p>
    <w:p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2|def|civ</w:t>
      </w:r>
    </w:p>
    <w:p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0|mno|mec</w:t>
      </w:r>
    </w:p>
    <w:p w:rsidR="000B025F"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p>
    <w:p w:rsidR="000B025F" w:rsidRPr="009D64C0" w:rsidRDefault="000B025F" w:rsidP="000B025F">
      <w:pPr>
        <w:overflowPunct w:val="0"/>
        <w:autoSpaceDE w:val="0"/>
        <w:autoSpaceDN w:val="0"/>
        <w:adjustRightInd w:val="0"/>
        <w:spacing w:after="0" w:line="240" w:lineRule="auto"/>
        <w:jc w:val="both"/>
        <w:textAlignment w:val="baseline"/>
        <w:rPr>
          <w:rFonts w:ascii="Book Antiqua" w:hAnsi="Book Antiqua"/>
          <w:b/>
          <w:bCs/>
          <w:i/>
          <w:sz w:val="24"/>
          <w:szCs w:val="24"/>
          <w:u w:val="single"/>
        </w:rPr>
      </w:pPr>
      <w:r w:rsidRPr="009D64C0">
        <w:rPr>
          <w:rFonts w:ascii="Book Antiqua" w:hAnsi="Book Antiqua"/>
          <w:b/>
          <w:bCs/>
          <w:i/>
          <w:sz w:val="24"/>
          <w:szCs w:val="24"/>
          <w:u w:val="single"/>
        </w:rPr>
        <w:t>File Contents after Deletion:</w:t>
      </w:r>
    </w:p>
    <w:p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w:t>
      </w:r>
      <w:proofErr w:type="spellStart"/>
      <w:r w:rsidRPr="00D04D4C">
        <w:rPr>
          <w:rFonts w:ascii="Book Antiqua" w:hAnsi="Book Antiqua"/>
          <w:bCs/>
          <w:sz w:val="24"/>
          <w:szCs w:val="24"/>
        </w:rPr>
        <w:t>abc|ise</w:t>
      </w:r>
      <w:proofErr w:type="spellEnd"/>
    </w:p>
    <w:p w:rsidR="000B025F" w:rsidRPr="00D04D4C"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2|def|civ</w:t>
      </w:r>
    </w:p>
    <w:p w:rsidR="000B025F" w:rsidRDefault="000B025F" w:rsidP="000B025F">
      <w:pPr>
        <w:overflowPunct w:val="0"/>
        <w:autoSpaceDE w:val="0"/>
        <w:autoSpaceDN w:val="0"/>
        <w:adjustRightInd w:val="0"/>
        <w:spacing w:after="0" w:line="240" w:lineRule="auto"/>
        <w:jc w:val="both"/>
        <w:textAlignment w:val="baseline"/>
        <w:rPr>
          <w:rFonts w:ascii="Book Antiqua" w:hAnsi="Book Antiqua"/>
          <w:bCs/>
          <w:sz w:val="24"/>
          <w:szCs w:val="24"/>
        </w:rPr>
      </w:pPr>
      <w:r w:rsidRPr="00D04D4C">
        <w:rPr>
          <w:rFonts w:ascii="Book Antiqua" w:hAnsi="Book Antiqua"/>
          <w:bCs/>
          <w:sz w:val="24"/>
          <w:szCs w:val="24"/>
        </w:rPr>
        <w:t>0|mno|mec</w:t>
      </w:r>
    </w:p>
    <w:p w:rsidR="000B025F" w:rsidRDefault="000B025F" w:rsidP="00C8604B">
      <w:pPr>
        <w:overflowPunct w:val="0"/>
        <w:autoSpaceDE w:val="0"/>
        <w:autoSpaceDN w:val="0"/>
        <w:adjustRightInd w:val="0"/>
        <w:spacing w:after="0" w:line="240" w:lineRule="auto"/>
        <w:jc w:val="both"/>
        <w:textAlignment w:val="baseline"/>
        <w:rPr>
          <w:rFonts w:ascii="Book Antiqua" w:hAnsi="Book Antiqua"/>
          <w:b/>
          <w:bCs/>
          <w:i/>
          <w:sz w:val="24"/>
          <w:szCs w:val="24"/>
        </w:rPr>
        <w:sectPr w:rsidR="000B025F" w:rsidSect="00984BBF">
          <w:type w:val="continuous"/>
          <w:pgSz w:w="11906" w:h="16838"/>
          <w:pgMar w:top="1021" w:right="1021" w:bottom="1021" w:left="1021" w:header="709" w:footer="709" w:gutter="0"/>
          <w:cols w:num="2" w:space="566"/>
          <w:docGrid w:linePitch="360"/>
        </w:sectPr>
      </w:pPr>
    </w:p>
    <w:p w:rsidR="00C8604B" w:rsidRPr="00055083"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b/>
          <w:bCs/>
          <w:i/>
          <w:sz w:val="24"/>
          <w:szCs w:val="24"/>
        </w:rPr>
        <w:t>Write a C++ program to implement index on secondary key, the name, for a file of student objects. Implement add(), search(), delete() using the secondary index.</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#include&lt;iostream.h&gt;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#include&lt;process.h&gt;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#include&lt;conio.h&gt;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#include&lt;fstream.h&gt;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#include&lt;string.h&gt;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#include&lt;stdio.h&gt;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fstream</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recount=0;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char </w:t>
      </w:r>
      <w:proofErr w:type="spellStart"/>
      <w:r w:rsidRPr="00055083">
        <w:rPr>
          <w:rFonts w:ascii="Book Antiqua" w:hAnsi="Book Antiqua"/>
          <w:sz w:val="24"/>
          <w:szCs w:val="24"/>
        </w:rPr>
        <w:t>fname</w:t>
      </w:r>
      <w:proofErr w:type="spellEnd"/>
      <w:r w:rsidRPr="00055083">
        <w:rPr>
          <w:rFonts w:ascii="Book Antiqua" w:hAnsi="Book Antiqua"/>
          <w:sz w:val="24"/>
          <w:szCs w:val="24"/>
        </w:rPr>
        <w:t>[10];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class student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private:</w:t>
      </w:r>
    </w:p>
    <w:p w:rsidR="00C8604B" w:rsidRPr="00055083" w:rsidRDefault="00C8604B" w:rsidP="00C8604B">
      <w:pPr>
        <w:overflowPunct w:val="0"/>
        <w:autoSpaceDE w:val="0"/>
        <w:autoSpaceDN w:val="0"/>
        <w:adjustRightInd w:val="0"/>
        <w:spacing w:after="0" w:line="240" w:lineRule="auto"/>
        <w:ind w:left="1287" w:firstLine="153"/>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char name[15];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char </w:t>
      </w:r>
      <w:proofErr w:type="spellStart"/>
      <w:r w:rsidRPr="00055083">
        <w:rPr>
          <w:rFonts w:ascii="Book Antiqua" w:hAnsi="Book Antiqua"/>
          <w:sz w:val="24"/>
          <w:szCs w:val="24"/>
        </w:rPr>
        <w:t>usn</w:t>
      </w:r>
      <w:proofErr w:type="spellEnd"/>
      <w:r w:rsidRPr="00055083">
        <w:rPr>
          <w:rFonts w:ascii="Book Antiqua" w:hAnsi="Book Antiqua"/>
          <w:sz w:val="24"/>
          <w:szCs w:val="24"/>
        </w:rPr>
        <w:t>[15];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char branch[5];</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public: </w:t>
      </w:r>
    </w:p>
    <w:p w:rsidR="00C8604B" w:rsidRPr="00055083"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t xml:space="preserve">     </w:t>
      </w:r>
      <w:r w:rsidRPr="00055083">
        <w:rPr>
          <w:rFonts w:ascii="Book Antiqua" w:hAnsi="Book Antiqua"/>
          <w:sz w:val="24"/>
          <w:szCs w:val="24"/>
        </w:rPr>
        <w:t>void pack(char[]);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unpack(char[]);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display();</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w:t>
      </w:r>
      <w:proofErr w:type="spellStart"/>
      <w:r w:rsidRPr="00055083">
        <w:rPr>
          <w:rFonts w:ascii="Book Antiqua" w:hAnsi="Book Antiqua"/>
          <w:sz w:val="24"/>
          <w:szCs w:val="24"/>
        </w:rPr>
        <w:t>insrec</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void </w:t>
      </w:r>
      <w:proofErr w:type="spellStart"/>
      <w:r w:rsidRPr="00055083">
        <w:rPr>
          <w:rFonts w:ascii="Book Antiqua" w:hAnsi="Book Antiqua"/>
          <w:sz w:val="24"/>
          <w:szCs w:val="24"/>
        </w:rPr>
        <w:t>delrec</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search(char[]);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void </w:t>
      </w:r>
      <w:proofErr w:type="spellStart"/>
      <w:r w:rsidRPr="00055083">
        <w:rPr>
          <w:rFonts w:ascii="Book Antiqua" w:hAnsi="Book Antiqua"/>
          <w:sz w:val="24"/>
          <w:szCs w:val="24"/>
        </w:rPr>
        <w:t>sch_scn_index</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struct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primaryindex</w:t>
      </w:r>
      <w:proofErr w:type="spellEnd"/>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char </w:t>
      </w:r>
      <w:proofErr w:type="spellStart"/>
      <w:r w:rsidRPr="00055083">
        <w:rPr>
          <w:rFonts w:ascii="Book Antiqua" w:hAnsi="Book Antiqua"/>
          <w:sz w:val="24"/>
          <w:szCs w:val="24"/>
        </w:rPr>
        <w:t>pkey</w:t>
      </w:r>
      <w:proofErr w:type="spellEnd"/>
      <w:r w:rsidRPr="00055083">
        <w:rPr>
          <w:rFonts w:ascii="Book Antiqua" w:hAnsi="Book Antiqua"/>
          <w:sz w:val="24"/>
          <w:szCs w:val="24"/>
        </w:rPr>
        <w:t>[15];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offset;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struct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secondaryindex</w:t>
      </w:r>
      <w:proofErr w:type="spellEnd"/>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w:t>
      </w:r>
      <w:proofErr w:type="spellStart"/>
      <w:r w:rsidRPr="00055083">
        <w:rPr>
          <w:rFonts w:ascii="Book Antiqua" w:hAnsi="Book Antiqua"/>
          <w:sz w:val="24"/>
          <w:szCs w:val="24"/>
        </w:rPr>
        <w:t>skey</w:t>
      </w:r>
      <w:proofErr w:type="spellEnd"/>
      <w:r w:rsidRPr="00055083">
        <w:rPr>
          <w:rFonts w:ascii="Book Antiqua" w:hAnsi="Book Antiqua"/>
          <w:sz w:val="24"/>
          <w:szCs w:val="24"/>
        </w:rPr>
        <w:t>[15];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w:t>
      </w:r>
      <w:proofErr w:type="spellStart"/>
      <w:r w:rsidRPr="00055083">
        <w:rPr>
          <w:rFonts w:ascii="Book Antiqua" w:hAnsi="Book Antiqua"/>
          <w:sz w:val="24"/>
          <w:szCs w:val="24"/>
        </w:rPr>
        <w:t>pkey</w:t>
      </w:r>
      <w:proofErr w:type="spellEnd"/>
      <w:r w:rsidRPr="00055083">
        <w:rPr>
          <w:rFonts w:ascii="Book Antiqua" w:hAnsi="Book Antiqua"/>
          <w:sz w:val="24"/>
          <w:szCs w:val="24"/>
        </w:rPr>
        <w:t>[15];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student s1;</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primaryindex</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[20];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055083">
        <w:rPr>
          <w:rFonts w:ascii="Book Antiqua" w:hAnsi="Book Antiqua"/>
          <w:sz w:val="24"/>
          <w:szCs w:val="24"/>
        </w:rPr>
        <w:t>secondaryindex</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sindex</w:t>
      </w:r>
      <w:proofErr w:type="spellEnd"/>
      <w:r w:rsidRPr="00055083">
        <w:rPr>
          <w:rFonts w:ascii="Book Antiqua" w:hAnsi="Book Antiqua"/>
          <w:sz w:val="24"/>
          <w:szCs w:val="24"/>
        </w:rPr>
        <w:t>[20];</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 ::pack(char 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the student USN, Name and Branch:";</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usn</w:t>
      </w:r>
      <w:proofErr w:type="spellEnd"/>
      <w:r w:rsidRPr="00055083">
        <w:rPr>
          <w:rFonts w:ascii="Book Antiqua" w:hAnsi="Book Antiqua"/>
          <w:sz w:val="24"/>
          <w:szCs w:val="24"/>
        </w:rPr>
        <w:t>&gt;&gt;name&gt;&gt;branch;</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buffer,usn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w:t>
      </w:r>
      <w:proofErr w:type="spellStart"/>
      <w:r w:rsidRPr="00055083">
        <w:rPr>
          <w:rFonts w:ascii="Book Antiqua" w:hAnsi="Book Antiqua"/>
          <w:sz w:val="24"/>
          <w:szCs w:val="24"/>
        </w:rPr>
        <w:t>buffer,name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strcat</w:t>
      </w:r>
      <w:proofErr w:type="spellEnd"/>
      <w:r w:rsidRPr="00055083">
        <w:rPr>
          <w:rFonts w:ascii="Book Antiqua" w:hAnsi="Book Antiqua"/>
          <w:sz w:val="24"/>
          <w:szCs w:val="24"/>
        </w:rPr>
        <w:t>(</w:t>
      </w:r>
      <w:proofErr w:type="spellStart"/>
      <w:r w:rsidRPr="00055083">
        <w:rPr>
          <w:rFonts w:ascii="Book Antiqua" w:hAnsi="Book Antiqua"/>
          <w:sz w:val="24"/>
          <w:szCs w:val="24"/>
        </w:rPr>
        <w:t>buffer,branch</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w:t>
      </w:r>
      <w:proofErr w:type="spellStart"/>
      <w:r w:rsidRPr="00862CA8">
        <w:rPr>
          <w:rFonts w:ascii="Book Antiqua" w:hAnsi="Book Antiqua"/>
          <w:b/>
          <w:sz w:val="24"/>
          <w:szCs w:val="24"/>
        </w:rPr>
        <w:t>insrec</w:t>
      </w:r>
      <w:proofErr w:type="spellEnd"/>
      <w:r w:rsidRPr="00862CA8">
        <w:rPr>
          <w:rFonts w:ascii="Book Antiqua" w:hAnsi="Book Antiqua"/>
          <w:b/>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buffer[50],tem[20];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w:t>
      </w:r>
      <w:proofErr w:type="spellStart"/>
      <w:r w:rsidRPr="00055083">
        <w:rPr>
          <w:rFonts w:ascii="Book Antiqua" w:hAnsi="Book Antiqua"/>
          <w:sz w:val="24"/>
          <w:szCs w:val="24"/>
        </w:rPr>
        <w:t>usn</w:t>
      </w:r>
      <w:proofErr w:type="spellEnd"/>
      <w:r w:rsidRPr="00055083">
        <w:rPr>
          <w:rFonts w:ascii="Book Antiqua" w:hAnsi="Book Antiqua"/>
          <w:sz w:val="24"/>
          <w:szCs w:val="24"/>
        </w:rPr>
        <w:t>,*name;</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i,j,pos</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fp.open</w:t>
      </w:r>
      <w:proofErr w:type="spell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w:t>
      </w:r>
      <w:proofErr w:type="spellStart"/>
      <w:r w:rsidRPr="00055083">
        <w:rPr>
          <w:rFonts w:ascii="Book Antiqua" w:hAnsi="Book Antiqua"/>
          <w:sz w:val="24"/>
          <w:szCs w:val="24"/>
        </w:rPr>
        <w:t>out|ios</w:t>
      </w:r>
      <w:proofErr w:type="spellEnd"/>
      <w:r w:rsidRPr="00055083">
        <w:rPr>
          <w:rFonts w:ascii="Book Antiqua" w:hAnsi="Book Antiqua"/>
          <w:sz w:val="24"/>
          <w:szCs w:val="24"/>
        </w:rPr>
        <w:t>::ate);</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pack(buffer);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tem,buffer</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usn</w:t>
      </w:r>
      <w:proofErr w:type="spellEnd"/>
      <w:r w:rsidRPr="00055083">
        <w:rPr>
          <w:rFonts w:ascii="Book Antiqua" w:hAnsi="Book Antiqua"/>
          <w:sz w:val="24"/>
          <w:szCs w:val="24"/>
        </w:rPr>
        <w:t>=</w:t>
      </w:r>
      <w:proofErr w:type="spellStart"/>
      <w:r w:rsidRPr="00055083">
        <w:rPr>
          <w:rFonts w:ascii="Book Antiqua" w:hAnsi="Book Antiqua"/>
          <w:sz w:val="24"/>
          <w:szCs w:val="24"/>
        </w:rPr>
        <w:t>strtok</w:t>
      </w:r>
      <w:proofErr w:type="spellEnd"/>
      <w:r w:rsidRPr="00055083">
        <w:rPr>
          <w:rFonts w:ascii="Book Antiqua" w:hAnsi="Book Antiqua"/>
          <w:sz w:val="24"/>
          <w:szCs w:val="24"/>
        </w:rPr>
        <w:t>(tem,"|");</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name=</w:t>
      </w:r>
      <w:proofErr w:type="spellStart"/>
      <w:r w:rsidRPr="00055083">
        <w:rPr>
          <w:rFonts w:ascii="Book Antiqua" w:hAnsi="Book Antiqua"/>
          <w:sz w:val="24"/>
          <w:szCs w:val="24"/>
        </w:rPr>
        <w:t>strtok</w:t>
      </w:r>
      <w:proofErr w:type="spellEnd"/>
      <w:r w:rsidRPr="00055083">
        <w:rPr>
          <w:rFonts w:ascii="Book Antiqua" w:hAnsi="Book Antiqua"/>
          <w:sz w:val="24"/>
          <w:szCs w:val="24"/>
        </w:rPr>
        <w:t>(NULL,"|");</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pos</w:t>
      </w:r>
      <w:proofErr w:type="spellEnd"/>
      <w:r w:rsidRPr="00055083">
        <w:rPr>
          <w:rFonts w:ascii="Book Antiqua" w:hAnsi="Book Antiqua"/>
          <w:sz w:val="24"/>
          <w:szCs w:val="24"/>
        </w:rPr>
        <w:t>=search(</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w:t>
      </w:r>
      <w:proofErr w:type="spellStart"/>
      <w:r w:rsidRPr="00055083">
        <w:rPr>
          <w:rFonts w:ascii="Book Antiqua" w:hAnsi="Book Antiqua"/>
          <w:sz w:val="24"/>
          <w:szCs w:val="24"/>
        </w:rPr>
        <w:t>pos</w:t>
      </w:r>
      <w:proofErr w:type="spellEnd"/>
      <w:r w:rsidRPr="00055083">
        <w:rPr>
          <w:rFonts w:ascii="Book Antiqua" w:hAnsi="Book Antiqua"/>
          <w:sz w:val="24"/>
          <w:szCs w:val="24"/>
        </w:rPr>
        <w: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&lt;&lt;"USN already present\n";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recount++;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[recount].</w:t>
      </w:r>
      <w:proofErr w:type="spellStart"/>
      <w:r w:rsidRPr="00055083">
        <w:rPr>
          <w:rFonts w:ascii="Book Antiqua" w:hAnsi="Book Antiqua"/>
          <w:sz w:val="24"/>
          <w:szCs w:val="24"/>
        </w:rPr>
        <w:t>pkey,usn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[recount].offset=</w:t>
      </w:r>
      <w:proofErr w:type="spellStart"/>
      <w:r w:rsidRPr="00055083">
        <w:rPr>
          <w:rFonts w:ascii="Book Antiqua" w:hAnsi="Book Antiqua"/>
          <w:sz w:val="24"/>
          <w:szCs w:val="24"/>
        </w:rPr>
        <w:t>fp.tellg</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[recount].</w:t>
      </w:r>
      <w:proofErr w:type="spellStart"/>
      <w:r w:rsidRPr="00055083">
        <w:rPr>
          <w:rFonts w:ascii="Book Antiqua" w:hAnsi="Book Antiqua"/>
          <w:sz w:val="24"/>
          <w:szCs w:val="24"/>
        </w:rPr>
        <w:t>skey,name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[recount].</w:t>
      </w:r>
      <w:proofErr w:type="spellStart"/>
      <w:r w:rsidRPr="00055083">
        <w:rPr>
          <w:rFonts w:ascii="Book Antiqua" w:hAnsi="Book Antiqua"/>
          <w:sz w:val="24"/>
          <w:szCs w:val="24"/>
        </w:rPr>
        <w:t>pkey,usn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&lt;&lt;buffer;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&lt;&lt;"\n";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primaryindex</w:t>
      </w:r>
      <w:proofErr w:type="spellEnd"/>
      <w:r w:rsidRPr="00055083">
        <w:rPr>
          <w:rFonts w:ascii="Book Antiqua" w:hAnsi="Book Antiqua"/>
          <w:sz w:val="24"/>
          <w:szCs w:val="24"/>
        </w:rPr>
        <w:t xml:space="preserve"> temp;</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=1;i&lt;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for(j=1;j&lt;</w:t>
      </w:r>
      <w:proofErr w:type="spellStart"/>
      <w:r w:rsidRPr="00055083">
        <w:rPr>
          <w:rFonts w:ascii="Book Antiqua" w:hAnsi="Book Antiqua"/>
          <w:sz w:val="24"/>
          <w:szCs w:val="24"/>
        </w:rPr>
        <w:t>recount;j</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w:t>
      </w:r>
      <w:proofErr w:type="spellStart"/>
      <w:r w:rsidRPr="00055083">
        <w:rPr>
          <w:rFonts w:ascii="Book Antiqua" w:hAnsi="Book Antiqua"/>
          <w:sz w:val="24"/>
          <w:szCs w:val="24"/>
        </w:rPr>
        <w:t>pkey,pindex</w:t>
      </w:r>
      <w:proofErr w:type="spellEnd"/>
      <w:r w:rsidRPr="00055083">
        <w:rPr>
          <w:rFonts w:ascii="Book Antiqua" w:hAnsi="Book Antiqua"/>
          <w:sz w:val="24"/>
          <w:szCs w:val="24"/>
        </w:rPr>
        <w:t>[j+1].</w:t>
      </w:r>
      <w:proofErr w:type="spellStart"/>
      <w:r w:rsidRPr="00055083">
        <w:rPr>
          <w:rFonts w:ascii="Book Antiqua" w:hAnsi="Book Antiqua"/>
          <w:sz w:val="24"/>
          <w:szCs w:val="24"/>
        </w:rPr>
        <w:t>pkey</w:t>
      </w:r>
      <w:proofErr w:type="spellEnd"/>
      <w:r w:rsidRPr="00055083">
        <w:rPr>
          <w:rFonts w:ascii="Book Antiqua" w:hAnsi="Book Antiqua"/>
          <w:sz w:val="24"/>
          <w:szCs w:val="24"/>
        </w:rPr>
        <w:t>)&gt;0)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temp.pkey,pindex</w:t>
      </w:r>
      <w:proofErr w:type="spellEnd"/>
      <w:r w:rsidRPr="00055083">
        <w:rPr>
          <w:rFonts w:ascii="Book Antiqua" w:hAnsi="Book Antiqua"/>
          <w:sz w:val="24"/>
          <w:szCs w:val="24"/>
        </w:rPr>
        <w:t>[j].</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temp.offset</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[j].offset;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w:t>
      </w:r>
      <w:proofErr w:type="spellStart"/>
      <w:r w:rsidRPr="00055083">
        <w:rPr>
          <w:rFonts w:ascii="Book Antiqua" w:hAnsi="Book Antiqua"/>
          <w:sz w:val="24"/>
          <w:szCs w:val="24"/>
        </w:rPr>
        <w:t>pkey,pindex</w:t>
      </w:r>
      <w:proofErr w:type="spellEnd"/>
      <w:r w:rsidRPr="00055083">
        <w:rPr>
          <w:rFonts w:ascii="Book Antiqua" w:hAnsi="Book Antiqua"/>
          <w:sz w:val="24"/>
          <w:szCs w:val="24"/>
        </w:rPr>
        <w:t>[j+1].</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[j].offset=</w:t>
      </w:r>
      <w:proofErr w:type="spellStart"/>
      <w:r w:rsidRPr="00055083">
        <w:rPr>
          <w:rFonts w:ascii="Book Antiqua" w:hAnsi="Book Antiqua"/>
          <w:sz w:val="24"/>
          <w:szCs w:val="24"/>
        </w:rPr>
        <w:t>pindex</w:t>
      </w:r>
      <w:proofErr w:type="spellEnd"/>
      <w:r w:rsidRPr="00055083">
        <w:rPr>
          <w:rFonts w:ascii="Book Antiqua" w:hAnsi="Book Antiqua"/>
          <w:sz w:val="24"/>
          <w:szCs w:val="24"/>
        </w:rPr>
        <w:t>[j+1].offset;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[j+1].</w:t>
      </w:r>
      <w:proofErr w:type="spellStart"/>
      <w:r w:rsidRPr="00055083">
        <w:rPr>
          <w:rFonts w:ascii="Book Antiqua" w:hAnsi="Book Antiqua"/>
          <w:sz w:val="24"/>
          <w:szCs w:val="24"/>
        </w:rPr>
        <w:t>pkey,temp.pkey</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[j+1].offset=</w:t>
      </w:r>
      <w:proofErr w:type="spellStart"/>
      <w:r w:rsidRPr="00055083">
        <w:rPr>
          <w:rFonts w:ascii="Book Antiqua" w:hAnsi="Book Antiqua"/>
          <w:sz w:val="24"/>
          <w:szCs w:val="24"/>
        </w:rPr>
        <w:t>temp.offset</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student::display()</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buffer[50];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i,j</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fp.open</w:t>
      </w:r>
      <w:proofErr w:type="spell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::in);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f(recount == 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&lt;&lt;"No Records to Display"&lt;&lt;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 Primary index"&lt;&lt;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 key  "&lt;&lt;"offset"&lt;&lt;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=1;i&lt;=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pkey</w:t>
      </w:r>
      <w:proofErr w:type="spellEnd"/>
      <w:r w:rsidRPr="00055083">
        <w:rPr>
          <w:rFonts w:ascii="Book Antiqua" w:hAnsi="Book Antiqua"/>
          <w:sz w:val="24"/>
          <w:szCs w:val="24"/>
        </w:rPr>
        <w:t>&lt;&lt;"\t"&lt;&lt;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].offset&lt;&lt;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    Secondary index"&lt;&lt;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 sec-key\t"&lt;&lt;"</w:t>
      </w:r>
      <w:proofErr w:type="spellStart"/>
      <w:r w:rsidRPr="00055083">
        <w:rPr>
          <w:rFonts w:ascii="Book Antiqua" w:hAnsi="Book Antiqua"/>
          <w:sz w:val="24"/>
          <w:szCs w:val="24"/>
        </w:rPr>
        <w:t>pri</w:t>
      </w:r>
      <w:proofErr w:type="spellEnd"/>
      <w:r w:rsidRPr="00055083">
        <w:rPr>
          <w:rFonts w:ascii="Book Antiqua" w:hAnsi="Book Antiqua"/>
          <w:sz w:val="24"/>
          <w:szCs w:val="24"/>
        </w:rPr>
        <w:t>-key"&lt;&lt;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=1;i&lt;=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skey</w:t>
      </w:r>
      <w:proofErr w:type="spellEnd"/>
      <w:r w:rsidRPr="00055083">
        <w:rPr>
          <w:rFonts w:ascii="Book Antiqua" w:hAnsi="Book Antiqua"/>
          <w:sz w:val="24"/>
          <w:szCs w:val="24"/>
        </w:rPr>
        <w:t>&lt;&lt;"\t\t"&lt;&lt;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pkey</w:t>
      </w:r>
      <w:proofErr w:type="spellEnd"/>
      <w:r w:rsidRPr="00055083">
        <w:rPr>
          <w:rFonts w:ascii="Book Antiqua" w:hAnsi="Book Antiqua"/>
          <w:sz w:val="24"/>
          <w:szCs w:val="24"/>
        </w:rPr>
        <w: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&lt;&lt;"File Contents are"&lt;&lt;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=1;i&lt;=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fp.seekg</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&gt;&gt;buffer;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unpack(buffer);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w:t>
      </w:r>
      <w:proofErr w:type="spellStart"/>
      <w:r w:rsidRPr="00862CA8">
        <w:rPr>
          <w:rFonts w:ascii="Book Antiqua" w:hAnsi="Book Antiqua"/>
          <w:b/>
          <w:sz w:val="24"/>
          <w:szCs w:val="24"/>
        </w:rPr>
        <w:t>delrec</w:t>
      </w:r>
      <w:proofErr w:type="spellEnd"/>
      <w:r w:rsidRPr="00862CA8">
        <w:rPr>
          <w:rFonts w:ascii="Book Antiqua" w:hAnsi="Book Antiqua"/>
          <w:b/>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w:t>
      </w:r>
      <w:proofErr w:type="spellStart"/>
      <w:r w:rsidRPr="00055083">
        <w:rPr>
          <w:rFonts w:ascii="Book Antiqua" w:hAnsi="Book Antiqua"/>
          <w:sz w:val="24"/>
          <w:szCs w:val="24"/>
        </w:rPr>
        <w:t>usn</w:t>
      </w:r>
      <w:proofErr w:type="spellEnd"/>
      <w:r w:rsidRPr="00055083">
        <w:rPr>
          <w:rFonts w:ascii="Book Antiqua" w:hAnsi="Book Antiqua"/>
          <w:sz w:val="24"/>
          <w:szCs w:val="24"/>
        </w:rPr>
        <w:t>[15];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pos,j</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spellStart"/>
      <w:r w:rsidRPr="00055083">
        <w:rPr>
          <w:rFonts w:ascii="Book Antiqua" w:hAnsi="Book Antiqua"/>
          <w:sz w:val="24"/>
          <w:szCs w:val="24"/>
        </w:rPr>
        <w:t>nEnter</w:t>
      </w:r>
      <w:proofErr w:type="spellEnd"/>
      <w:r w:rsidRPr="00055083">
        <w:rPr>
          <w:rFonts w:ascii="Book Antiqua" w:hAnsi="Book Antiqua"/>
          <w:sz w:val="24"/>
          <w:szCs w:val="24"/>
        </w:rPr>
        <w:t xml:space="preserve"> the </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fp.open</w:t>
      </w:r>
      <w:proofErr w:type="spell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w:t>
      </w:r>
      <w:proofErr w:type="spellStart"/>
      <w:r w:rsidRPr="00055083">
        <w:rPr>
          <w:rFonts w:ascii="Book Antiqua" w:hAnsi="Book Antiqua"/>
          <w:sz w:val="24"/>
          <w:szCs w:val="24"/>
        </w:rPr>
        <w:t>out|ios</w:t>
      </w:r>
      <w:proofErr w:type="spellEnd"/>
      <w:r w:rsidRPr="00055083">
        <w:rPr>
          <w:rFonts w:ascii="Book Antiqua" w:hAnsi="Book Antiqua"/>
          <w:sz w:val="24"/>
          <w:szCs w:val="24"/>
        </w:rPr>
        <w:t>::ate);</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pos</w:t>
      </w:r>
      <w:proofErr w:type="spellEnd"/>
      <w:r w:rsidRPr="00055083">
        <w:rPr>
          <w:rFonts w:ascii="Book Antiqua" w:hAnsi="Book Antiqua"/>
          <w:sz w:val="24"/>
          <w:szCs w:val="24"/>
        </w:rPr>
        <w:t>=search(</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w:t>
      </w:r>
      <w:proofErr w:type="spellStart"/>
      <w:r w:rsidRPr="00055083">
        <w:rPr>
          <w:rFonts w:ascii="Book Antiqua" w:hAnsi="Book Antiqua"/>
          <w:sz w:val="24"/>
          <w:szCs w:val="24"/>
        </w:rPr>
        <w:t>pos</w:t>
      </w:r>
      <w:proofErr w:type="spellEnd"/>
      <w:r w:rsidRPr="00055083">
        <w:rPr>
          <w:rFonts w:ascii="Book Antiqua" w:hAnsi="Book Antiqua"/>
          <w:sz w:val="24"/>
          <w:szCs w:val="24"/>
        </w:rPr>
        <w: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&lt;&lt;"\n Record not found";</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fp.seekg</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pos</w:t>
      </w:r>
      <w:proofErr w:type="spellEnd"/>
      <w:r w:rsidRPr="00055083">
        <w:rPr>
          <w:rFonts w:ascii="Book Antiqua" w:hAnsi="Book Antiqua"/>
          <w:sz w:val="24"/>
          <w:szCs w:val="24"/>
        </w:rPr>
        <w:t>].</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&lt;&lt;"*";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pos;i</w:t>
      </w:r>
      <w:proofErr w:type="spell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pkey,pindex</w:t>
      </w:r>
      <w:proofErr w:type="spellEnd"/>
      <w:r w:rsidRPr="00055083">
        <w:rPr>
          <w:rFonts w:ascii="Book Antiqua" w:hAnsi="Book Antiqua"/>
          <w:sz w:val="24"/>
          <w:szCs w:val="24"/>
        </w:rPr>
        <w:t>[i+1].</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].offset=</w:t>
      </w:r>
      <w:proofErr w:type="spellStart"/>
      <w:r w:rsidRPr="00055083">
        <w:rPr>
          <w:rFonts w:ascii="Book Antiqua" w:hAnsi="Book Antiqua"/>
          <w:sz w:val="24"/>
          <w:szCs w:val="24"/>
        </w:rPr>
        <w:t>pindex</w:t>
      </w:r>
      <w:proofErr w:type="spellEnd"/>
      <w:r w:rsidRPr="00055083">
        <w:rPr>
          <w:rFonts w:ascii="Book Antiqua" w:hAnsi="Book Antiqua"/>
          <w:sz w:val="24"/>
          <w:szCs w:val="24"/>
        </w:rPr>
        <w:t>[i+1].offset;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j=1;</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while(</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[j].</w:t>
      </w:r>
      <w:proofErr w:type="spellStart"/>
      <w:r w:rsidRPr="00055083">
        <w:rPr>
          <w:rFonts w:ascii="Book Antiqua" w:hAnsi="Book Antiqua"/>
          <w:sz w:val="24"/>
          <w:szCs w:val="24"/>
        </w:rPr>
        <w:t>pkey,usn</w:t>
      </w:r>
      <w:proofErr w:type="spellEnd"/>
      <w:r w:rsidRPr="00055083">
        <w:rPr>
          <w:rFonts w:ascii="Book Antiqua" w:hAnsi="Book Antiqua"/>
          <w:sz w:val="24"/>
          <w:szCs w:val="24"/>
        </w:rPr>
        <w: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j++;</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j;i</w:t>
      </w:r>
      <w:proofErr w:type="spellEnd"/>
      <w:r w:rsidRPr="00055083">
        <w:rPr>
          <w:rFonts w:ascii="Book Antiqua" w:hAnsi="Book Antiqua"/>
          <w:sz w:val="24"/>
          <w:szCs w:val="24"/>
        </w:rPr>
        <w:t>&lt;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skey,sindex</w:t>
      </w:r>
      <w:proofErr w:type="spellEnd"/>
      <w:r w:rsidRPr="00055083">
        <w:rPr>
          <w:rFonts w:ascii="Book Antiqua" w:hAnsi="Book Antiqua"/>
          <w:sz w:val="24"/>
          <w:szCs w:val="24"/>
        </w:rPr>
        <w:t>[i+1].</w:t>
      </w:r>
      <w:proofErr w:type="spellStart"/>
      <w:r w:rsidRPr="00055083">
        <w:rPr>
          <w:rFonts w:ascii="Book Antiqua" w:hAnsi="Book Antiqua"/>
          <w:sz w:val="24"/>
          <w:szCs w:val="24"/>
        </w:rPr>
        <w:t>skey</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strcpy</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pkey,sindex</w:t>
      </w:r>
      <w:proofErr w:type="spellEnd"/>
      <w:r w:rsidRPr="00055083">
        <w:rPr>
          <w:rFonts w:ascii="Book Antiqua" w:hAnsi="Book Antiqua"/>
          <w:sz w:val="24"/>
          <w:szCs w:val="24"/>
        </w:rPr>
        <w:t>[i+1].</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&lt;&lt;"Record deleted successfully"&lt;&lt;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recount--;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w:t>
      </w:r>
      <w:proofErr w:type="spellStart"/>
      <w:r w:rsidRPr="00862CA8">
        <w:rPr>
          <w:rFonts w:ascii="Book Antiqua" w:hAnsi="Book Antiqua"/>
          <w:b/>
          <w:sz w:val="24"/>
          <w:szCs w:val="24"/>
        </w:rPr>
        <w:t>sch_scn_index</w:t>
      </w:r>
      <w:proofErr w:type="spellEnd"/>
      <w:r w:rsidRPr="00862CA8">
        <w:rPr>
          <w:rFonts w:ascii="Book Antiqua" w:hAnsi="Book Antiqua"/>
          <w:b/>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buffer[50];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char name[15];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i,j</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pos,flag</w:t>
      </w:r>
      <w:proofErr w:type="spellEnd"/>
      <w:r w:rsidRPr="00055083">
        <w:rPr>
          <w:rFonts w:ascii="Book Antiqua" w:hAnsi="Book Antiqua"/>
          <w:sz w:val="24"/>
          <w:szCs w:val="24"/>
        </w:rPr>
        <w: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fp.open</w:t>
      </w:r>
      <w:proofErr w:type="spell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::in);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the secondary key(name) \n";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&gt;&gt;name;</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roofErr w:type="spellStart"/>
      <w:r w:rsidRPr="00055083">
        <w:rPr>
          <w:rFonts w:ascii="Book Antiqua" w:hAnsi="Book Antiqua"/>
          <w:sz w:val="24"/>
          <w:szCs w:val="24"/>
        </w:rPr>
        <w:t>i</w:t>
      </w:r>
      <w:proofErr w:type="spellEnd"/>
      <w:r w:rsidRPr="00055083">
        <w:rPr>
          <w:rFonts w:ascii="Book Antiqua" w:hAnsi="Book Antiqua"/>
          <w:sz w:val="24"/>
          <w:szCs w:val="24"/>
        </w:rPr>
        <w:t>=1;i&lt;=</w:t>
      </w:r>
      <w:proofErr w:type="spellStart"/>
      <w:r w:rsidRPr="00055083">
        <w:rPr>
          <w:rFonts w:ascii="Book Antiqua" w:hAnsi="Book Antiqua"/>
          <w:sz w:val="24"/>
          <w:szCs w:val="24"/>
        </w:rPr>
        <w:t>recount;i</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skey,name</w:t>
      </w:r>
      <w:proofErr w:type="spellEnd"/>
      <w:r w:rsidRPr="00055083">
        <w:rPr>
          <w:rFonts w:ascii="Book Antiqua" w:hAnsi="Book Antiqua"/>
          <w:sz w:val="24"/>
          <w:szCs w:val="24"/>
        </w:rPr>
        <w: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flag=1;</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pos</w:t>
      </w:r>
      <w:proofErr w:type="spellEnd"/>
      <w:r w:rsidRPr="00055083">
        <w:rPr>
          <w:rFonts w:ascii="Book Antiqua" w:hAnsi="Book Antiqua"/>
          <w:sz w:val="24"/>
          <w:szCs w:val="24"/>
        </w:rPr>
        <w:t>=search(</w:t>
      </w:r>
      <w:proofErr w:type="spellStart"/>
      <w:r w:rsidRPr="00055083">
        <w:rPr>
          <w:rFonts w:ascii="Book Antiqua" w:hAnsi="Book Antiqua"/>
          <w:sz w:val="24"/>
          <w:szCs w:val="24"/>
        </w:rPr>
        <w:t>sindex</w:t>
      </w:r>
      <w:proofErr w:type="spellEnd"/>
      <w:r w:rsidRPr="00055083">
        <w:rPr>
          <w:rFonts w:ascii="Book Antiqua" w:hAnsi="Book Antiqua"/>
          <w:sz w:val="24"/>
          <w:szCs w:val="24"/>
        </w:rPr>
        <w:t>[</w:t>
      </w:r>
      <w:proofErr w:type="spellStart"/>
      <w:r w:rsidRPr="00055083">
        <w:rPr>
          <w:rFonts w:ascii="Book Antiqua" w:hAnsi="Book Antiqua"/>
          <w:sz w:val="24"/>
          <w:szCs w:val="24"/>
        </w:rPr>
        <w:t>i</w:t>
      </w:r>
      <w:proofErr w:type="spellEnd"/>
      <w:r w:rsidRPr="00055083">
        <w:rPr>
          <w:rFonts w:ascii="Book Antiqua" w:hAnsi="Book Antiqua"/>
          <w:sz w:val="24"/>
          <w:szCs w:val="24"/>
        </w:rPr>
        <w:t>].</w:t>
      </w:r>
      <w:proofErr w:type="spellStart"/>
      <w:r w:rsidRPr="00055083">
        <w:rPr>
          <w:rFonts w:ascii="Book Antiqua" w:hAnsi="Book Antiqua"/>
          <w:sz w:val="24"/>
          <w:szCs w:val="24"/>
        </w:rPr>
        <w:t>pkey</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fp.seekg</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pos</w:t>
      </w:r>
      <w:proofErr w:type="spellEnd"/>
      <w:r w:rsidRPr="00055083">
        <w:rPr>
          <w:rFonts w:ascii="Book Antiqua" w:hAnsi="Book Antiqua"/>
          <w:sz w:val="24"/>
          <w:szCs w:val="24"/>
        </w:rPr>
        <w:t>].</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&gt;&gt;buffer;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unpack(buffer);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if(flag==0)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&lt;&lt;"Record not found";</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student::unpack(char 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t = </w:t>
      </w:r>
      <w:proofErr w:type="spellStart"/>
      <w:r w:rsidRPr="00055083">
        <w:rPr>
          <w:rFonts w:ascii="Book Antiqua" w:hAnsi="Book Antiqua"/>
          <w:sz w:val="24"/>
          <w:szCs w:val="24"/>
        </w:rPr>
        <w:t>strtok</w:t>
      </w:r>
      <w:proofErr w:type="spellEnd"/>
      <w:r w:rsidRPr="00055083">
        <w:rPr>
          <w:rFonts w:ascii="Book Antiqua" w:hAnsi="Book Antiqua"/>
          <w:sz w:val="24"/>
          <w:szCs w:val="24"/>
        </w:rPr>
        <w:t>(buffer,"|");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&lt;&lt;"USN : "&lt;&lt;t&lt;&lt;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t = </w:t>
      </w:r>
      <w:proofErr w:type="spellStart"/>
      <w:r w:rsidRPr="00055083">
        <w:rPr>
          <w:rFonts w:ascii="Book Antiqua" w:hAnsi="Book Antiqua"/>
          <w:sz w:val="24"/>
          <w:szCs w:val="24"/>
        </w:rPr>
        <w:t>strtok</w:t>
      </w:r>
      <w:proofErr w:type="spellEnd"/>
      <w:r w:rsidRPr="00055083">
        <w:rPr>
          <w:rFonts w:ascii="Book Antiqua" w:hAnsi="Book Antiqua"/>
          <w:sz w:val="24"/>
          <w:szCs w:val="24"/>
        </w:rPr>
        <w:t>(NULL,"|");</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&lt;&lt;"Name : "&lt;&lt;t&lt;&lt;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t = </w:t>
      </w:r>
      <w:proofErr w:type="spellStart"/>
      <w:r w:rsidRPr="00055083">
        <w:rPr>
          <w:rFonts w:ascii="Book Antiqua" w:hAnsi="Book Antiqua"/>
          <w:sz w:val="24"/>
          <w:szCs w:val="24"/>
        </w:rPr>
        <w:t>strtok</w:t>
      </w:r>
      <w:proofErr w:type="spellEnd"/>
      <w:r w:rsidRPr="00055083">
        <w:rPr>
          <w:rFonts w:ascii="Book Antiqua" w:hAnsi="Book Antiqua"/>
          <w:sz w:val="24"/>
          <w:szCs w:val="24"/>
        </w:rPr>
        <w:t>(NULL,'\0');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&lt;&lt;"Branch :"&lt;&lt;t&lt;&lt;</w:t>
      </w:r>
      <w:proofErr w:type="spellStart"/>
      <w:r w:rsidRPr="00055083">
        <w:rPr>
          <w:rFonts w:ascii="Book Antiqua" w:hAnsi="Book Antiqua"/>
          <w:sz w:val="24"/>
          <w:szCs w:val="24"/>
        </w:rPr>
        <w:t>endl</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proofErr w:type="spellStart"/>
      <w:r w:rsidRPr="00862CA8">
        <w:rPr>
          <w:rFonts w:ascii="Book Antiqua" w:hAnsi="Book Antiqua"/>
          <w:b/>
          <w:sz w:val="24"/>
          <w:szCs w:val="24"/>
        </w:rPr>
        <w:t>int</w:t>
      </w:r>
      <w:proofErr w:type="spellEnd"/>
      <w:r w:rsidRPr="00862CA8">
        <w:rPr>
          <w:rFonts w:ascii="Book Antiqua" w:hAnsi="Book Antiqua"/>
          <w:b/>
          <w:sz w:val="24"/>
          <w:szCs w:val="24"/>
        </w:rPr>
        <w:t xml:space="preserve"> student::search(char </w:t>
      </w:r>
      <w:proofErr w:type="spellStart"/>
      <w:r w:rsidRPr="00862CA8">
        <w:rPr>
          <w:rFonts w:ascii="Book Antiqua" w:hAnsi="Book Antiqua"/>
          <w:b/>
          <w:sz w:val="24"/>
          <w:szCs w:val="24"/>
        </w:rPr>
        <w:t>usn</w:t>
      </w:r>
      <w:proofErr w:type="spellEnd"/>
      <w:r w:rsidRPr="00862CA8">
        <w:rPr>
          <w:rFonts w:ascii="Book Antiqua" w:hAnsi="Book Antiqua"/>
          <w:b/>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low=1,high=</w:t>
      </w:r>
      <w:proofErr w:type="spellStart"/>
      <w:r w:rsidRPr="00055083">
        <w:rPr>
          <w:rFonts w:ascii="Book Antiqua" w:hAnsi="Book Antiqua"/>
          <w:sz w:val="24"/>
          <w:szCs w:val="24"/>
        </w:rPr>
        <w:t>recount,mid</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while(low&lt;=high)</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mid=(</w:t>
      </w:r>
      <w:proofErr w:type="spellStart"/>
      <w:r w:rsidRPr="00055083">
        <w:rPr>
          <w:rFonts w:ascii="Book Antiqua" w:hAnsi="Book Antiqua"/>
          <w:sz w:val="24"/>
          <w:szCs w:val="24"/>
        </w:rPr>
        <w:t>low+high</w:t>
      </w:r>
      <w:proofErr w:type="spellEnd"/>
      <w:r w:rsidRPr="00055083">
        <w:rPr>
          <w:rFonts w:ascii="Book Antiqua" w:hAnsi="Book Antiqua"/>
          <w:sz w:val="24"/>
          <w:szCs w:val="24"/>
        </w:rPr>
        <w:t>)/2;</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i</w:t>
      </w:r>
      <w:r w:rsidRPr="00055083">
        <w:rPr>
          <w:rFonts w:ascii="Book Antiqua" w:hAnsi="Book Antiqua"/>
          <w:sz w:val="24"/>
          <w:szCs w:val="24"/>
        </w:rPr>
        <w:t>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[mid].</w:t>
      </w:r>
      <w:proofErr w:type="spellStart"/>
      <w:r w:rsidRPr="00055083">
        <w:rPr>
          <w:rFonts w:ascii="Book Antiqua" w:hAnsi="Book Antiqua"/>
          <w:sz w:val="24"/>
          <w:szCs w:val="24"/>
        </w:rPr>
        <w:t>pkey,usn</w:t>
      </w:r>
      <w:proofErr w:type="spellEnd"/>
      <w:r w:rsidRPr="00055083">
        <w:rPr>
          <w:rFonts w:ascii="Book Antiqua" w:hAnsi="Book Antiqua"/>
          <w:sz w:val="24"/>
          <w:szCs w:val="24"/>
        </w:rPr>
        <w: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 mid;</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if(</w:t>
      </w:r>
      <w:proofErr w:type="spellStart"/>
      <w:r w:rsidRPr="00055083">
        <w:rPr>
          <w:rFonts w:ascii="Book Antiqua" w:hAnsi="Book Antiqua"/>
          <w:sz w:val="24"/>
          <w:szCs w:val="24"/>
        </w:rPr>
        <w:t>strcmp</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[mid].</w:t>
      </w:r>
      <w:proofErr w:type="spellStart"/>
      <w:r w:rsidRPr="00055083">
        <w:rPr>
          <w:rFonts w:ascii="Book Antiqua" w:hAnsi="Book Antiqua"/>
          <w:sz w:val="24"/>
          <w:szCs w:val="24"/>
        </w:rPr>
        <w:t>pkey,usn</w:t>
      </w:r>
      <w:proofErr w:type="spellEnd"/>
      <w:r w:rsidRPr="00055083">
        <w:rPr>
          <w:rFonts w:ascii="Book Antiqua" w:hAnsi="Book Antiqua"/>
          <w:sz w:val="24"/>
          <w:szCs w:val="24"/>
        </w:rPr>
        <w:t>)&gt;0)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high=mid-1;</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else</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low=mid+1;</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return 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main()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055083">
        <w:rPr>
          <w:rFonts w:ascii="Book Antiqua" w:hAnsi="Book Antiqua"/>
          <w:sz w:val="24"/>
          <w:szCs w:val="24"/>
        </w:rPr>
        <w:t xml:space="preserve">   char buffer[50];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char </w:t>
      </w:r>
      <w:proofErr w:type="spellStart"/>
      <w:r w:rsidRPr="00055083">
        <w:rPr>
          <w:rFonts w:ascii="Book Antiqua" w:hAnsi="Book Antiqua"/>
          <w:sz w:val="24"/>
          <w:szCs w:val="24"/>
        </w:rPr>
        <w:t>usn</w:t>
      </w:r>
      <w:proofErr w:type="spellEnd"/>
      <w:r w:rsidRPr="00055083">
        <w:rPr>
          <w:rFonts w:ascii="Book Antiqua" w:hAnsi="Book Antiqua"/>
          <w:sz w:val="24"/>
          <w:szCs w:val="24"/>
        </w:rPr>
        <w:t>[15];</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int</w:t>
      </w:r>
      <w:proofErr w:type="spellEnd"/>
      <w:r w:rsidRPr="00055083">
        <w:rPr>
          <w:rFonts w:ascii="Book Antiqua" w:hAnsi="Book Antiqua"/>
          <w:sz w:val="24"/>
          <w:szCs w:val="24"/>
        </w:rPr>
        <w:t xml:space="preserve"> </w:t>
      </w:r>
      <w:proofErr w:type="spellStart"/>
      <w:r w:rsidRPr="00055083">
        <w:rPr>
          <w:rFonts w:ascii="Book Antiqua" w:hAnsi="Book Antiqua"/>
          <w:sz w:val="24"/>
          <w:szCs w:val="24"/>
        </w:rPr>
        <w:t>i,j,k,choice,pos</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clrscr</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the file name: ";</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fname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fp.open</w:t>
      </w:r>
      <w:proofErr w:type="spell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w:t>
      </w:r>
      <w:proofErr w:type="spellStart"/>
      <w:r w:rsidRPr="00055083">
        <w:rPr>
          <w:rFonts w:ascii="Book Antiqua" w:hAnsi="Book Antiqua"/>
          <w:sz w:val="24"/>
          <w:szCs w:val="24"/>
        </w:rPr>
        <w:t>out|ios</w:t>
      </w:r>
      <w:proofErr w:type="spellEnd"/>
      <w:r w:rsidRPr="00055083">
        <w:rPr>
          <w:rFonts w:ascii="Book Antiqua" w:hAnsi="Book Antiqua"/>
          <w:sz w:val="24"/>
          <w:szCs w:val="24"/>
        </w:rPr>
        <w:t>::</w:t>
      </w:r>
      <w:proofErr w:type="spellStart"/>
      <w:r w:rsidRPr="00055083">
        <w:rPr>
          <w:rFonts w:ascii="Book Antiqua" w:hAnsi="Book Antiqua"/>
          <w:sz w:val="24"/>
          <w:szCs w:val="24"/>
        </w:rPr>
        <w:t>trunc</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for(;;)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&lt;&lt;"\n1.Insert\n2.Delete\n3.Display\n";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&lt;&lt;"4.Search using primary key\n";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&lt;&lt;"5.Search using secondary key\n6.Exit\n";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&lt;&lt;"Enter your choice\n";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&gt;&gt;choice;</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switch(choice)</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1: </w:t>
      </w:r>
    </w:p>
    <w:p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r w:rsidRPr="00055083">
        <w:rPr>
          <w:rFonts w:ascii="Book Antiqua" w:hAnsi="Book Antiqua"/>
          <w:sz w:val="24"/>
          <w:szCs w:val="24"/>
        </w:rPr>
        <w:t>s1.insrec();</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 xml:space="preserve"> </w:t>
      </w:r>
      <w:r>
        <w:rPr>
          <w:rFonts w:ascii="Book Antiqua" w:hAnsi="Book Antiqua"/>
          <w:sz w:val="24"/>
          <w:szCs w:val="24"/>
        </w:rPr>
        <w:tab/>
      </w:r>
      <w:r w:rsidRPr="00055083">
        <w:rPr>
          <w:rFonts w:ascii="Book Antiqua" w:hAnsi="Book Antiqua"/>
          <w:sz w:val="24"/>
          <w:szCs w:val="24"/>
        </w:rPr>
        <w:t>break;</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t xml:space="preserve">           </w:t>
      </w:r>
      <w:r w:rsidRPr="00055083">
        <w:rPr>
          <w:rFonts w:ascii="Book Antiqua" w:hAnsi="Book Antiqua"/>
          <w:sz w:val="24"/>
          <w:szCs w:val="24"/>
        </w:rPr>
        <w:t xml:space="preserve">case 2: </w:t>
      </w:r>
    </w:p>
    <w:p w:rsidR="00C8604B" w:rsidRPr="00055083" w:rsidRDefault="00C8604B" w:rsidP="00C8604B">
      <w:pPr>
        <w:overflowPunct w:val="0"/>
        <w:autoSpaceDE w:val="0"/>
        <w:autoSpaceDN w:val="0"/>
        <w:adjustRightInd w:val="0"/>
        <w:spacing w:after="0" w:line="240" w:lineRule="auto"/>
        <w:ind w:left="1440" w:firstLine="720"/>
        <w:jc w:val="both"/>
        <w:textAlignment w:val="baseline"/>
        <w:rPr>
          <w:rFonts w:ascii="Book Antiqua" w:hAnsi="Book Antiqua"/>
          <w:sz w:val="24"/>
          <w:szCs w:val="24"/>
        </w:rPr>
      </w:pPr>
      <w:r w:rsidRPr="00055083">
        <w:rPr>
          <w:rFonts w:ascii="Book Antiqua" w:hAnsi="Book Antiqua"/>
          <w:sz w:val="24"/>
          <w:szCs w:val="24"/>
        </w:rPr>
        <w:t>s1.delrec();</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3: </w:t>
      </w:r>
    </w:p>
    <w:p w:rsidR="00C8604B" w:rsidRPr="00055083" w:rsidRDefault="00C8604B" w:rsidP="00C8604B">
      <w:pPr>
        <w:overflowPunct w:val="0"/>
        <w:autoSpaceDE w:val="0"/>
        <w:autoSpaceDN w:val="0"/>
        <w:adjustRightInd w:val="0"/>
        <w:spacing w:after="0" w:line="240" w:lineRule="auto"/>
        <w:ind w:left="2160"/>
        <w:jc w:val="both"/>
        <w:textAlignment w:val="baseline"/>
        <w:rPr>
          <w:rFonts w:ascii="Book Antiqua" w:hAnsi="Book Antiqua"/>
          <w:sz w:val="24"/>
          <w:szCs w:val="24"/>
        </w:rPr>
      </w:pPr>
      <w:r w:rsidRPr="00055083">
        <w:rPr>
          <w:rFonts w:ascii="Book Antiqua" w:hAnsi="Book Antiqua"/>
          <w:sz w:val="24"/>
          <w:szCs w:val="24"/>
        </w:rPr>
        <w:t>s1.display();</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4: </w:t>
      </w:r>
    </w:p>
    <w:p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proofErr w:type="spellStart"/>
      <w:r w:rsidRPr="00055083">
        <w:rPr>
          <w:rFonts w:ascii="Book Antiqua" w:hAnsi="Book Antiqua"/>
          <w:sz w:val="24"/>
          <w:szCs w:val="24"/>
        </w:rPr>
        <w:t>cout</w:t>
      </w:r>
      <w:proofErr w:type="spellEnd"/>
      <w:r w:rsidRPr="00055083">
        <w:rPr>
          <w:rFonts w:ascii="Book Antiqua" w:hAnsi="Book Antiqua"/>
          <w:sz w:val="24"/>
          <w:szCs w:val="24"/>
        </w:rPr>
        <w:t>&lt;&lt;"\</w:t>
      </w:r>
      <w:proofErr w:type="spellStart"/>
      <w:r w:rsidRPr="00055083">
        <w:rPr>
          <w:rFonts w:ascii="Book Antiqua" w:hAnsi="Book Antiqua"/>
          <w:sz w:val="24"/>
          <w:szCs w:val="24"/>
        </w:rPr>
        <w:t>nEnter</w:t>
      </w:r>
      <w:proofErr w:type="spellEnd"/>
      <w:r w:rsidRPr="00055083">
        <w:rPr>
          <w:rFonts w:ascii="Book Antiqua" w:hAnsi="Book Antiqua"/>
          <w:sz w:val="24"/>
          <w:szCs w:val="24"/>
        </w:rPr>
        <w:t xml:space="preserve"> the </w:t>
      </w:r>
      <w:proofErr w:type="spellStart"/>
      <w:r w:rsidRPr="00055083">
        <w:rPr>
          <w:rFonts w:ascii="Book Antiqua" w:hAnsi="Book Antiqua"/>
          <w:sz w:val="24"/>
          <w:szCs w:val="24"/>
        </w:rPr>
        <w:t>usn</w:t>
      </w:r>
      <w:proofErr w:type="spellEnd"/>
      <w:r w:rsidRPr="00055083">
        <w:rPr>
          <w:rFonts w:ascii="Book Antiqua" w:hAnsi="Book Antiqua"/>
          <w:sz w:val="24"/>
          <w:szCs w:val="24"/>
        </w:rPr>
        <w:t xml:space="preserve"> to be searched:";</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cin</w:t>
      </w:r>
      <w:proofErr w:type="spellEnd"/>
      <w:r w:rsidRPr="00055083">
        <w:rPr>
          <w:rFonts w:ascii="Book Antiqua" w:hAnsi="Book Antiqua"/>
          <w:sz w:val="24"/>
          <w:szCs w:val="24"/>
        </w:rPr>
        <w:t>&gt;&gt;</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proofErr w:type="spellStart"/>
      <w:r w:rsidRPr="00055083">
        <w:rPr>
          <w:rFonts w:ascii="Book Antiqua" w:hAnsi="Book Antiqua"/>
          <w:sz w:val="24"/>
          <w:szCs w:val="24"/>
        </w:rPr>
        <w:t>pos</w:t>
      </w:r>
      <w:proofErr w:type="spellEnd"/>
      <w:r w:rsidRPr="00055083">
        <w:rPr>
          <w:rFonts w:ascii="Book Antiqua" w:hAnsi="Book Antiqua"/>
          <w:sz w:val="24"/>
          <w:szCs w:val="24"/>
        </w:rPr>
        <w:t>=s1.search(</w:t>
      </w:r>
      <w:proofErr w:type="spellStart"/>
      <w:r w:rsidRPr="00055083">
        <w:rPr>
          <w:rFonts w:ascii="Book Antiqua" w:hAnsi="Book Antiqua"/>
          <w:sz w:val="24"/>
          <w:szCs w:val="24"/>
        </w:rPr>
        <w:t>usn</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if(</w:t>
      </w:r>
      <w:proofErr w:type="spellStart"/>
      <w:r w:rsidRPr="00055083">
        <w:rPr>
          <w:rFonts w:ascii="Book Antiqua" w:hAnsi="Book Antiqua"/>
          <w:sz w:val="24"/>
          <w:szCs w:val="24"/>
        </w:rPr>
        <w:t>pos</w:t>
      </w:r>
      <w:proofErr w:type="spellEnd"/>
      <w:r w:rsidRPr="00055083">
        <w:rPr>
          <w:rFonts w:ascii="Book Antiqua" w:hAnsi="Book Antiqua"/>
          <w:sz w:val="24"/>
          <w:szCs w:val="24"/>
        </w:rPr>
        <w: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ab/>
        <w:t xml:space="preserve">     </w:t>
      </w:r>
      <w:proofErr w:type="spellStart"/>
      <w:r w:rsidRPr="00055083">
        <w:rPr>
          <w:rFonts w:ascii="Book Antiqua" w:hAnsi="Book Antiqua"/>
          <w:sz w:val="24"/>
          <w:szCs w:val="24"/>
        </w:rPr>
        <w:t>cout</w:t>
      </w:r>
      <w:proofErr w:type="spellEnd"/>
      <w:r w:rsidRPr="00055083">
        <w:rPr>
          <w:rFonts w:ascii="Book Antiqua" w:hAnsi="Book Antiqua"/>
          <w:sz w:val="24"/>
          <w:szCs w:val="24"/>
        </w:rPr>
        <w:t>&lt;&lt;"Record not found\n";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break;</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proofErr w:type="spellStart"/>
      <w:r w:rsidRPr="00055083">
        <w:rPr>
          <w:rFonts w:ascii="Book Antiqua" w:hAnsi="Book Antiqua"/>
          <w:sz w:val="24"/>
          <w:szCs w:val="24"/>
        </w:rPr>
        <w:t>fp.open</w:t>
      </w:r>
      <w:proofErr w:type="spellEnd"/>
      <w:r w:rsidRPr="00055083">
        <w:rPr>
          <w:rFonts w:ascii="Book Antiqua" w:hAnsi="Book Antiqua"/>
          <w:sz w:val="24"/>
          <w:szCs w:val="24"/>
        </w:rPr>
        <w:t>(</w:t>
      </w:r>
      <w:proofErr w:type="spellStart"/>
      <w:r w:rsidRPr="00055083">
        <w:rPr>
          <w:rFonts w:ascii="Book Antiqua" w:hAnsi="Book Antiqua"/>
          <w:sz w:val="24"/>
          <w:szCs w:val="24"/>
        </w:rPr>
        <w:t>fname,ios</w:t>
      </w:r>
      <w:proofErr w:type="spellEnd"/>
      <w:r w:rsidRPr="00055083">
        <w:rPr>
          <w:rFonts w:ascii="Book Antiqua" w:hAnsi="Book Antiqua"/>
          <w:sz w:val="24"/>
          <w:szCs w:val="24"/>
        </w:rPr>
        <w:t>::in);</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sidRPr="00055083">
        <w:rPr>
          <w:rFonts w:ascii="Book Antiqua" w:hAnsi="Book Antiqua"/>
          <w:sz w:val="24"/>
          <w:szCs w:val="24"/>
        </w:rPr>
        <w:t xml:space="preserve">  </w:t>
      </w:r>
      <w:r>
        <w:rPr>
          <w:rFonts w:ascii="Book Antiqua" w:hAnsi="Book Antiqua"/>
          <w:sz w:val="24"/>
          <w:szCs w:val="24"/>
        </w:rPr>
        <w:tab/>
      </w:r>
      <w:proofErr w:type="spellStart"/>
      <w:r w:rsidRPr="00055083">
        <w:rPr>
          <w:rFonts w:ascii="Book Antiqua" w:hAnsi="Book Antiqua"/>
          <w:sz w:val="24"/>
          <w:szCs w:val="24"/>
        </w:rPr>
        <w:t>fp.seekg</w:t>
      </w:r>
      <w:proofErr w:type="spellEnd"/>
      <w:r w:rsidRPr="00055083">
        <w:rPr>
          <w:rFonts w:ascii="Book Antiqua" w:hAnsi="Book Antiqua"/>
          <w:sz w:val="24"/>
          <w:szCs w:val="24"/>
        </w:rPr>
        <w:t>(</w:t>
      </w:r>
      <w:proofErr w:type="spellStart"/>
      <w:r w:rsidRPr="00055083">
        <w:rPr>
          <w:rFonts w:ascii="Book Antiqua" w:hAnsi="Book Antiqua"/>
          <w:sz w:val="24"/>
          <w:szCs w:val="24"/>
        </w:rPr>
        <w:t>pindex</w:t>
      </w:r>
      <w:proofErr w:type="spellEnd"/>
      <w:r w:rsidRPr="00055083">
        <w:rPr>
          <w:rFonts w:ascii="Book Antiqua" w:hAnsi="Book Antiqua"/>
          <w:sz w:val="24"/>
          <w:szCs w:val="24"/>
        </w:rPr>
        <w:t>[</w:t>
      </w:r>
      <w:proofErr w:type="spellStart"/>
      <w:r w:rsidRPr="00055083">
        <w:rPr>
          <w:rFonts w:ascii="Book Antiqua" w:hAnsi="Book Antiqua"/>
          <w:sz w:val="24"/>
          <w:szCs w:val="24"/>
        </w:rPr>
        <w:t>pos</w:t>
      </w:r>
      <w:proofErr w:type="spellEnd"/>
      <w:r w:rsidRPr="00055083">
        <w:rPr>
          <w:rFonts w:ascii="Book Antiqua" w:hAnsi="Book Antiqua"/>
          <w:sz w:val="24"/>
          <w:szCs w:val="24"/>
        </w:rPr>
        <w:t>].</w:t>
      </w:r>
      <w:proofErr w:type="spellStart"/>
      <w:r w:rsidRPr="00055083">
        <w:rPr>
          <w:rFonts w:ascii="Book Antiqua" w:hAnsi="Book Antiqua"/>
          <w:sz w:val="24"/>
          <w:szCs w:val="24"/>
        </w:rPr>
        <w:t>offset,ios</w:t>
      </w:r>
      <w:proofErr w:type="spellEnd"/>
      <w:r w:rsidRPr="00055083">
        <w:rPr>
          <w:rFonts w:ascii="Book Antiqua" w:hAnsi="Book Antiqua"/>
          <w:sz w:val="24"/>
          <w:szCs w:val="24"/>
        </w:rPr>
        <w:t>::beg);</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proofErr w:type="spellStart"/>
      <w:r w:rsidRPr="00055083">
        <w:rPr>
          <w:rFonts w:ascii="Book Antiqua" w:hAnsi="Book Antiqua"/>
          <w:sz w:val="24"/>
          <w:szCs w:val="24"/>
        </w:rPr>
        <w:t>fp</w:t>
      </w:r>
      <w:proofErr w:type="spellEnd"/>
      <w:r w:rsidRPr="00055083">
        <w:rPr>
          <w:rFonts w:ascii="Book Antiqua" w:hAnsi="Book Antiqua"/>
          <w:sz w:val="24"/>
          <w:szCs w:val="24"/>
        </w:rPr>
        <w:t>&gt;&gt;buffer;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 s1.unpack(buffer);</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 xml:space="preserve"> </w:t>
      </w:r>
      <w:proofErr w:type="spellStart"/>
      <w:r w:rsidRPr="00055083">
        <w:rPr>
          <w:rFonts w:ascii="Book Antiqua" w:hAnsi="Book Antiqua"/>
          <w:sz w:val="24"/>
          <w:szCs w:val="24"/>
        </w:rPr>
        <w:t>fp.close</w:t>
      </w:r>
      <w:proofErr w:type="spellEnd"/>
      <w:r w:rsidRPr="00055083">
        <w:rPr>
          <w:rFonts w:ascii="Book Antiqua" w:hAnsi="Book Antiqua"/>
          <w:sz w:val="24"/>
          <w:szCs w:val="24"/>
        </w:rPr>
        <w:t>();</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 xml:space="preserve">                 </w:t>
      </w:r>
      <w:r w:rsidRPr="00055083">
        <w:rPr>
          <w:rFonts w:ascii="Book Antiqua" w:hAnsi="Book Antiqua"/>
          <w:sz w:val="24"/>
          <w:szCs w:val="24"/>
        </w:rPr>
        <w:t>break;</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case 5: </w:t>
      </w:r>
    </w:p>
    <w:p w:rsidR="00C8604B" w:rsidRPr="00055083" w:rsidRDefault="00C8604B" w:rsidP="00C8604B">
      <w:pPr>
        <w:overflowPunct w:val="0"/>
        <w:autoSpaceDE w:val="0"/>
        <w:autoSpaceDN w:val="0"/>
        <w:adjustRightInd w:val="0"/>
        <w:spacing w:after="0" w:line="240" w:lineRule="auto"/>
        <w:ind w:left="2007" w:firstLine="153"/>
        <w:jc w:val="both"/>
        <w:textAlignment w:val="baseline"/>
        <w:rPr>
          <w:rFonts w:ascii="Book Antiqua" w:hAnsi="Book Antiqua"/>
          <w:sz w:val="24"/>
          <w:szCs w:val="24"/>
        </w:rPr>
      </w:pPr>
      <w:r w:rsidRPr="00055083">
        <w:rPr>
          <w:rFonts w:ascii="Book Antiqua" w:hAnsi="Book Antiqua"/>
          <w:sz w:val="24"/>
          <w:szCs w:val="24"/>
        </w:rPr>
        <w:t>s1.sch_scn_index();</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ab/>
        <w:t xml:space="preserve">       </w:t>
      </w:r>
      <w:r>
        <w:rPr>
          <w:rFonts w:ascii="Book Antiqua" w:hAnsi="Book Antiqua"/>
          <w:sz w:val="24"/>
          <w:szCs w:val="24"/>
        </w:rPr>
        <w:tab/>
      </w:r>
      <w:r>
        <w:rPr>
          <w:rFonts w:ascii="Book Antiqua" w:hAnsi="Book Antiqua"/>
          <w:sz w:val="24"/>
          <w:szCs w:val="24"/>
        </w:rPr>
        <w:tab/>
      </w:r>
      <w:r w:rsidRPr="00055083">
        <w:rPr>
          <w:rFonts w:ascii="Book Antiqua" w:hAnsi="Book Antiqua"/>
          <w:sz w:val="24"/>
          <w:szCs w:val="24"/>
        </w:rPr>
        <w:t>break;</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tabs>
          <w:tab w:val="left" w:pos="2127"/>
        </w:tabs>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default:</w:t>
      </w:r>
    </w:p>
    <w:p w:rsidR="00C8604B" w:rsidRPr="00055083" w:rsidRDefault="00C8604B" w:rsidP="00C8604B">
      <w:pPr>
        <w:tabs>
          <w:tab w:val="left" w:pos="2127"/>
        </w:tabs>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b/>
      </w:r>
      <w:r w:rsidRPr="00055083">
        <w:rPr>
          <w:rFonts w:ascii="Book Antiqua" w:hAnsi="Book Antiqua"/>
          <w:sz w:val="24"/>
          <w:szCs w:val="24"/>
        </w:rPr>
        <w:t>exit(0);</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 xml:space="preserve"> }</w:t>
      </w:r>
    </w:p>
    <w:p w:rsidR="00C8604B" w:rsidRPr="000550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 xml:space="preserve">   </w:t>
      </w:r>
      <w:r>
        <w:rPr>
          <w:rFonts w:ascii="Book Antiqua" w:hAnsi="Book Antiqua"/>
          <w:sz w:val="24"/>
          <w:szCs w:val="24"/>
        </w:rPr>
        <w:t xml:space="preserve"> </w:t>
      </w:r>
      <w:r w:rsidRPr="000550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0550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jc w:val="both"/>
        <w:textAlignment w:val="baseline"/>
        <w:rPr>
          <w:rFonts w:ascii="Book Antiqua" w:hAnsi="Book Antiqua"/>
          <w:b/>
          <w:sz w:val="24"/>
          <w:szCs w:val="24"/>
        </w:rPr>
      </w:pPr>
      <w:r w:rsidRPr="00826978">
        <w:rPr>
          <w:rFonts w:ascii="Book Antiqua" w:hAnsi="Book Antiqua"/>
          <w:b/>
          <w:sz w:val="24"/>
          <w:szCs w:val="24"/>
        </w:rPr>
        <w:t>Working:</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b/>
          <w:sz w:val="24"/>
          <w:szCs w:val="24"/>
        </w:rPr>
      </w:pP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sidRPr="00EF7C65">
        <w:rPr>
          <w:rFonts w:ascii="Book Antiqua" w:hAnsi="Book Antiqua"/>
          <w:sz w:val="24"/>
          <w:szCs w:val="24"/>
        </w:rPr>
        <w:t xml:space="preserve">Secondary Index: </w:t>
      </w:r>
      <w:r>
        <w:rPr>
          <w:rFonts w:ascii="Book Antiqua" w:hAnsi="Book Antiqua"/>
          <w:sz w:val="24"/>
          <w:szCs w:val="24"/>
        </w:rPr>
        <w:t>It contains secondary key and primary key as reference. In this program, name is used as the Secondary key and USN is used as the reference for the secondary key.</w:t>
      </w:r>
      <w:r w:rsidRPr="003D694A">
        <w:rPr>
          <w:rFonts w:ascii="Book Antiqua" w:hAnsi="Book Antiqua"/>
          <w:sz w:val="24"/>
          <w:szCs w:val="24"/>
        </w:rPr>
        <w:t xml:space="preserve"> </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rsidR="00C8604B" w:rsidRPr="00EF7C65"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When a record is inserted in the data file, the USN is extracted from the record and an entry </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is made in the primary index along with the byte offset of the record. The name is extracted and an entry is made in the secondary index with USN as the reference. Primary index is kept in sorted order by USN. </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 xml:space="preserve">Deletion of a record results in the deletion of the corresponding entry from both the primary index and the secondary index. </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Search by USN: User enters USN to be searched as the key. Binary search is applied on the primary index to search for the USN. If USN is found, we get the byte offset and file stream object moves to the particular position to retrieve the record related of that USN from record file.</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r>
        <w:rPr>
          <w:rFonts w:ascii="Book Antiqua" w:hAnsi="Book Antiqua"/>
          <w:sz w:val="24"/>
          <w:szCs w:val="24"/>
        </w:rPr>
        <w:t>Search by name: User enters the Name to be searched. Linear search is applied to the secondary index to search for the name. If the name is found then, the USN for the particular name is retrieved from secondary index using USN byte offset is accessed from primary index, once we get the byte offset then file stream object is moved to the particular position to retrieve the record related of that USN from record file.</w:t>
      </w: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jc w:val="both"/>
        <w:textAlignment w:val="baseline"/>
        <w:rPr>
          <w:rFonts w:ascii="Book Antiqua" w:hAnsi="Book Antiqua"/>
          <w:sz w:val="24"/>
          <w:szCs w:val="24"/>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1086"/>
        <w:gridCol w:w="614"/>
        <w:gridCol w:w="1189"/>
        <w:gridCol w:w="1276"/>
        <w:gridCol w:w="1417"/>
        <w:gridCol w:w="3402"/>
      </w:tblGrid>
      <w:tr w:rsidR="00C8604B" w:rsidRPr="0081749F" w:rsidTr="00801E23">
        <w:tc>
          <w:tcPr>
            <w:tcW w:w="2416" w:type="dxa"/>
            <w:gridSpan w:val="2"/>
            <w:tcBorders>
              <w:top w:val="nil"/>
              <w:left w:val="nil"/>
              <w:bottom w:val="single" w:sz="4" w:space="0" w:color="auto"/>
              <w:right w:val="nil"/>
            </w:tcBorders>
          </w:tcPr>
          <w:p w:rsidR="00C8604B"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Secondary Index</w:t>
            </w:r>
          </w:p>
        </w:tc>
        <w:tc>
          <w:tcPr>
            <w:tcW w:w="614" w:type="dxa"/>
            <w:vMerge w:val="restart"/>
            <w:tcBorders>
              <w:top w:val="nil"/>
              <w:left w:val="nil"/>
              <w:bottom w:val="nil"/>
              <w:right w:val="nil"/>
            </w:tcBorders>
          </w:tcPr>
          <w:p w:rsidR="00C8604B" w:rsidRDefault="00C8604B" w:rsidP="00801E23">
            <w:pPr>
              <w:autoSpaceDE w:val="0"/>
              <w:autoSpaceDN w:val="0"/>
              <w:adjustRightInd w:val="0"/>
              <w:spacing w:after="0" w:line="240" w:lineRule="auto"/>
              <w:jc w:val="center"/>
              <w:rPr>
                <w:rFonts w:ascii="Book Antiqua" w:hAnsi="Book Antiqua"/>
                <w:sz w:val="24"/>
                <w:szCs w:val="24"/>
              </w:rPr>
            </w:pPr>
          </w:p>
        </w:tc>
        <w:tc>
          <w:tcPr>
            <w:tcW w:w="2465" w:type="dxa"/>
            <w:gridSpan w:val="2"/>
            <w:tcBorders>
              <w:top w:val="nil"/>
              <w:left w:val="nil"/>
              <w:bottom w:val="single" w:sz="4" w:space="0" w:color="auto"/>
              <w:right w:val="nil"/>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 xml:space="preserve">Primary </w:t>
            </w:r>
            <w:r w:rsidRPr="0081749F">
              <w:rPr>
                <w:rFonts w:ascii="Book Antiqua" w:hAnsi="Book Antiqua"/>
                <w:sz w:val="24"/>
                <w:szCs w:val="24"/>
              </w:rPr>
              <w:t>Index</w:t>
            </w:r>
          </w:p>
        </w:tc>
        <w:tc>
          <w:tcPr>
            <w:tcW w:w="4819" w:type="dxa"/>
            <w:gridSpan w:val="2"/>
            <w:tcBorders>
              <w:top w:val="nil"/>
              <w:left w:val="nil"/>
              <w:bottom w:val="nil"/>
              <w:right w:val="nil"/>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Record file</w:t>
            </w:r>
          </w:p>
        </w:tc>
      </w:tr>
      <w:tr w:rsidR="00C8604B" w:rsidRPr="0081749F" w:rsidTr="00801E23">
        <w:tc>
          <w:tcPr>
            <w:tcW w:w="1330" w:type="dxa"/>
            <w:tcBorders>
              <w:top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Secondary Key</w:t>
            </w:r>
          </w:p>
        </w:tc>
        <w:tc>
          <w:tcPr>
            <w:tcW w:w="1086" w:type="dxa"/>
            <w:tcBorders>
              <w:top w:val="single" w:sz="4" w:space="0" w:color="auto"/>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Primary Key</w:t>
            </w:r>
          </w:p>
        </w:tc>
        <w:tc>
          <w:tcPr>
            <w:tcW w:w="614" w:type="dxa"/>
            <w:vMerge/>
            <w:tcBorders>
              <w:top w:val="nil"/>
              <w:left w:val="single" w:sz="4" w:space="0" w:color="auto"/>
              <w:bottom w:val="nil"/>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top w:val="single" w:sz="4" w:space="0" w:color="auto"/>
              <w:left w:val="single" w:sz="4" w:space="0" w:color="auto"/>
            </w:tcBorders>
            <w:vAlign w:val="center"/>
          </w:tcPr>
          <w:p w:rsidR="00C8604B"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Primary</w:t>
            </w:r>
          </w:p>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Key</w:t>
            </w:r>
          </w:p>
        </w:tc>
        <w:tc>
          <w:tcPr>
            <w:tcW w:w="1276" w:type="dxa"/>
            <w:tcBorders>
              <w:top w:val="single" w:sz="4" w:space="0" w:color="auto"/>
              <w:right w:val="single" w:sz="4" w:space="0" w:color="auto"/>
            </w:tcBorders>
            <w:vAlign w:val="center"/>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Reference field</w:t>
            </w:r>
          </w:p>
        </w:tc>
        <w:tc>
          <w:tcPr>
            <w:tcW w:w="1417"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Address of record</w:t>
            </w:r>
          </w:p>
        </w:tc>
        <w:tc>
          <w:tcPr>
            <w:tcW w:w="3402" w:type="dxa"/>
            <w:tcBorders>
              <w:top w:val="single" w:sz="4" w:space="0" w:color="auto"/>
              <w:left w:val="single" w:sz="4" w:space="0" w:color="auto"/>
            </w:tcBorders>
            <w:vAlign w:val="center"/>
          </w:tcPr>
          <w:p w:rsidR="00C8604B" w:rsidRPr="0081749F" w:rsidRDefault="00C8604B" w:rsidP="00801E23">
            <w:pPr>
              <w:autoSpaceDE w:val="0"/>
              <w:autoSpaceDN w:val="0"/>
              <w:adjustRightInd w:val="0"/>
              <w:spacing w:after="0" w:line="240" w:lineRule="auto"/>
              <w:rPr>
                <w:rFonts w:ascii="Book Antiqua" w:hAnsi="Book Antiqua"/>
                <w:sz w:val="24"/>
                <w:szCs w:val="24"/>
              </w:rPr>
            </w:pPr>
            <w:r w:rsidRPr="0081749F">
              <w:rPr>
                <w:rFonts w:ascii="Book Antiqua" w:hAnsi="Book Antiqua"/>
                <w:sz w:val="24"/>
                <w:szCs w:val="24"/>
              </w:rPr>
              <w:t>Actual data record</w:t>
            </w:r>
          </w:p>
        </w:tc>
      </w:tr>
      <w:tr w:rsidR="00C8604B" w:rsidRPr="0081749F" w:rsidTr="00801E23">
        <w:tc>
          <w:tcPr>
            <w:tcW w:w="1330"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abc</w:t>
            </w:r>
            <w:proofErr w:type="spellEnd"/>
          </w:p>
        </w:tc>
        <w:tc>
          <w:tcPr>
            <w:tcW w:w="108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1jb02</w:t>
            </w:r>
          </w:p>
        </w:tc>
        <w:tc>
          <w:tcPr>
            <w:tcW w:w="614" w:type="dxa"/>
            <w:vMerge/>
            <w:tcBorders>
              <w:top w:val="nil"/>
              <w:left w:val="single" w:sz="4" w:space="0" w:color="auto"/>
              <w:bottom w:val="nil"/>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1jb01</w:t>
            </w:r>
          </w:p>
        </w:tc>
        <w:tc>
          <w:tcPr>
            <w:tcW w:w="127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29</w:t>
            </w:r>
          </w:p>
        </w:tc>
        <w:tc>
          <w:tcPr>
            <w:tcW w:w="1417"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0</w:t>
            </w:r>
          </w:p>
        </w:tc>
        <w:tc>
          <w:tcPr>
            <w:tcW w:w="3402"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1jb02|abc|ise</w:t>
            </w:r>
          </w:p>
        </w:tc>
      </w:tr>
      <w:tr w:rsidR="00C8604B" w:rsidRPr="0081749F" w:rsidTr="00801E23">
        <w:tc>
          <w:tcPr>
            <w:tcW w:w="1330"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xyz</w:t>
            </w:r>
          </w:p>
        </w:tc>
        <w:tc>
          <w:tcPr>
            <w:tcW w:w="108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1jb03</w:t>
            </w:r>
          </w:p>
        </w:tc>
        <w:tc>
          <w:tcPr>
            <w:tcW w:w="614" w:type="dxa"/>
            <w:vMerge/>
            <w:tcBorders>
              <w:top w:val="nil"/>
              <w:left w:val="single" w:sz="4" w:space="0" w:color="auto"/>
              <w:bottom w:val="nil"/>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1jb02</w:t>
            </w:r>
          </w:p>
        </w:tc>
        <w:tc>
          <w:tcPr>
            <w:tcW w:w="127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0</w:t>
            </w:r>
          </w:p>
        </w:tc>
        <w:tc>
          <w:tcPr>
            <w:tcW w:w="1417"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15</w:t>
            </w:r>
          </w:p>
        </w:tc>
        <w:tc>
          <w:tcPr>
            <w:tcW w:w="3402"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1jb03|xyz|ise</w:t>
            </w:r>
          </w:p>
        </w:tc>
      </w:tr>
      <w:tr w:rsidR="00C8604B" w:rsidRPr="0081749F" w:rsidTr="00801E23">
        <w:tc>
          <w:tcPr>
            <w:tcW w:w="1330"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pqr</w:t>
            </w:r>
            <w:proofErr w:type="spellEnd"/>
          </w:p>
        </w:tc>
        <w:tc>
          <w:tcPr>
            <w:tcW w:w="108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1jb01</w:t>
            </w:r>
          </w:p>
        </w:tc>
        <w:tc>
          <w:tcPr>
            <w:tcW w:w="614" w:type="dxa"/>
            <w:vMerge/>
            <w:tcBorders>
              <w:top w:val="nil"/>
              <w:left w:val="single" w:sz="4" w:space="0" w:color="auto"/>
              <w:bottom w:val="nil"/>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1jb03</w:t>
            </w:r>
          </w:p>
        </w:tc>
        <w:tc>
          <w:tcPr>
            <w:tcW w:w="127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15</w:t>
            </w:r>
          </w:p>
        </w:tc>
        <w:tc>
          <w:tcPr>
            <w:tcW w:w="1417"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29</w:t>
            </w:r>
          </w:p>
        </w:tc>
        <w:tc>
          <w:tcPr>
            <w:tcW w:w="3402"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1jb01|pqr|ise</w:t>
            </w:r>
          </w:p>
        </w:tc>
      </w:tr>
      <w:tr w:rsidR="00C8604B" w:rsidRPr="0081749F" w:rsidTr="00801E23">
        <w:tc>
          <w:tcPr>
            <w:tcW w:w="1330"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mno</w:t>
            </w:r>
            <w:proofErr w:type="spellEnd"/>
          </w:p>
        </w:tc>
        <w:tc>
          <w:tcPr>
            <w:tcW w:w="108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1jb05</w:t>
            </w:r>
          </w:p>
        </w:tc>
        <w:tc>
          <w:tcPr>
            <w:tcW w:w="614" w:type="dxa"/>
            <w:vMerge/>
            <w:tcBorders>
              <w:top w:val="nil"/>
              <w:left w:val="single" w:sz="4" w:space="0" w:color="auto"/>
              <w:bottom w:val="nil"/>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1jb04</w:t>
            </w:r>
          </w:p>
        </w:tc>
        <w:tc>
          <w:tcPr>
            <w:tcW w:w="127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57</w:t>
            </w:r>
          </w:p>
        </w:tc>
        <w:tc>
          <w:tcPr>
            <w:tcW w:w="1417"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43</w:t>
            </w:r>
          </w:p>
        </w:tc>
        <w:tc>
          <w:tcPr>
            <w:tcW w:w="3402"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1jb05|mno|ise</w:t>
            </w:r>
          </w:p>
        </w:tc>
      </w:tr>
      <w:tr w:rsidR="00C8604B" w:rsidRPr="0081749F" w:rsidTr="00801E23">
        <w:tc>
          <w:tcPr>
            <w:tcW w:w="1330" w:type="dxa"/>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roofErr w:type="spellStart"/>
            <w:r>
              <w:rPr>
                <w:rFonts w:ascii="Book Antiqua" w:hAnsi="Book Antiqua"/>
                <w:sz w:val="24"/>
                <w:szCs w:val="24"/>
              </w:rPr>
              <w:t>asd</w:t>
            </w:r>
            <w:proofErr w:type="spellEnd"/>
          </w:p>
        </w:tc>
        <w:tc>
          <w:tcPr>
            <w:tcW w:w="108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Pr>
                <w:rFonts w:ascii="Book Antiqua" w:hAnsi="Book Antiqua"/>
                <w:sz w:val="24"/>
                <w:szCs w:val="24"/>
              </w:rPr>
              <w:t>1jb04</w:t>
            </w:r>
          </w:p>
        </w:tc>
        <w:tc>
          <w:tcPr>
            <w:tcW w:w="614" w:type="dxa"/>
            <w:vMerge/>
            <w:tcBorders>
              <w:top w:val="nil"/>
              <w:left w:val="single" w:sz="4" w:space="0" w:color="auto"/>
              <w:bottom w:val="nil"/>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p>
        </w:tc>
        <w:tc>
          <w:tcPr>
            <w:tcW w:w="1189" w:type="dxa"/>
            <w:tcBorders>
              <w:lef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1jb05</w:t>
            </w:r>
          </w:p>
        </w:tc>
        <w:tc>
          <w:tcPr>
            <w:tcW w:w="1276" w:type="dxa"/>
            <w:tcBorders>
              <w:right w:val="single" w:sz="4" w:space="0" w:color="auto"/>
            </w:tcBorders>
          </w:tcPr>
          <w:p w:rsidR="00C8604B" w:rsidRPr="0081749F" w:rsidRDefault="00C8604B" w:rsidP="00801E23">
            <w:pPr>
              <w:autoSpaceDE w:val="0"/>
              <w:autoSpaceDN w:val="0"/>
              <w:adjustRightInd w:val="0"/>
              <w:spacing w:after="0" w:line="240" w:lineRule="auto"/>
              <w:jc w:val="center"/>
              <w:rPr>
                <w:rFonts w:ascii="Book Antiqua" w:hAnsi="Book Antiqua"/>
                <w:sz w:val="24"/>
                <w:szCs w:val="24"/>
              </w:rPr>
            </w:pPr>
            <w:r w:rsidRPr="0081749F">
              <w:rPr>
                <w:rFonts w:ascii="Book Antiqua" w:hAnsi="Book Antiqua"/>
                <w:sz w:val="24"/>
                <w:szCs w:val="24"/>
              </w:rPr>
              <w:t>43</w:t>
            </w:r>
          </w:p>
        </w:tc>
        <w:tc>
          <w:tcPr>
            <w:tcW w:w="1417" w:type="dxa"/>
            <w:tcBorders>
              <w:top w:val="nil"/>
              <w:left w:val="single" w:sz="4" w:space="0" w:color="auto"/>
              <w:bottom w:val="nil"/>
              <w:right w:val="single" w:sz="4" w:space="0" w:color="auto"/>
            </w:tcBorders>
            <w:vAlign w:val="center"/>
          </w:tcPr>
          <w:p w:rsidR="00C8604B" w:rsidRPr="0081749F" w:rsidRDefault="00C8604B" w:rsidP="00801E23">
            <w:pPr>
              <w:autoSpaceDE w:val="0"/>
              <w:autoSpaceDN w:val="0"/>
              <w:adjustRightInd w:val="0"/>
              <w:spacing w:after="0" w:line="240" w:lineRule="auto"/>
              <w:jc w:val="right"/>
              <w:rPr>
                <w:rFonts w:ascii="Book Antiqua" w:hAnsi="Book Antiqua"/>
                <w:sz w:val="24"/>
                <w:szCs w:val="24"/>
              </w:rPr>
            </w:pPr>
            <w:r w:rsidRPr="0081749F">
              <w:rPr>
                <w:rFonts w:ascii="Book Antiqua" w:hAnsi="Book Antiqua"/>
                <w:sz w:val="24"/>
                <w:szCs w:val="24"/>
              </w:rPr>
              <w:t>57</w:t>
            </w:r>
          </w:p>
        </w:tc>
        <w:tc>
          <w:tcPr>
            <w:tcW w:w="3402" w:type="dxa"/>
            <w:tcBorders>
              <w:left w:val="single" w:sz="4" w:space="0" w:color="auto"/>
            </w:tcBorders>
          </w:tcPr>
          <w:p w:rsidR="00C8604B" w:rsidRPr="0081749F" w:rsidRDefault="00C8604B" w:rsidP="00801E23">
            <w:pPr>
              <w:autoSpaceDE w:val="0"/>
              <w:autoSpaceDN w:val="0"/>
              <w:adjustRightInd w:val="0"/>
              <w:spacing w:after="0" w:line="240" w:lineRule="auto"/>
              <w:jc w:val="both"/>
              <w:rPr>
                <w:rFonts w:ascii="Book Antiqua" w:hAnsi="Book Antiqua"/>
                <w:sz w:val="24"/>
                <w:szCs w:val="24"/>
              </w:rPr>
            </w:pPr>
            <w:r w:rsidRPr="0081749F">
              <w:rPr>
                <w:rFonts w:ascii="Book Antiqua" w:hAnsi="Book Antiqua"/>
                <w:sz w:val="24"/>
                <w:szCs w:val="24"/>
              </w:rPr>
              <w:t>1jb04|asd|ise</w:t>
            </w:r>
          </w:p>
        </w:tc>
      </w:tr>
    </w:tbl>
    <w:p w:rsidR="00E70B61" w:rsidRDefault="00E70B61"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E70B61" w:rsidRDefault="00E70B61"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E70B61">
        <w:rPr>
          <w:rFonts w:ascii="Book Antiqua" w:hAnsi="Book Antiqua"/>
          <w:noProof/>
          <w:sz w:val="24"/>
          <w:szCs w:val="24"/>
        </w:rPr>
        <w:drawing>
          <wp:inline distT="0" distB="0" distL="0" distR="0" wp14:anchorId="50606F11" wp14:editId="1E91D27E">
            <wp:extent cx="6096000" cy="3790950"/>
            <wp:effectExtent l="19050" t="0" r="0" b="0"/>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6096000" cy="3790950"/>
                    </a:xfrm>
                    <a:prstGeom prst="rect">
                      <a:avLst/>
                    </a:prstGeom>
                    <a:noFill/>
                    <a:ln w="9525">
                      <a:noFill/>
                      <a:miter lim="800000"/>
                      <a:headEnd/>
                      <a:tailEnd/>
                    </a:ln>
                  </pic:spPr>
                </pic:pic>
              </a:graphicData>
            </a:graphic>
          </wp:inline>
        </w:drawing>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5B44F427" wp14:editId="7F5767D6">
            <wp:extent cx="6096000" cy="31908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6096000" cy="3190875"/>
                    </a:xfrm>
                    <a:prstGeom prst="rect">
                      <a:avLst/>
                    </a:prstGeom>
                    <a:noFill/>
                    <a:ln w="9525">
                      <a:noFill/>
                      <a:miter lim="800000"/>
                      <a:headEnd/>
                      <a:tailEnd/>
                    </a:ln>
                  </pic:spPr>
                </pic:pic>
              </a:graphicData>
            </a:graphic>
          </wp:inline>
        </w:drawing>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57377D9E" wp14:editId="06DB006D">
            <wp:extent cx="6096000" cy="12382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6096000" cy="123825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1AAC09E6" wp14:editId="55048E27">
            <wp:extent cx="6086475" cy="14097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6086475" cy="140970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2ACE4097" wp14:editId="4590B334">
            <wp:extent cx="6096000" cy="18288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6096000" cy="1828800"/>
                    </a:xfrm>
                    <a:prstGeom prst="rect">
                      <a:avLst/>
                    </a:prstGeom>
                    <a:noFill/>
                    <a:ln w="9525">
                      <a:noFill/>
                      <a:miter lim="800000"/>
                      <a:headEnd/>
                      <a:tailEnd/>
                    </a:ln>
                  </pic:spPr>
                </pic:pic>
              </a:graphicData>
            </a:graphic>
          </wp:inline>
        </w:drawing>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5B379D44" wp14:editId="7F992F90">
            <wp:extent cx="6105525" cy="33623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6105525" cy="336232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32C29CCD" wp14:editId="6F06371E">
            <wp:extent cx="6105525" cy="25812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6105525" cy="258127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5C7D6126" wp14:editId="5104D455">
            <wp:extent cx="6124575" cy="33718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6124575" cy="3371850"/>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41529F70" wp14:editId="19BB6E5F">
            <wp:extent cx="6105525" cy="22764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srcRect/>
                    <a:stretch>
                      <a:fillRect/>
                    </a:stretch>
                  </pic:blipFill>
                  <pic:spPr bwMode="auto">
                    <a:xfrm>
                      <a:off x="0" y="0"/>
                      <a:ext cx="6105525" cy="2276475"/>
                    </a:xfrm>
                    <a:prstGeom prst="rect">
                      <a:avLst/>
                    </a:prstGeom>
                    <a:noFill/>
                    <a:ln w="9525">
                      <a:noFill/>
                      <a:miter lim="800000"/>
                      <a:headEnd/>
                      <a:tailEnd/>
                    </a:ln>
                  </pic:spPr>
                </pic:pic>
              </a:graphicData>
            </a:graphic>
          </wp:inline>
        </w:drawing>
      </w:r>
      <w:r>
        <w:rPr>
          <w:rFonts w:ascii="Book Antiqua" w:hAnsi="Book Antiqua"/>
          <w:noProof/>
          <w:sz w:val="24"/>
          <w:szCs w:val="24"/>
        </w:rPr>
        <w:drawing>
          <wp:inline distT="0" distB="0" distL="0" distR="0" wp14:anchorId="4685EE74" wp14:editId="1B19BDF9">
            <wp:extent cx="6076950" cy="220027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6076950" cy="2200275"/>
                    </a:xfrm>
                    <a:prstGeom prst="rect">
                      <a:avLst/>
                    </a:prstGeom>
                    <a:noFill/>
                    <a:ln w="9525">
                      <a:noFill/>
                      <a:miter lim="800000"/>
                      <a:headEnd/>
                      <a:tailEnd/>
                    </a:ln>
                  </pic:spPr>
                </pic:pic>
              </a:graphicData>
            </a:graphic>
          </wp:inline>
        </w:drawing>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noProof/>
          <w:sz w:val="24"/>
          <w:szCs w:val="24"/>
        </w:rPr>
        <w:drawing>
          <wp:inline distT="0" distB="0" distL="0" distR="0" wp14:anchorId="4599A72A" wp14:editId="32AEC875">
            <wp:extent cx="6096000" cy="12287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6096000" cy="1228725"/>
                    </a:xfrm>
                    <a:prstGeom prst="rect">
                      <a:avLst/>
                    </a:prstGeom>
                    <a:noFill/>
                    <a:ln w="9525">
                      <a:noFill/>
                      <a:miter lim="800000"/>
                      <a:headEnd/>
                      <a:tailEnd/>
                    </a:ln>
                  </pic:spPr>
                </pic:pic>
              </a:graphicData>
            </a:graphic>
          </wp:inline>
        </w:drawing>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File Contents before</w:t>
      </w:r>
      <w:r w:rsidRPr="00DC5554">
        <w:rPr>
          <w:rFonts w:ascii="Book Antiqua" w:hAnsi="Book Antiqua"/>
          <w:b/>
          <w:i/>
          <w:sz w:val="24"/>
          <w:szCs w:val="24"/>
          <w:u w:val="single"/>
        </w:rPr>
        <w:t xml:space="preserve"> Deletion</w:t>
      </w:r>
    </w:p>
    <w:p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w:t>
      </w:r>
      <w:r w:rsidRPr="00DC5554">
        <w:rPr>
          <w:rFonts w:ascii="Book Antiqua" w:hAnsi="Book Antiqua"/>
          <w:sz w:val="24"/>
          <w:szCs w:val="24"/>
        </w:rPr>
        <w:t>jb03|abc|ise</w:t>
      </w:r>
    </w:p>
    <w:p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1jb05|abc|cse</w:t>
      </w:r>
    </w:p>
    <w:p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1jb01|jkl|ise</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p>
    <w:p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File Contents a</w:t>
      </w:r>
      <w:r w:rsidRPr="00DC5554">
        <w:rPr>
          <w:rFonts w:ascii="Book Antiqua" w:hAnsi="Book Antiqua"/>
          <w:b/>
          <w:i/>
          <w:sz w:val="24"/>
          <w:szCs w:val="24"/>
          <w:u w:val="single"/>
        </w:rPr>
        <w:t>fter Deletion</w:t>
      </w:r>
    </w:p>
    <w:p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*jb03|abc|ise</w:t>
      </w:r>
    </w:p>
    <w:p w:rsidR="00C8604B" w:rsidRPr="00DC5554"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DC5554">
        <w:rPr>
          <w:rFonts w:ascii="Book Antiqua" w:hAnsi="Book Antiqua"/>
          <w:sz w:val="24"/>
          <w:szCs w:val="24"/>
        </w:rPr>
        <w:t>1jb05|abc|cse</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1jb01|jkl|ise</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C63A06"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cs="Arial"/>
          <w:b/>
          <w:bCs/>
          <w:i/>
          <w:sz w:val="24"/>
          <w:szCs w:val="24"/>
        </w:rPr>
        <w:t>Write a C++ program to read two lists of names and then match the names in the</w:t>
      </w:r>
      <w:r>
        <w:rPr>
          <w:rFonts w:ascii="Book Antiqua" w:hAnsi="Book Antiqua" w:cs="Arial"/>
          <w:b/>
          <w:bCs/>
          <w:i/>
          <w:sz w:val="24"/>
          <w:szCs w:val="24"/>
        </w:rPr>
        <w:t xml:space="preserve"> two lists using </w:t>
      </w:r>
      <w:proofErr w:type="spellStart"/>
      <w:r>
        <w:rPr>
          <w:rFonts w:ascii="Book Antiqua" w:hAnsi="Book Antiqua" w:cs="Arial"/>
          <w:b/>
          <w:bCs/>
          <w:i/>
          <w:sz w:val="24"/>
          <w:szCs w:val="24"/>
        </w:rPr>
        <w:t>C</w:t>
      </w:r>
      <w:r w:rsidRPr="00FC14CE">
        <w:rPr>
          <w:rFonts w:ascii="Book Antiqua" w:hAnsi="Book Antiqua" w:cs="Arial"/>
          <w:b/>
          <w:bCs/>
          <w:i/>
          <w:sz w:val="24"/>
          <w:szCs w:val="24"/>
        </w:rPr>
        <w:t>osequential</w:t>
      </w:r>
      <w:proofErr w:type="spellEnd"/>
      <w:r w:rsidRPr="00FC14CE">
        <w:rPr>
          <w:rFonts w:ascii="Book Antiqua" w:hAnsi="Book Antiqua" w:cs="Arial"/>
          <w:b/>
          <w:bCs/>
          <w:i/>
          <w:sz w:val="24"/>
          <w:szCs w:val="24"/>
        </w:rPr>
        <w:t xml:space="preserve"> Match based on a single loop. Output the names common to both lists.</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#include&lt;iostream.h&gt;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#include&lt;conio.h&gt;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#include&lt;fstream.h&gt;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#include&lt;string.h&gt;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B35883">
        <w:rPr>
          <w:rFonts w:ascii="Book Antiqua" w:hAnsi="Book Antiqua"/>
          <w:sz w:val="24"/>
          <w:szCs w:val="24"/>
        </w:rPr>
        <w:t>fstream</w:t>
      </w:r>
      <w:proofErr w:type="spellEnd"/>
      <w:r w:rsidRPr="00B35883">
        <w:rPr>
          <w:rFonts w:ascii="Book Antiqua" w:hAnsi="Book Antiqua"/>
          <w:sz w:val="24"/>
          <w:szCs w:val="24"/>
        </w:rPr>
        <w:t xml:space="preserve"> fp1,fp2,fp3;</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match()</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 xml:space="preserve"> char buffer1[100],buffer2[100];</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proofErr w:type="spellStart"/>
      <w:r w:rsidRPr="00B35883">
        <w:rPr>
          <w:rFonts w:ascii="Book Antiqua" w:hAnsi="Book Antiqua"/>
          <w:sz w:val="24"/>
          <w:szCs w:val="24"/>
        </w:rPr>
        <w:t>int</w:t>
      </w:r>
      <w:proofErr w:type="spellEnd"/>
      <w:r w:rsidRPr="00B35883">
        <w:rPr>
          <w:rFonts w:ascii="Book Antiqua" w:hAnsi="Book Antiqua"/>
          <w:sz w:val="24"/>
          <w:szCs w:val="24"/>
        </w:rPr>
        <w:t xml:space="preserve"> </w:t>
      </w:r>
      <w:proofErr w:type="spellStart"/>
      <w:r w:rsidRPr="00B35883">
        <w:rPr>
          <w:rFonts w:ascii="Book Antiqua" w:hAnsi="Book Antiqua"/>
          <w:sz w:val="24"/>
          <w:szCs w:val="24"/>
        </w:rPr>
        <w:t>i,j</w:t>
      </w:r>
      <w:proofErr w:type="spellEnd"/>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fp1.open("names1.txt",ios::in);</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fp2.open("names2.txt",ios::in);</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fp3.open("match.txt",</w:t>
      </w:r>
      <w:proofErr w:type="spellStart"/>
      <w:r w:rsidRPr="00B35883">
        <w:rPr>
          <w:rFonts w:ascii="Book Antiqua" w:hAnsi="Book Antiqua"/>
          <w:sz w:val="24"/>
          <w:szCs w:val="24"/>
        </w:rPr>
        <w:t>ios</w:t>
      </w:r>
      <w:proofErr w:type="spellEnd"/>
      <w:r w:rsidRPr="00B35883">
        <w:rPr>
          <w:rFonts w:ascii="Book Antiqua" w:hAnsi="Book Antiqua"/>
          <w:sz w:val="24"/>
          <w:szCs w:val="24"/>
        </w:rPr>
        <w:t>::out);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fp1&gt;&gt;buffer1;</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 xml:space="preserve"> </w:t>
      </w:r>
      <w:proofErr w:type="spellStart"/>
      <w:r w:rsidRPr="00B35883">
        <w:rPr>
          <w:rFonts w:ascii="Book Antiqua" w:hAnsi="Book Antiqua"/>
          <w:sz w:val="24"/>
          <w:szCs w:val="24"/>
        </w:rPr>
        <w:t>cout</w:t>
      </w:r>
      <w:proofErr w:type="spellEnd"/>
      <w:r w:rsidRPr="00B35883">
        <w:rPr>
          <w:rFonts w:ascii="Book Antiqua" w:hAnsi="Book Antiqua"/>
          <w:sz w:val="24"/>
          <w:szCs w:val="24"/>
        </w:rPr>
        <w:t>&lt;&lt;"Matched Names are ..... "&lt;&lt;</w:t>
      </w:r>
      <w:proofErr w:type="spellStart"/>
      <w:r w:rsidRPr="00B35883">
        <w:rPr>
          <w:rFonts w:ascii="Book Antiqua" w:hAnsi="Book Antiqua"/>
          <w:sz w:val="24"/>
          <w:szCs w:val="24"/>
        </w:rPr>
        <w:t>endl</w:t>
      </w:r>
      <w:proofErr w:type="spellEnd"/>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while(!fp1.fail() &amp;&amp;  !fp2.fail())</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if(</w:t>
      </w:r>
      <w:proofErr w:type="spellStart"/>
      <w:r w:rsidRPr="00B35883">
        <w:rPr>
          <w:rFonts w:ascii="Book Antiqua" w:hAnsi="Book Antiqua"/>
          <w:sz w:val="24"/>
          <w:szCs w:val="24"/>
        </w:rPr>
        <w:t>strcmp</w:t>
      </w:r>
      <w:proofErr w:type="spellEnd"/>
      <w:r w:rsidRPr="00B35883">
        <w:rPr>
          <w:rFonts w:ascii="Book Antiqua" w:hAnsi="Book Antiqua"/>
          <w:sz w:val="24"/>
          <w:szCs w:val="24"/>
        </w:rPr>
        <w:t>(buffer1,buffer2)==0)</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fp3&lt;&lt;buffer1;</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 xml:space="preserve"> fp3&lt;&lt;"\n";</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proofErr w:type="spellStart"/>
      <w:r w:rsidRPr="00B35883">
        <w:rPr>
          <w:rFonts w:ascii="Book Antiqua" w:hAnsi="Book Antiqua"/>
          <w:sz w:val="24"/>
          <w:szCs w:val="24"/>
        </w:rPr>
        <w:t>cout</w:t>
      </w:r>
      <w:proofErr w:type="spellEnd"/>
      <w:r w:rsidRPr="00B35883">
        <w:rPr>
          <w:rFonts w:ascii="Book Antiqua" w:hAnsi="Book Antiqua"/>
          <w:sz w:val="24"/>
          <w:szCs w:val="24"/>
        </w:rPr>
        <w:t>&lt;&lt;buffer1;</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 xml:space="preserve"> </w:t>
      </w:r>
      <w:proofErr w:type="spellStart"/>
      <w:r w:rsidRPr="00B35883">
        <w:rPr>
          <w:rFonts w:ascii="Book Antiqua" w:hAnsi="Book Antiqua"/>
          <w:sz w:val="24"/>
          <w:szCs w:val="24"/>
        </w:rPr>
        <w:t>cout</w:t>
      </w:r>
      <w:proofErr w:type="spellEnd"/>
      <w:r w:rsidRPr="00B35883">
        <w:rPr>
          <w:rFonts w:ascii="Book Antiqua" w:hAnsi="Book Antiqua"/>
          <w:sz w:val="24"/>
          <w:szCs w:val="24"/>
        </w:rPr>
        <w:t>&lt;&lt;"\n";</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fp1&gt;&gt;buffer1;</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else if(</w:t>
      </w:r>
      <w:proofErr w:type="spellStart"/>
      <w:r w:rsidRPr="00B35883">
        <w:rPr>
          <w:rFonts w:ascii="Book Antiqua" w:hAnsi="Book Antiqua"/>
          <w:sz w:val="24"/>
          <w:szCs w:val="24"/>
        </w:rPr>
        <w:t>strcmp</w:t>
      </w:r>
      <w:proofErr w:type="spellEnd"/>
      <w:r w:rsidRPr="00B35883">
        <w:rPr>
          <w:rFonts w:ascii="Book Antiqua" w:hAnsi="Book Antiqua"/>
          <w:sz w:val="24"/>
          <w:szCs w:val="24"/>
        </w:rPr>
        <w:t>(buffer1,buffer2)&lt;0)</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ab/>
      </w:r>
      <w:r>
        <w:rPr>
          <w:rFonts w:ascii="Book Antiqua" w:hAnsi="Book Antiqua"/>
          <w:sz w:val="24"/>
          <w:szCs w:val="24"/>
        </w:rPr>
        <w:t xml:space="preserve">         </w:t>
      </w:r>
      <w:r w:rsidRPr="00B35883">
        <w:rPr>
          <w:rFonts w:ascii="Book Antiqua" w:hAnsi="Book Antiqua"/>
          <w:sz w:val="24"/>
          <w:szCs w:val="24"/>
        </w:rPr>
        <w:t>fp1&gt;&gt;buffer1;</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else</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fp2&gt;&gt;buffer2;</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 xml:space="preserve">  </w:t>
      </w:r>
      <w:r>
        <w:rPr>
          <w:rFonts w:ascii="Book Antiqua" w:hAnsi="Book Antiqua"/>
          <w:sz w:val="24"/>
          <w:szCs w:val="24"/>
        </w:rPr>
        <w:t xml:space="preserve"> </w:t>
      </w:r>
      <w:r w:rsidRPr="00B35883">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main()</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proofErr w:type="spellStart"/>
      <w:r w:rsidRPr="00B35883">
        <w:rPr>
          <w:rFonts w:ascii="Book Antiqua" w:hAnsi="Book Antiqua"/>
          <w:sz w:val="24"/>
          <w:szCs w:val="24"/>
        </w:rPr>
        <w:t>clrscr</w:t>
      </w:r>
      <w:proofErr w:type="spellEnd"/>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B35883">
        <w:rPr>
          <w:rFonts w:ascii="Book Antiqua" w:hAnsi="Book Antiqua"/>
          <w:sz w:val="24"/>
          <w:szCs w:val="24"/>
        </w:rPr>
        <w:t>match();</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proofErr w:type="spellStart"/>
      <w:r w:rsidRPr="00B35883">
        <w:rPr>
          <w:rFonts w:ascii="Book Antiqua" w:hAnsi="Book Antiqua"/>
          <w:sz w:val="24"/>
          <w:szCs w:val="24"/>
        </w:rPr>
        <w:t>getch</w:t>
      </w:r>
      <w:proofErr w:type="spellEnd"/>
      <w:r w:rsidRPr="00B35883">
        <w:rPr>
          <w:rFonts w:ascii="Book Antiqua" w:hAnsi="Book Antiqua"/>
          <w:sz w:val="24"/>
          <w:szCs w:val="24"/>
        </w:rPr>
        <w:t>();</w:t>
      </w:r>
    </w:p>
    <w:p w:rsidR="00C8604B" w:rsidRPr="00B35883"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B35883">
        <w:rPr>
          <w:rFonts w:ascii="Book Antiqua" w:hAnsi="Book Antiqua"/>
          <w:sz w:val="24"/>
          <w:szCs w:val="24"/>
        </w:rPr>
        <w:t>}</w:t>
      </w:r>
    </w:p>
    <w:p w:rsidR="00C8604B" w:rsidRPr="00B77962"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sz w:val="24"/>
          <w:szCs w:val="24"/>
        </w:rPr>
      </w:pPr>
      <w:r w:rsidRPr="00B77962">
        <w:rPr>
          <w:rFonts w:ascii="Book Antiqua" w:hAnsi="Book Antiqua" w:cs="Arial"/>
          <w:b/>
          <w:bCs/>
          <w:sz w:val="24"/>
          <w:szCs w:val="24"/>
        </w:rPr>
        <w:t>Working:</w:t>
      </w:r>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Pr>
          <w:rFonts w:ascii="Book Antiqua" w:hAnsi="Book Antiqua" w:cs="Arial"/>
          <w:bCs/>
          <w:sz w:val="24"/>
          <w:szCs w:val="24"/>
        </w:rPr>
        <w:t xml:space="preserve">Consequential operations involve the coordinated processing of two or more sequential lists to produce a single output list.  </w:t>
      </w:r>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sz w:val="24"/>
          <w:szCs w:val="24"/>
        </w:rPr>
      </w:pPr>
      <w:r w:rsidRPr="00B77962">
        <w:rPr>
          <w:rFonts w:ascii="Book Antiqua" w:hAnsi="Book Antiqua" w:cs="Arial"/>
          <w:b/>
          <w:bCs/>
          <w:sz w:val="24"/>
          <w:szCs w:val="24"/>
        </w:rPr>
        <w:t xml:space="preserve">Matching Names in two lists: </w:t>
      </w:r>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sidRPr="00B77962">
        <w:rPr>
          <w:rFonts w:ascii="Book Antiqua" w:hAnsi="Book Antiqua" w:cs="Arial"/>
          <w:bCs/>
          <w:sz w:val="24"/>
          <w:szCs w:val="24"/>
        </w:rPr>
        <w:t>We want to o</w:t>
      </w:r>
      <w:r>
        <w:rPr>
          <w:rFonts w:ascii="Book Antiqua" w:hAnsi="Book Antiqua" w:cs="Arial"/>
          <w:bCs/>
          <w:sz w:val="24"/>
          <w:szCs w:val="24"/>
        </w:rPr>
        <w:t>utput the names common to the two files Names1.txt and names2.txt shown in table below. This operation is called as match operation or an intersection. Assume that the lists are sorted in ascending order.</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791"/>
        <w:gridCol w:w="4214"/>
        <w:gridCol w:w="1701"/>
      </w:tblGrid>
      <w:tr w:rsidR="00C8604B" w:rsidRPr="006821C2" w:rsidTr="00801E23">
        <w:trPr>
          <w:trHeight w:val="628"/>
        </w:trPr>
        <w:tc>
          <w:tcPr>
            <w:tcW w:w="1650" w:type="dxa"/>
            <w:tcBorders>
              <w:left w:val="nil"/>
              <w:bottom w:val="single" w:sz="4" w:space="0" w:color="auto"/>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Names1. txt</w:t>
            </w:r>
          </w:p>
        </w:tc>
        <w:tc>
          <w:tcPr>
            <w:tcW w:w="1791" w:type="dxa"/>
            <w:tcBorders>
              <w:left w:val="nil"/>
              <w:bottom w:val="single" w:sz="4" w:space="0" w:color="auto"/>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 xml:space="preserve">Names2.txt </w:t>
            </w:r>
          </w:p>
        </w:tc>
        <w:tc>
          <w:tcPr>
            <w:tcW w:w="4214" w:type="dxa"/>
            <w:tcBorders>
              <w:left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left w:val="nil"/>
              <w:bottom w:val="single" w:sz="4" w:space="0" w:color="auto"/>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Match.txt</w:t>
            </w:r>
          </w:p>
        </w:tc>
      </w:tr>
      <w:tr w:rsidR="00C8604B" w:rsidRPr="006821C2" w:rsidTr="00801E23">
        <w:trPr>
          <w:trHeight w:val="615"/>
        </w:trPr>
        <w:tc>
          <w:tcPr>
            <w:tcW w:w="1650" w:type="dxa"/>
            <w:tcBorders>
              <w:top w:val="single" w:sz="4" w:space="0" w:color="auto"/>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Abhilash</w:t>
            </w:r>
            <w:proofErr w:type="spellEnd"/>
          </w:p>
        </w:tc>
        <w:tc>
          <w:tcPr>
            <w:tcW w:w="1791" w:type="dxa"/>
            <w:tcBorders>
              <w:top w:val="single" w:sz="4" w:space="0" w:color="auto"/>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Abhilash</w:t>
            </w:r>
            <w:proofErr w:type="spellEnd"/>
          </w:p>
        </w:tc>
        <w:tc>
          <w:tcPr>
            <w:tcW w:w="4214" w:type="dxa"/>
            <w:vMerge w:val="restart"/>
            <w:tcBorders>
              <w:left w:val="nil"/>
              <w:right w:val="nil"/>
            </w:tcBorders>
            <w:vAlign w:val="center"/>
          </w:tcPr>
          <w:p w:rsidR="00C8604B" w:rsidRPr="006821C2" w:rsidRDefault="00142288" w:rsidP="00801E23">
            <w:pPr>
              <w:overflowPunct w:val="0"/>
              <w:autoSpaceDE w:val="0"/>
              <w:autoSpaceDN w:val="0"/>
              <w:adjustRightInd w:val="0"/>
              <w:spacing w:after="0" w:line="240" w:lineRule="auto"/>
              <w:textAlignment w:val="baseline"/>
              <w:rPr>
                <w:rFonts w:ascii="Book Antiqua" w:hAnsi="Book Antiqua" w:cs="Arial"/>
                <w:bCs/>
                <w:sz w:val="24"/>
                <w:szCs w:val="24"/>
              </w:rPr>
            </w:pPr>
            <w:r>
              <w:rPr>
                <w:rFonts w:ascii="Book Antiqua" w:hAnsi="Book Antiqua" w:cs="Arial"/>
                <w:bCs/>
                <w:noProof/>
                <w:sz w:val="24"/>
                <w:szCs w:val="24"/>
                <w:lang w:val="en-IN" w:eastAsia="en-IN"/>
              </w:rPr>
              <mc:AlternateContent>
                <mc:Choice Requires="wps">
                  <w:drawing>
                    <wp:anchor distT="0" distB="0" distL="114300" distR="114300" simplePos="0" relativeHeight="251665408" behindDoc="0" locked="0" layoutInCell="1" allowOverlap="1" wp14:anchorId="764CEDF1">
                      <wp:simplePos x="0" y="0"/>
                      <wp:positionH relativeFrom="column">
                        <wp:posOffset>723265</wp:posOffset>
                      </wp:positionH>
                      <wp:positionV relativeFrom="paragraph">
                        <wp:posOffset>718185</wp:posOffset>
                      </wp:positionV>
                      <wp:extent cx="1066800" cy="238125"/>
                      <wp:effectExtent l="0" t="19050" r="19050" b="28575"/>
                      <wp:wrapNone/>
                      <wp:docPr id="4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0" cy="238125"/>
                              </a:xfrm>
                              <a:prstGeom prst="rightArrow">
                                <a:avLst>
                                  <a:gd name="adj1" fmla="val 50000"/>
                                  <a:gd name="adj2" fmla="val 112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2B2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 2" o:spid="_x0000_s1026" type="#_x0000_t13" style="position:absolute;margin-left:56.95pt;margin-top:56.55pt;width:84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">
                      <v:path arrowok="t"/>
                    </v:shape>
                  </w:pict>
                </mc:Fallback>
              </mc:AlternateContent>
            </w:r>
          </w:p>
        </w:tc>
        <w:tc>
          <w:tcPr>
            <w:tcW w:w="1701" w:type="dxa"/>
            <w:tcBorders>
              <w:top w:val="single" w:sz="4" w:space="0" w:color="auto"/>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Abhilash</w:t>
            </w:r>
            <w:proofErr w:type="spellEnd"/>
          </w:p>
        </w:tc>
      </w:tr>
      <w:tr w:rsidR="00C8604B" w:rsidRPr="006821C2" w:rsidTr="00801E23">
        <w:trPr>
          <w:trHeight w:val="628"/>
        </w:trPr>
        <w:tc>
          <w:tcPr>
            <w:tcW w:w="1650"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Ajay</w:t>
            </w:r>
          </w:p>
        </w:tc>
        <w:tc>
          <w:tcPr>
            <w:tcW w:w="179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Amar</w:t>
            </w:r>
          </w:p>
        </w:tc>
        <w:tc>
          <w:tcPr>
            <w:tcW w:w="4214" w:type="dxa"/>
            <w:vMerge/>
            <w:tcBorders>
              <w:left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Chethan</w:t>
            </w:r>
            <w:proofErr w:type="spellEnd"/>
          </w:p>
        </w:tc>
      </w:tr>
      <w:tr w:rsidR="00C8604B" w:rsidRPr="006821C2" w:rsidTr="00801E23">
        <w:trPr>
          <w:trHeight w:val="628"/>
        </w:trPr>
        <w:tc>
          <w:tcPr>
            <w:tcW w:w="1650"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Chethan</w:t>
            </w:r>
            <w:proofErr w:type="spellEnd"/>
          </w:p>
        </w:tc>
        <w:tc>
          <w:tcPr>
            <w:tcW w:w="179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Bharath</w:t>
            </w:r>
            <w:proofErr w:type="spellEnd"/>
          </w:p>
        </w:tc>
        <w:tc>
          <w:tcPr>
            <w:tcW w:w="4214" w:type="dxa"/>
            <w:vMerge/>
            <w:tcBorders>
              <w:left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Ranjith</w:t>
            </w:r>
            <w:proofErr w:type="spellEnd"/>
          </w:p>
        </w:tc>
      </w:tr>
      <w:tr w:rsidR="00C8604B" w:rsidRPr="006821C2" w:rsidTr="00801E23">
        <w:trPr>
          <w:trHeight w:val="628"/>
        </w:trPr>
        <w:tc>
          <w:tcPr>
            <w:tcW w:w="1650"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 xml:space="preserve">Kiran </w:t>
            </w:r>
          </w:p>
        </w:tc>
        <w:tc>
          <w:tcPr>
            <w:tcW w:w="179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Chethan</w:t>
            </w:r>
            <w:proofErr w:type="spellEnd"/>
            <w:r w:rsidRPr="006821C2">
              <w:rPr>
                <w:rFonts w:ascii="Book Antiqua" w:hAnsi="Book Antiqua" w:cs="Arial"/>
                <w:bCs/>
                <w:sz w:val="24"/>
                <w:szCs w:val="24"/>
              </w:rPr>
              <w:t xml:space="preserve"> </w:t>
            </w:r>
          </w:p>
        </w:tc>
        <w:tc>
          <w:tcPr>
            <w:tcW w:w="4214" w:type="dxa"/>
            <w:vMerge/>
            <w:tcBorders>
              <w:left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r w:rsidR="00C8604B" w:rsidRPr="006821C2" w:rsidTr="00801E23">
        <w:trPr>
          <w:trHeight w:val="628"/>
        </w:trPr>
        <w:tc>
          <w:tcPr>
            <w:tcW w:w="1650"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Ranjith</w:t>
            </w:r>
            <w:proofErr w:type="spellEnd"/>
          </w:p>
        </w:tc>
        <w:tc>
          <w:tcPr>
            <w:tcW w:w="179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r w:rsidRPr="006821C2">
              <w:rPr>
                <w:rFonts w:ascii="Book Antiqua" w:hAnsi="Book Antiqua" w:cs="Arial"/>
                <w:bCs/>
                <w:sz w:val="24"/>
                <w:szCs w:val="24"/>
              </w:rPr>
              <w:t>Mahesh</w:t>
            </w:r>
          </w:p>
        </w:tc>
        <w:tc>
          <w:tcPr>
            <w:tcW w:w="4214" w:type="dxa"/>
            <w:vMerge/>
            <w:tcBorders>
              <w:left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r w:rsidR="00C8604B" w:rsidRPr="006821C2" w:rsidTr="00801E23">
        <w:trPr>
          <w:trHeight w:val="640"/>
        </w:trPr>
        <w:tc>
          <w:tcPr>
            <w:tcW w:w="1650" w:type="dxa"/>
            <w:tcBorders>
              <w:top w:val="nil"/>
              <w:left w:val="nil"/>
              <w:bottom w:val="single" w:sz="4" w:space="0" w:color="auto"/>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Umesh</w:t>
            </w:r>
            <w:proofErr w:type="spellEnd"/>
          </w:p>
        </w:tc>
        <w:tc>
          <w:tcPr>
            <w:tcW w:w="1791" w:type="dxa"/>
            <w:tcBorders>
              <w:top w:val="nil"/>
              <w:left w:val="nil"/>
              <w:bottom w:val="single" w:sz="4" w:space="0" w:color="auto"/>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roofErr w:type="spellStart"/>
            <w:r w:rsidRPr="006821C2">
              <w:rPr>
                <w:rFonts w:ascii="Book Antiqua" w:hAnsi="Book Antiqua" w:cs="Arial"/>
                <w:bCs/>
                <w:sz w:val="24"/>
                <w:szCs w:val="24"/>
              </w:rPr>
              <w:t>Ranjith</w:t>
            </w:r>
            <w:proofErr w:type="spellEnd"/>
          </w:p>
        </w:tc>
        <w:tc>
          <w:tcPr>
            <w:tcW w:w="4214" w:type="dxa"/>
            <w:vMerge/>
            <w:tcBorders>
              <w:left w:val="nil"/>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c>
          <w:tcPr>
            <w:tcW w:w="1701" w:type="dxa"/>
            <w:tcBorders>
              <w:top w:val="nil"/>
              <w:left w:val="nil"/>
              <w:bottom w:val="single" w:sz="4" w:space="0" w:color="auto"/>
              <w:right w:val="nil"/>
            </w:tcBorders>
            <w:vAlign w:val="center"/>
          </w:tcPr>
          <w:p w:rsidR="00C8604B" w:rsidRPr="006821C2" w:rsidRDefault="00C8604B" w:rsidP="00801E23">
            <w:pPr>
              <w:overflowPunct w:val="0"/>
              <w:autoSpaceDE w:val="0"/>
              <w:autoSpaceDN w:val="0"/>
              <w:adjustRightInd w:val="0"/>
              <w:spacing w:after="0" w:line="240" w:lineRule="auto"/>
              <w:textAlignment w:val="baseline"/>
              <w:rPr>
                <w:rFonts w:ascii="Book Antiqua" w:hAnsi="Book Antiqua" w:cs="Arial"/>
                <w:bCs/>
                <w:sz w:val="24"/>
                <w:szCs w:val="24"/>
              </w:rPr>
            </w:pPr>
          </w:p>
        </w:tc>
      </w:tr>
    </w:tbl>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r>
        <w:rPr>
          <w:rFonts w:ascii="Book Antiqua" w:hAnsi="Book Antiqua" w:cs="Arial"/>
          <w:bCs/>
          <w:sz w:val="24"/>
          <w:szCs w:val="24"/>
        </w:rPr>
        <w:t>We begin by reading the initial names from each files and find they match. We output the first name of names1.txt to match.txt as a name matches. Then we read the next names each file. Now next name in names1.txt is less than names2.txt, we are trying to match name “Ajay” and “Amar”, since it is less, we scan down in names1.txt and read next name “</w:t>
      </w:r>
      <w:proofErr w:type="spellStart"/>
      <w:r>
        <w:rPr>
          <w:rFonts w:ascii="Book Antiqua" w:hAnsi="Book Antiqua" w:cs="Arial"/>
          <w:bCs/>
          <w:sz w:val="24"/>
          <w:szCs w:val="24"/>
        </w:rPr>
        <w:t>chethan</w:t>
      </w:r>
      <w:proofErr w:type="spellEnd"/>
      <w:r>
        <w:rPr>
          <w:rFonts w:ascii="Book Antiqua" w:hAnsi="Book Antiqua" w:cs="Arial"/>
          <w:bCs/>
          <w:sz w:val="24"/>
          <w:szCs w:val="24"/>
        </w:rPr>
        <w:t>”.  Now we are trying to match “</w:t>
      </w:r>
      <w:proofErr w:type="spellStart"/>
      <w:r>
        <w:rPr>
          <w:rFonts w:ascii="Book Antiqua" w:hAnsi="Book Antiqua" w:cs="Arial"/>
          <w:bCs/>
          <w:sz w:val="24"/>
          <w:szCs w:val="24"/>
        </w:rPr>
        <w:t>chethan</w:t>
      </w:r>
      <w:proofErr w:type="spellEnd"/>
      <w:r>
        <w:rPr>
          <w:rFonts w:ascii="Book Antiqua" w:hAnsi="Book Antiqua" w:cs="Arial"/>
          <w:bCs/>
          <w:sz w:val="24"/>
          <w:szCs w:val="24"/>
        </w:rPr>
        <w:t>” and “Amar”. Name in names1.txt is greater than name in names2.txt.  So scan down in names2.txt. read next name that is “</w:t>
      </w:r>
      <w:proofErr w:type="spellStart"/>
      <w:r>
        <w:rPr>
          <w:rFonts w:ascii="Book Antiqua" w:hAnsi="Book Antiqua" w:cs="Arial"/>
          <w:bCs/>
          <w:sz w:val="24"/>
          <w:szCs w:val="24"/>
        </w:rPr>
        <w:t>bharath</w:t>
      </w:r>
      <w:proofErr w:type="spellEnd"/>
      <w:r>
        <w:rPr>
          <w:rFonts w:ascii="Book Antiqua" w:hAnsi="Book Antiqua" w:cs="Arial"/>
          <w:bCs/>
          <w:sz w:val="24"/>
          <w:szCs w:val="24"/>
        </w:rPr>
        <w:t>” in names2.txt. Now we are trying to match “</w:t>
      </w:r>
      <w:proofErr w:type="spellStart"/>
      <w:r>
        <w:rPr>
          <w:rFonts w:ascii="Book Antiqua" w:hAnsi="Book Antiqua" w:cs="Arial"/>
          <w:bCs/>
          <w:sz w:val="24"/>
          <w:szCs w:val="24"/>
        </w:rPr>
        <w:t>chethan</w:t>
      </w:r>
      <w:proofErr w:type="spellEnd"/>
      <w:r>
        <w:rPr>
          <w:rFonts w:ascii="Book Antiqua" w:hAnsi="Book Antiqua" w:cs="Arial"/>
          <w:bCs/>
          <w:sz w:val="24"/>
          <w:szCs w:val="24"/>
        </w:rPr>
        <w:t>” and “</w:t>
      </w:r>
      <w:proofErr w:type="spellStart"/>
      <w:r>
        <w:rPr>
          <w:rFonts w:ascii="Book Antiqua" w:hAnsi="Book Antiqua" w:cs="Arial"/>
          <w:bCs/>
          <w:sz w:val="24"/>
          <w:szCs w:val="24"/>
        </w:rPr>
        <w:t>bharath</w:t>
      </w:r>
      <w:proofErr w:type="spellEnd"/>
      <w:r>
        <w:rPr>
          <w:rFonts w:ascii="Book Antiqua" w:hAnsi="Book Antiqua" w:cs="Arial"/>
          <w:bCs/>
          <w:sz w:val="24"/>
          <w:szCs w:val="24"/>
        </w:rPr>
        <w:t>”, Name in names1.txt is greater than name in names2.txt. So scan down in names2.txt. read next name that is “</w:t>
      </w:r>
      <w:proofErr w:type="spellStart"/>
      <w:r>
        <w:rPr>
          <w:rFonts w:ascii="Book Antiqua" w:hAnsi="Book Antiqua" w:cs="Arial"/>
          <w:bCs/>
          <w:sz w:val="24"/>
          <w:szCs w:val="24"/>
        </w:rPr>
        <w:t>chethan</w:t>
      </w:r>
      <w:proofErr w:type="spellEnd"/>
      <w:r>
        <w:rPr>
          <w:rFonts w:ascii="Book Antiqua" w:hAnsi="Book Antiqua" w:cs="Arial"/>
          <w:bCs/>
          <w:sz w:val="24"/>
          <w:szCs w:val="24"/>
        </w:rPr>
        <w:t>” in names2.txt. Now we are trying to match “</w:t>
      </w:r>
      <w:proofErr w:type="spellStart"/>
      <w:r>
        <w:rPr>
          <w:rFonts w:ascii="Book Antiqua" w:hAnsi="Book Antiqua" w:cs="Arial"/>
          <w:bCs/>
          <w:sz w:val="24"/>
          <w:szCs w:val="24"/>
        </w:rPr>
        <w:t>chethan</w:t>
      </w:r>
      <w:proofErr w:type="spellEnd"/>
      <w:r>
        <w:rPr>
          <w:rFonts w:ascii="Book Antiqua" w:hAnsi="Book Antiqua" w:cs="Arial"/>
          <w:bCs/>
          <w:sz w:val="24"/>
          <w:szCs w:val="24"/>
        </w:rPr>
        <w:t>” and “</w:t>
      </w:r>
      <w:proofErr w:type="spellStart"/>
      <w:r>
        <w:rPr>
          <w:rFonts w:ascii="Book Antiqua" w:hAnsi="Book Antiqua" w:cs="Arial"/>
          <w:bCs/>
          <w:sz w:val="24"/>
          <w:szCs w:val="24"/>
        </w:rPr>
        <w:t>chethan</w:t>
      </w:r>
      <w:proofErr w:type="spellEnd"/>
      <w:r>
        <w:rPr>
          <w:rFonts w:ascii="Book Antiqua" w:hAnsi="Book Antiqua" w:cs="Arial"/>
          <w:bCs/>
          <w:sz w:val="24"/>
          <w:szCs w:val="24"/>
        </w:rPr>
        <w:t>”, it matches output the name of names1.txt to match.txt.</w:t>
      </w:r>
      <w:r w:rsidRPr="001D49DF">
        <w:rPr>
          <w:rFonts w:ascii="Book Antiqua" w:hAnsi="Book Antiqua" w:cs="Arial"/>
          <w:bCs/>
          <w:sz w:val="24"/>
          <w:szCs w:val="24"/>
        </w:rPr>
        <w:t xml:space="preserve"> </w:t>
      </w:r>
      <w:r>
        <w:rPr>
          <w:rFonts w:ascii="Book Antiqua" w:hAnsi="Book Antiqua" w:cs="Arial"/>
          <w:bCs/>
          <w:sz w:val="24"/>
          <w:szCs w:val="24"/>
        </w:rPr>
        <w:t>Then we read the next names from each file.</w:t>
      </w:r>
    </w:p>
    <w:p w:rsidR="00C8604B" w:rsidRPr="00B77962"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Cs/>
          <w:sz w:val="24"/>
          <w:szCs w:val="24"/>
        </w:rPr>
      </w:pPr>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cs="Arial"/>
          <w:b/>
          <w:bCs/>
          <w:i/>
          <w:sz w:val="24"/>
          <w:szCs w:val="24"/>
          <w:u w:val="single"/>
        </w:rPr>
      </w:pPr>
      <w:r w:rsidRPr="00C63A06">
        <w:rPr>
          <w:rFonts w:ascii="Book Antiqua" w:hAnsi="Book Antiqua" w:cs="Arial"/>
          <w:b/>
          <w:bCs/>
          <w:i/>
          <w:sz w:val="24"/>
          <w:szCs w:val="24"/>
          <w:u w:val="single"/>
        </w:rPr>
        <w:t>Output of the program</w:t>
      </w:r>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noProof/>
          <w:sz w:val="24"/>
          <w:szCs w:val="24"/>
          <w:u w:val="single"/>
        </w:rPr>
        <w:drawing>
          <wp:inline distT="0" distB="0" distL="0" distR="0" wp14:anchorId="005134A9" wp14:editId="465DDF7B">
            <wp:extent cx="2847975" cy="4857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srcRect/>
                    <a:stretch>
                      <a:fillRect/>
                    </a:stretch>
                  </pic:blipFill>
                  <pic:spPr bwMode="auto">
                    <a:xfrm>
                      <a:off x="0" y="0"/>
                      <a:ext cx="2847975" cy="485775"/>
                    </a:xfrm>
                    <a:prstGeom prst="rect">
                      <a:avLst/>
                    </a:prstGeom>
                    <a:noFill/>
                    <a:ln w="9525">
                      <a:noFill/>
                      <a:miter lim="800000"/>
                      <a:headEnd/>
                      <a:tailEnd/>
                    </a:ln>
                  </pic:spPr>
                </pic:pic>
              </a:graphicData>
            </a:graphic>
          </wp:inline>
        </w:drawing>
      </w:r>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names1.txt</w:t>
      </w:r>
    </w:p>
    <w:p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abc</w:t>
      </w:r>
      <w:proofErr w:type="spellEnd"/>
    </w:p>
    <w:p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def</w:t>
      </w:r>
      <w:proofErr w:type="spellEnd"/>
    </w:p>
    <w:p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jkl</w:t>
      </w:r>
      <w:proofErr w:type="spellEnd"/>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mno</w:t>
      </w:r>
      <w:proofErr w:type="spellEnd"/>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names2.txt</w:t>
      </w:r>
    </w:p>
    <w:p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def</w:t>
      </w:r>
      <w:proofErr w:type="spellEnd"/>
    </w:p>
    <w:p w:rsidR="00C8604B" w:rsidRPr="00793866"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sidRPr="00793866">
        <w:rPr>
          <w:rFonts w:ascii="Book Antiqua" w:hAnsi="Book Antiqua"/>
          <w:sz w:val="24"/>
          <w:szCs w:val="24"/>
        </w:rPr>
        <w:t>mno</w:t>
      </w:r>
      <w:proofErr w:type="spellEnd"/>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793866">
        <w:rPr>
          <w:rFonts w:ascii="Book Antiqua" w:hAnsi="Book Antiqua"/>
          <w:sz w:val="24"/>
          <w:szCs w:val="24"/>
        </w:rPr>
        <w:t>xyz</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before="240" w:line="240" w:lineRule="auto"/>
        <w:ind w:left="567"/>
        <w:jc w:val="both"/>
        <w:textAlignment w:val="baseline"/>
        <w:rPr>
          <w:rFonts w:ascii="Book Antiqua" w:hAnsi="Book Antiqua"/>
          <w:b/>
          <w:i/>
          <w:sz w:val="24"/>
          <w:szCs w:val="24"/>
          <w:u w:val="single"/>
        </w:rPr>
      </w:pPr>
      <w:r>
        <w:rPr>
          <w:rFonts w:ascii="Book Antiqua" w:hAnsi="Book Antiqua"/>
          <w:b/>
          <w:i/>
          <w:sz w:val="24"/>
          <w:szCs w:val="24"/>
          <w:u w:val="single"/>
        </w:rPr>
        <w:t>Contents of match.txt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Pr>
          <w:rFonts w:ascii="Book Antiqua" w:hAnsi="Book Antiqua"/>
          <w:sz w:val="24"/>
          <w:szCs w:val="24"/>
        </w:rPr>
        <w:t>def</w:t>
      </w:r>
      <w:proofErr w:type="spellEnd"/>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roofErr w:type="spellStart"/>
      <w:r>
        <w:rPr>
          <w:rFonts w:ascii="Book Antiqua" w:hAnsi="Book Antiqua"/>
          <w:sz w:val="24"/>
          <w:szCs w:val="24"/>
        </w:rPr>
        <w:t>mno</w:t>
      </w:r>
      <w:proofErr w:type="spellEnd"/>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5948FB" w:rsidRDefault="00C8604B" w:rsidP="000B7E87">
      <w:pPr>
        <w:numPr>
          <w:ilvl w:val="0"/>
          <w:numId w:val="7"/>
        </w:numPr>
        <w:tabs>
          <w:tab w:val="clear" w:pos="720"/>
          <w:tab w:val="num" w:pos="567"/>
        </w:tabs>
        <w:overflowPunct w:val="0"/>
        <w:autoSpaceDE w:val="0"/>
        <w:autoSpaceDN w:val="0"/>
        <w:adjustRightInd w:val="0"/>
        <w:spacing w:before="240" w:line="240" w:lineRule="auto"/>
        <w:ind w:left="567" w:hanging="425"/>
        <w:jc w:val="both"/>
        <w:textAlignment w:val="baseline"/>
        <w:rPr>
          <w:rFonts w:ascii="Book Antiqua" w:hAnsi="Book Antiqua"/>
          <w:b/>
          <w:i/>
          <w:sz w:val="24"/>
          <w:szCs w:val="24"/>
        </w:rPr>
      </w:pPr>
      <w:r w:rsidRPr="00FC14CE">
        <w:rPr>
          <w:rFonts w:ascii="Book Antiqua" w:hAnsi="Book Antiqua" w:cs="Arial"/>
          <w:b/>
          <w:bCs/>
          <w:i/>
          <w:sz w:val="24"/>
          <w:szCs w:val="24"/>
        </w:rPr>
        <w:t>Write a C++ program to read k Lists of names and merge them using k-way merge algorithm for k=8.</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#include&lt;iostream.h&gt;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#include&lt;fstream.h&gt;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#include&lt;conio.h&gt;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#include&lt;string.h&gt;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#include&lt;process.h&gt;</w:t>
      </w:r>
    </w:p>
    <w:p w:rsidR="00C8604B" w:rsidRPr="00862CA8" w:rsidRDefault="00C8604B" w:rsidP="00C8604B">
      <w:pPr>
        <w:overflowPunct w:val="0"/>
        <w:autoSpaceDE w:val="0"/>
        <w:autoSpaceDN w:val="0"/>
        <w:adjustRightInd w:val="0"/>
        <w:spacing w:after="0" w:line="240" w:lineRule="auto"/>
        <w:ind w:left="567"/>
        <w:jc w:val="both"/>
        <w:textAlignment w:val="baseline"/>
        <w:rPr>
          <w:rFonts w:ascii="Book Antiqua" w:hAnsi="Book Antiqua"/>
          <w:b/>
          <w:sz w:val="24"/>
          <w:szCs w:val="24"/>
        </w:rPr>
      </w:pPr>
      <w:r w:rsidRPr="00862CA8">
        <w:rPr>
          <w:rFonts w:ascii="Book Antiqua" w:hAnsi="Book Antiqua"/>
          <w:b/>
          <w:sz w:val="24"/>
          <w:szCs w:val="24"/>
        </w:rPr>
        <w:t>void main()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char name[20][20];</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int</w:t>
      </w:r>
      <w:proofErr w:type="spellEnd"/>
      <w:r w:rsidRPr="005948FB">
        <w:rPr>
          <w:rFonts w:ascii="Book Antiqua" w:hAnsi="Book Antiqua"/>
          <w:sz w:val="24"/>
          <w:szCs w:val="24"/>
        </w:rPr>
        <w:t xml:space="preserve"> </w:t>
      </w:r>
      <w:proofErr w:type="spellStart"/>
      <w:r w:rsidRPr="005948FB">
        <w:rPr>
          <w:rFonts w:ascii="Book Antiqua" w:hAnsi="Book Antiqua"/>
          <w:sz w:val="24"/>
          <w:szCs w:val="24"/>
        </w:rPr>
        <w:t>i,low</w:t>
      </w:r>
      <w:proofErr w:type="spellEnd"/>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fstream</w:t>
      </w:r>
      <w:proofErr w:type="spellEnd"/>
      <w:r w:rsidRPr="005948FB">
        <w:rPr>
          <w:rFonts w:ascii="Book Antiqua" w:hAnsi="Book Antiqua"/>
          <w:sz w:val="24"/>
          <w:szCs w:val="24"/>
        </w:rPr>
        <w:t xml:space="preserve"> fp1;</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fstream</w:t>
      </w:r>
      <w:proofErr w:type="spellEnd"/>
      <w:r w:rsidRPr="005948FB">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[10];</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[1].open("n1.txt",ios::in);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[2].open("n2.txt",ios::in);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[3].open("n3.txt",ios::in);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[4].open("n4.txt",ios::in);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[5].open("n5.txt",ios::in);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[6].open("n6.txt",ios::in);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[7].open("n7.txt",ios::in);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[8].open("n8.txt",ios::in);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fp1.open("merge.txt",</w:t>
      </w:r>
      <w:proofErr w:type="spellStart"/>
      <w:r w:rsidRPr="005948FB">
        <w:rPr>
          <w:rFonts w:ascii="Book Antiqua" w:hAnsi="Book Antiqua"/>
          <w:sz w:val="24"/>
          <w:szCs w:val="24"/>
        </w:rPr>
        <w:t>ios</w:t>
      </w:r>
      <w:proofErr w:type="spellEnd"/>
      <w:r w:rsidRPr="005948FB">
        <w:rPr>
          <w:rFonts w:ascii="Book Antiqua" w:hAnsi="Book Antiqua"/>
          <w:sz w:val="24"/>
          <w:szCs w:val="24"/>
        </w:rPr>
        <w:t>::out);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for(</w:t>
      </w:r>
      <w:proofErr w:type="spellStart"/>
      <w:r w:rsidRPr="005948FB">
        <w:rPr>
          <w:rFonts w:ascii="Book Antiqua" w:hAnsi="Book Antiqua"/>
          <w:sz w:val="24"/>
          <w:szCs w:val="24"/>
        </w:rPr>
        <w:t>i</w:t>
      </w:r>
      <w:proofErr w:type="spellEnd"/>
      <w:r w:rsidRPr="005948FB">
        <w:rPr>
          <w:rFonts w:ascii="Book Antiqua" w:hAnsi="Book Antiqua"/>
          <w:sz w:val="24"/>
          <w:szCs w:val="24"/>
        </w:rPr>
        <w:t>=1;i&lt;=8;i++)</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w:t>
      </w:r>
      <w:proofErr w:type="spellStart"/>
      <w:r w:rsidRPr="005948FB">
        <w:rPr>
          <w:rFonts w:ascii="Book Antiqua" w:hAnsi="Book Antiqua"/>
          <w:sz w:val="24"/>
          <w:szCs w:val="24"/>
        </w:rPr>
        <w:t>i</w:t>
      </w:r>
      <w:proofErr w:type="spellEnd"/>
      <w:r w:rsidRPr="005948FB">
        <w:rPr>
          <w:rFonts w:ascii="Book Antiqua" w:hAnsi="Book Antiqua"/>
          <w:sz w:val="24"/>
          <w:szCs w:val="24"/>
        </w:rPr>
        <w:t>]&gt;&gt;name[</w:t>
      </w:r>
      <w:proofErr w:type="spellStart"/>
      <w:r w:rsidRPr="005948FB">
        <w:rPr>
          <w:rFonts w:ascii="Book Antiqua" w:hAnsi="Book Antiqua"/>
          <w:sz w:val="24"/>
          <w:szCs w:val="24"/>
        </w:rPr>
        <w:t>i</w:t>
      </w:r>
      <w:proofErr w:type="spellEnd"/>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for(;;)</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5948FB">
        <w:rPr>
          <w:rFonts w:ascii="Book Antiqua" w:hAnsi="Book Antiqua"/>
          <w:sz w:val="24"/>
          <w:szCs w:val="24"/>
        </w:rPr>
        <w:t xml:space="preserve">     low=1;</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 xml:space="preserve"> for(</w:t>
      </w:r>
      <w:proofErr w:type="spellStart"/>
      <w:r w:rsidRPr="005948FB">
        <w:rPr>
          <w:rFonts w:ascii="Book Antiqua" w:hAnsi="Book Antiqua"/>
          <w:sz w:val="24"/>
          <w:szCs w:val="24"/>
        </w:rPr>
        <w:t>i</w:t>
      </w:r>
      <w:proofErr w:type="spellEnd"/>
      <w:r w:rsidRPr="005948FB">
        <w:rPr>
          <w:rFonts w:ascii="Book Antiqua" w:hAnsi="Book Antiqua"/>
          <w:sz w:val="24"/>
          <w:szCs w:val="24"/>
        </w:rPr>
        <w:t>=1;i&lt;=8;i++)</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if(</w:t>
      </w:r>
      <w:proofErr w:type="spellStart"/>
      <w:r w:rsidRPr="005948FB">
        <w:rPr>
          <w:rFonts w:ascii="Book Antiqua" w:hAnsi="Book Antiqua"/>
          <w:sz w:val="24"/>
          <w:szCs w:val="24"/>
        </w:rPr>
        <w:t>strcmp</w:t>
      </w:r>
      <w:proofErr w:type="spellEnd"/>
      <w:r w:rsidRPr="005948FB">
        <w:rPr>
          <w:rFonts w:ascii="Book Antiqua" w:hAnsi="Book Antiqua"/>
          <w:sz w:val="24"/>
          <w:szCs w:val="24"/>
        </w:rPr>
        <w:t>(name[</w:t>
      </w:r>
      <w:proofErr w:type="spellStart"/>
      <w:r w:rsidRPr="005948FB">
        <w:rPr>
          <w:rFonts w:ascii="Book Antiqua" w:hAnsi="Book Antiqua"/>
          <w:sz w:val="24"/>
          <w:szCs w:val="24"/>
        </w:rPr>
        <w:t>i</w:t>
      </w:r>
      <w:proofErr w:type="spellEnd"/>
      <w:r w:rsidRPr="005948FB">
        <w:rPr>
          <w:rFonts w:ascii="Book Antiqua" w:hAnsi="Book Antiqua"/>
          <w:sz w:val="24"/>
          <w:szCs w:val="24"/>
        </w:rPr>
        <w:t>],name[low])&lt;0)</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low=</w:t>
      </w:r>
      <w:proofErr w:type="spellStart"/>
      <w:r w:rsidRPr="005948FB">
        <w:rPr>
          <w:rFonts w:ascii="Book Antiqua" w:hAnsi="Book Antiqua"/>
          <w:sz w:val="24"/>
          <w:szCs w:val="24"/>
        </w:rPr>
        <w:t>i</w:t>
      </w:r>
      <w:proofErr w:type="spellEnd"/>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if(</w:t>
      </w:r>
      <w:proofErr w:type="spellStart"/>
      <w:r w:rsidRPr="005948FB">
        <w:rPr>
          <w:rFonts w:ascii="Book Antiqua" w:hAnsi="Book Antiqua"/>
          <w:sz w:val="24"/>
          <w:szCs w:val="24"/>
        </w:rPr>
        <w:t>strcmp</w:t>
      </w:r>
      <w:proofErr w:type="spellEnd"/>
      <w:r w:rsidRPr="005948FB">
        <w:rPr>
          <w:rFonts w:ascii="Book Antiqua" w:hAnsi="Book Antiqua"/>
          <w:sz w:val="24"/>
          <w:szCs w:val="24"/>
        </w:rPr>
        <w:t>(name[low],"~")==0)</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fp1.close();</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for(</w:t>
      </w:r>
      <w:proofErr w:type="spellStart"/>
      <w:r w:rsidRPr="005948FB">
        <w:rPr>
          <w:rFonts w:ascii="Book Antiqua" w:hAnsi="Book Antiqua"/>
          <w:sz w:val="24"/>
          <w:szCs w:val="24"/>
        </w:rPr>
        <w:t>i</w:t>
      </w:r>
      <w:proofErr w:type="spellEnd"/>
      <w:r w:rsidRPr="005948FB">
        <w:rPr>
          <w:rFonts w:ascii="Book Antiqua" w:hAnsi="Book Antiqua"/>
          <w:sz w:val="24"/>
          <w:szCs w:val="24"/>
        </w:rPr>
        <w:t>=1;i&lt;=8;i++)</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w:t>
      </w:r>
      <w:proofErr w:type="spellStart"/>
      <w:r w:rsidRPr="005948FB">
        <w:rPr>
          <w:rFonts w:ascii="Book Antiqua" w:hAnsi="Book Antiqua"/>
          <w:sz w:val="24"/>
          <w:szCs w:val="24"/>
        </w:rPr>
        <w:t>i</w:t>
      </w:r>
      <w:proofErr w:type="spellEnd"/>
      <w:r w:rsidRPr="005948FB">
        <w:rPr>
          <w:rFonts w:ascii="Book Antiqua" w:hAnsi="Book Antiqua"/>
          <w:sz w:val="24"/>
          <w:szCs w:val="24"/>
        </w:rPr>
        <w:t>].close();</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r w:rsidRPr="005948FB">
        <w:rPr>
          <w:rFonts w:ascii="Book Antiqua" w:hAnsi="Book Antiqua"/>
          <w:sz w:val="24"/>
          <w:szCs w:val="24"/>
        </w:rPr>
        <w:t xml:space="preserve"> exit(0);</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else</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fp1&lt;&lt;name[low];</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fp1&lt;&lt;"\n";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proofErr w:type="spellStart"/>
      <w:r w:rsidRPr="005948FB">
        <w:rPr>
          <w:rFonts w:ascii="Book Antiqua" w:hAnsi="Book Antiqua"/>
          <w:sz w:val="24"/>
          <w:szCs w:val="24"/>
        </w:rPr>
        <w:t>cout</w:t>
      </w:r>
      <w:proofErr w:type="spellEnd"/>
      <w:r w:rsidRPr="005948FB">
        <w:rPr>
          <w:rFonts w:ascii="Book Antiqua" w:hAnsi="Book Antiqua"/>
          <w:sz w:val="24"/>
          <w:szCs w:val="24"/>
        </w:rPr>
        <w:t>&lt;&lt;name[low]&lt;&lt;"\n";</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proofErr w:type="spellStart"/>
      <w:r w:rsidRPr="005948FB">
        <w:rPr>
          <w:rFonts w:ascii="Book Antiqua" w:hAnsi="Book Antiqua"/>
          <w:sz w:val="24"/>
          <w:szCs w:val="24"/>
        </w:rPr>
        <w:t>fp</w:t>
      </w:r>
      <w:proofErr w:type="spellEnd"/>
      <w:r w:rsidRPr="005948FB">
        <w:rPr>
          <w:rFonts w:ascii="Book Antiqua" w:hAnsi="Book Antiqua"/>
          <w:sz w:val="24"/>
          <w:szCs w:val="24"/>
        </w:rPr>
        <w:t>[low]&gt;&gt;name[low];</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if(</w:t>
      </w:r>
      <w:proofErr w:type="spellStart"/>
      <w:r w:rsidRPr="005948FB">
        <w:rPr>
          <w:rFonts w:ascii="Book Antiqua" w:hAnsi="Book Antiqua"/>
          <w:sz w:val="24"/>
          <w:szCs w:val="24"/>
        </w:rPr>
        <w:t>fp</w:t>
      </w:r>
      <w:proofErr w:type="spellEnd"/>
      <w:r w:rsidRPr="005948FB">
        <w:rPr>
          <w:rFonts w:ascii="Book Antiqua" w:hAnsi="Book Antiqua"/>
          <w:sz w:val="24"/>
          <w:szCs w:val="24"/>
        </w:rPr>
        <w:t>[low].fail())</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t xml:space="preserve">  </w:t>
      </w:r>
      <w:r>
        <w:rPr>
          <w:rFonts w:ascii="Book Antiqua" w:hAnsi="Book Antiqua"/>
          <w:sz w:val="24"/>
          <w:szCs w:val="24"/>
        </w:rPr>
        <w:t xml:space="preserve">              </w:t>
      </w:r>
      <w:proofErr w:type="spellStart"/>
      <w:r w:rsidRPr="005948FB">
        <w:rPr>
          <w:rFonts w:ascii="Book Antiqua" w:hAnsi="Book Antiqua"/>
          <w:sz w:val="24"/>
          <w:szCs w:val="24"/>
        </w:rPr>
        <w:t>strcpy</w:t>
      </w:r>
      <w:proofErr w:type="spellEnd"/>
      <w:r w:rsidRPr="005948FB">
        <w:rPr>
          <w:rFonts w:ascii="Book Antiqua" w:hAnsi="Book Antiqua"/>
          <w:sz w:val="24"/>
          <w:szCs w:val="24"/>
        </w:rPr>
        <w:t>(name[low],"~");</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ab/>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Pr="005948F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   </w:t>
      </w:r>
      <w:r w:rsidRPr="005948FB">
        <w:rPr>
          <w:rFonts w:ascii="Book Antiqua" w:hAnsi="Book Antiqua"/>
          <w:sz w:val="24"/>
          <w:szCs w:val="24"/>
        </w:rPr>
        <w:t xml:space="preserve"> </w:t>
      </w:r>
      <w:r>
        <w:rPr>
          <w:rFonts w:ascii="Book Antiqua" w:hAnsi="Book Antiqua"/>
          <w:sz w:val="24"/>
          <w:szCs w:val="24"/>
        </w:rPr>
        <w:t xml:space="preserve"> </w:t>
      </w:r>
      <w:r w:rsidRPr="005948FB">
        <w:rPr>
          <w:rFonts w:ascii="Book Antiqua" w:hAnsi="Book Antiqua"/>
          <w:sz w:val="24"/>
          <w:szCs w:val="24"/>
        </w:rPr>
        <w: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sidRPr="005948FB">
        <w:rPr>
          <w:rFonts w:ascii="Book Antiqua" w:hAnsi="Book Antiqua"/>
          <w:sz w:val="24"/>
          <w:szCs w:val="24"/>
        </w:rPr>
        <w:t>}</w:t>
      </w:r>
    </w:p>
    <w:p w:rsidR="00C8604B" w:rsidRDefault="00C8604B" w:rsidP="00C8604B">
      <w:pPr>
        <w:overflowPunct w:val="0"/>
        <w:autoSpaceDE w:val="0"/>
        <w:autoSpaceDN w:val="0"/>
        <w:adjustRightInd w:val="0"/>
        <w:spacing w:after="0" w:line="240" w:lineRule="auto"/>
        <w:ind w:firstLine="567"/>
        <w:jc w:val="both"/>
        <w:textAlignment w:val="baseline"/>
        <w:rPr>
          <w:rFonts w:ascii="Book Antiqua" w:hAnsi="Book Antiqua"/>
          <w:b/>
          <w:i/>
          <w:sz w:val="24"/>
          <w:szCs w:val="24"/>
          <w:u w:val="single"/>
        </w:rPr>
      </w:pPr>
    </w:p>
    <w:p w:rsidR="00C8604B" w:rsidRPr="000B6509" w:rsidRDefault="00C8604B" w:rsidP="00C8604B">
      <w:pPr>
        <w:overflowPunct w:val="0"/>
        <w:autoSpaceDE w:val="0"/>
        <w:autoSpaceDN w:val="0"/>
        <w:adjustRightInd w:val="0"/>
        <w:spacing w:after="0" w:line="240" w:lineRule="auto"/>
        <w:ind w:firstLine="567"/>
        <w:jc w:val="both"/>
        <w:textAlignment w:val="baseline"/>
        <w:rPr>
          <w:rFonts w:ascii="Book Antiqua" w:hAnsi="Book Antiqua"/>
          <w:b/>
          <w:i/>
          <w:sz w:val="24"/>
          <w:szCs w:val="24"/>
          <w:u w:val="single"/>
        </w:rPr>
      </w:pPr>
      <w:r w:rsidRPr="000B6509">
        <w:rPr>
          <w:rFonts w:ascii="Book Antiqua" w:hAnsi="Book Antiqua"/>
          <w:b/>
          <w:i/>
          <w:sz w:val="24"/>
          <w:szCs w:val="24"/>
          <w:u w:val="single"/>
        </w:rPr>
        <w:t>File Contents are</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1207"/>
        <w:gridCol w:w="1185"/>
        <w:gridCol w:w="1168"/>
        <w:gridCol w:w="1241"/>
        <w:gridCol w:w="1168"/>
        <w:gridCol w:w="1168"/>
        <w:gridCol w:w="1168"/>
      </w:tblGrid>
      <w:tr w:rsidR="00C8604B" w:rsidRPr="00E76177" w:rsidTr="00801E23">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n1.txt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n2.txt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n3.txt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n4.txt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n5.txt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n6.txt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n7.txt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b/>
                <w:sz w:val="24"/>
                <w:szCs w:val="24"/>
              </w:rPr>
            </w:pPr>
            <w:r w:rsidRPr="00E76177">
              <w:rPr>
                <w:rFonts w:ascii="Book Antiqua" w:hAnsi="Book Antiqua"/>
                <w:b/>
                <w:sz w:val="24"/>
                <w:szCs w:val="24"/>
              </w:rPr>
              <w:t>n8.txt</w:t>
            </w:r>
          </w:p>
        </w:tc>
      </w:tr>
      <w:tr w:rsidR="00C8604B" w:rsidRPr="00E76177" w:rsidTr="00801E23">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Ball</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Mango</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Apple</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Orange</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Rat</w:t>
            </w: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Carrot</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Fish</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Girl</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Hand</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Hammer</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Stone</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 xml:space="preserve">Sun </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Top</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Ant</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Hill</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c>
          <w:tcPr>
            <w:tcW w:w="1260" w:type="dxa"/>
            <w:shd w:val="clear" w:color="auto" w:fill="auto"/>
          </w:tcPr>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Bill</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r w:rsidRPr="00E76177">
              <w:rPr>
                <w:rFonts w:ascii="Book Antiqua" w:hAnsi="Book Antiqua"/>
                <w:sz w:val="24"/>
                <w:szCs w:val="24"/>
              </w:rPr>
              <w:t>Kill</w:t>
            </w:r>
          </w:p>
          <w:p w:rsidR="00C8604B" w:rsidRPr="00E76177" w:rsidRDefault="00C8604B" w:rsidP="00801E23">
            <w:pPr>
              <w:overflowPunct w:val="0"/>
              <w:autoSpaceDE w:val="0"/>
              <w:autoSpaceDN w:val="0"/>
              <w:adjustRightInd w:val="0"/>
              <w:spacing w:after="0" w:line="240" w:lineRule="auto"/>
              <w:jc w:val="center"/>
              <w:textAlignment w:val="baseline"/>
              <w:rPr>
                <w:rFonts w:ascii="Book Antiqua" w:hAnsi="Book Antiqua"/>
                <w:sz w:val="24"/>
                <w:szCs w:val="24"/>
              </w:rPr>
            </w:pPr>
          </w:p>
        </w:tc>
      </w:tr>
    </w:tbl>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b/>
          <w:i/>
          <w:sz w:val="24"/>
          <w:szCs w:val="24"/>
          <w:u w:val="single"/>
        </w:rPr>
      </w:pPr>
      <w:r w:rsidRPr="000B6509">
        <w:rPr>
          <w:rFonts w:ascii="Book Antiqua" w:hAnsi="Book Antiqua"/>
          <w:b/>
          <w:i/>
          <w:sz w:val="24"/>
          <w:szCs w:val="24"/>
          <w:u w:val="single"/>
        </w:rPr>
        <w:t>Merge.txt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 xml:space="preserve">Ant </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Apple</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Ball</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Bill</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Carrot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Fish</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Girl</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Hammer</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Hand</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Hill</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Kill</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Mango</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Orange</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Rat</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Stone</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Sun</w:t>
      </w:r>
    </w:p>
    <w:p w:rsidR="00C8604B" w:rsidRDefault="00C8604B" w:rsidP="00C8604B">
      <w:pPr>
        <w:overflowPunct w:val="0"/>
        <w:autoSpaceDE w:val="0"/>
        <w:autoSpaceDN w:val="0"/>
        <w:adjustRightInd w:val="0"/>
        <w:spacing w:after="0" w:line="240" w:lineRule="auto"/>
        <w:ind w:left="567"/>
        <w:jc w:val="both"/>
        <w:textAlignment w:val="baseline"/>
        <w:rPr>
          <w:rFonts w:ascii="Book Antiqua" w:hAnsi="Book Antiqua"/>
          <w:sz w:val="24"/>
          <w:szCs w:val="24"/>
        </w:rPr>
      </w:pPr>
      <w:r>
        <w:rPr>
          <w:rFonts w:ascii="Book Antiqua" w:hAnsi="Book Antiqua"/>
          <w:sz w:val="24"/>
          <w:szCs w:val="24"/>
        </w:rPr>
        <w:t>Top</w:t>
      </w:r>
    </w:p>
    <w:p w:rsidR="00CA56B7" w:rsidRPr="0088701B" w:rsidRDefault="00CA56B7" w:rsidP="0088701B">
      <w:pPr>
        <w:spacing w:line="360" w:lineRule="auto"/>
        <w:jc w:val="center"/>
        <w:rPr>
          <w:rFonts w:ascii="Times New Roman" w:hAnsi="Times New Roman"/>
          <w:b/>
          <w:sz w:val="28"/>
          <w:szCs w:val="24"/>
          <w:u w:val="single"/>
        </w:rPr>
      </w:pPr>
      <w:r w:rsidRPr="0088701B">
        <w:rPr>
          <w:rFonts w:ascii="Times New Roman" w:hAnsi="Times New Roman"/>
          <w:b/>
          <w:sz w:val="28"/>
          <w:szCs w:val="24"/>
          <w:u w:val="single"/>
        </w:rPr>
        <w:t>File Structures Lab Viva Questions:</w:t>
      </w:r>
    </w:p>
    <w:p w:rsidR="00801E23" w:rsidRDefault="00CA56B7" w:rsidP="00801E23">
      <w:pPr>
        <w:pStyle w:val="ListParagraph"/>
        <w:numPr>
          <w:ilvl w:val="0"/>
          <w:numId w:val="11"/>
        </w:numPr>
        <w:suppressAutoHyphens/>
        <w:ind w:left="284" w:firstLine="0"/>
        <w:rPr>
          <w:rFonts w:ascii="Times New Roman" w:hAnsi="Times New Roman"/>
          <w:sz w:val="24"/>
          <w:szCs w:val="24"/>
        </w:rPr>
      </w:pPr>
      <w:r w:rsidRPr="0088701B">
        <w:rPr>
          <w:rFonts w:ascii="Times New Roman" w:hAnsi="Times New Roman"/>
          <w:sz w:val="24"/>
          <w:szCs w:val="24"/>
        </w:rPr>
        <w:t xml:space="preserve"> </w:t>
      </w:r>
      <w:r w:rsidR="00801E23">
        <w:rPr>
          <w:rFonts w:ascii="Times New Roman" w:hAnsi="Times New Roman"/>
          <w:b/>
          <w:sz w:val="24"/>
          <w:szCs w:val="24"/>
        </w:rPr>
        <w:t xml:space="preserve">What are file structures? </w:t>
      </w:r>
    </w:p>
    <w:p w:rsidR="00801E23" w:rsidRDefault="00801E23" w:rsidP="00801E23">
      <w:pPr>
        <w:pStyle w:val="ListParagraph"/>
        <w:ind w:left="709"/>
        <w:rPr>
          <w:rFonts w:ascii="Times New Roman" w:hAnsi="Times New Roman"/>
          <w:b/>
          <w:sz w:val="24"/>
          <w:szCs w:val="24"/>
        </w:rPr>
      </w:pPr>
      <w:r>
        <w:rPr>
          <w:rFonts w:ascii="Times New Roman" w:hAnsi="Times New Roman"/>
          <w:sz w:val="24"/>
          <w:szCs w:val="24"/>
        </w:rPr>
        <w:t>A pattern for arranging data in a file. It is a combination of representations for data in files and of operations for accessing the data.</w:t>
      </w:r>
    </w:p>
    <w:p w:rsidR="00801E23" w:rsidRDefault="00801E23" w:rsidP="00801E23">
      <w:pPr>
        <w:pStyle w:val="ListParagraph"/>
        <w:numPr>
          <w:ilvl w:val="0"/>
          <w:numId w:val="11"/>
        </w:numPr>
        <w:suppressAutoHyphens/>
        <w:ind w:left="284" w:firstLine="0"/>
        <w:rPr>
          <w:rFonts w:ascii="Times New Roman" w:hAnsi="Times New Roman"/>
          <w:b/>
          <w:bCs/>
          <w:sz w:val="24"/>
          <w:szCs w:val="24"/>
        </w:rPr>
      </w:pPr>
      <w:r>
        <w:rPr>
          <w:rFonts w:ascii="Times New Roman" w:hAnsi="Times New Roman"/>
          <w:b/>
          <w:sz w:val="24"/>
          <w:szCs w:val="24"/>
        </w:rPr>
        <w:t>Explain physical files and logical files?</w:t>
      </w:r>
    </w:p>
    <w:p w:rsidR="00801E23" w:rsidRDefault="00801E23" w:rsidP="00801E23">
      <w:pPr>
        <w:shd w:val="clear" w:color="auto" w:fill="FFFFFF"/>
        <w:spacing w:before="40" w:after="40"/>
        <w:ind w:left="720"/>
        <w:jc w:val="both"/>
        <w:rPr>
          <w:rFonts w:ascii="Times New Roman" w:hAnsi="Times New Roman"/>
          <w:b/>
          <w:bCs/>
          <w:sz w:val="24"/>
          <w:szCs w:val="24"/>
        </w:rPr>
      </w:pPr>
      <w:r>
        <w:rPr>
          <w:rFonts w:ascii="Times New Roman" w:hAnsi="Times New Roman"/>
          <w:b/>
          <w:bCs/>
          <w:sz w:val="24"/>
          <w:szCs w:val="24"/>
        </w:rPr>
        <w:t>Physical file:</w:t>
      </w:r>
      <w:r>
        <w:rPr>
          <w:rFonts w:ascii="Times New Roman" w:hAnsi="Times New Roman"/>
          <w:sz w:val="24"/>
          <w:szCs w:val="24"/>
        </w:rPr>
        <w:t>A file as seen by the operating system, and which actually exists on secondary storage.</w:t>
      </w:r>
    </w:p>
    <w:p w:rsidR="00801E23" w:rsidRDefault="00801E23" w:rsidP="00801E23">
      <w:pPr>
        <w:shd w:val="clear" w:color="auto" w:fill="FFFFFF"/>
        <w:spacing w:before="40" w:after="40"/>
        <w:ind w:left="720"/>
        <w:jc w:val="both"/>
        <w:rPr>
          <w:rFonts w:ascii="Times New Roman" w:hAnsi="Times New Roman"/>
          <w:b/>
          <w:sz w:val="24"/>
          <w:szCs w:val="24"/>
        </w:rPr>
      </w:pPr>
      <w:r>
        <w:rPr>
          <w:rFonts w:ascii="Times New Roman" w:hAnsi="Times New Roman"/>
          <w:b/>
          <w:bCs/>
          <w:sz w:val="24"/>
          <w:szCs w:val="24"/>
        </w:rPr>
        <w:t>Logical file:</w:t>
      </w:r>
      <w:r>
        <w:rPr>
          <w:rFonts w:ascii="Times New Roman" w:hAnsi="Times New Roman"/>
          <w:sz w:val="24"/>
          <w:szCs w:val="24"/>
        </w:rPr>
        <w:t>A file as seen by a program. </w:t>
      </w:r>
    </w:p>
    <w:p w:rsidR="00801E23" w:rsidRDefault="00801E23" w:rsidP="00801E23">
      <w:pPr>
        <w:pStyle w:val="ListParagraph"/>
        <w:numPr>
          <w:ilvl w:val="0"/>
          <w:numId w:val="11"/>
        </w:numPr>
        <w:suppressAutoHyphens/>
        <w:ind w:left="284" w:firstLine="0"/>
        <w:rPr>
          <w:rFonts w:ascii="Times New Roman" w:hAnsi="Times New Roman"/>
          <w:bCs/>
          <w:sz w:val="24"/>
          <w:szCs w:val="24"/>
        </w:rPr>
      </w:pPr>
      <w:r>
        <w:rPr>
          <w:rFonts w:ascii="Times New Roman" w:hAnsi="Times New Roman"/>
          <w:b/>
          <w:sz w:val="24"/>
          <w:szCs w:val="24"/>
        </w:rPr>
        <w:t xml:space="preserve">Explain open function of </w:t>
      </w:r>
      <w:proofErr w:type="spellStart"/>
      <w:r>
        <w:rPr>
          <w:rFonts w:ascii="Times New Roman" w:hAnsi="Times New Roman"/>
          <w:b/>
          <w:sz w:val="24"/>
          <w:szCs w:val="24"/>
        </w:rPr>
        <w:t>fstream</w:t>
      </w:r>
      <w:proofErr w:type="spellEnd"/>
      <w:r>
        <w:rPr>
          <w:rFonts w:ascii="Times New Roman" w:hAnsi="Times New Roman"/>
          <w:b/>
          <w:sz w:val="24"/>
          <w:szCs w:val="24"/>
        </w:rPr>
        <w:t xml:space="preserve"> class with syntax?</w:t>
      </w:r>
    </w:p>
    <w:p w:rsidR="00801E23" w:rsidRDefault="00801E23" w:rsidP="00801E23">
      <w:pPr>
        <w:spacing w:before="40" w:after="40"/>
        <w:jc w:val="both"/>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ab/>
      </w:r>
      <w:proofErr w:type="spellStart"/>
      <w:r>
        <w:rPr>
          <w:rFonts w:ascii="Times New Roman" w:hAnsi="Times New Roman"/>
          <w:bCs/>
          <w:sz w:val="24"/>
          <w:szCs w:val="24"/>
        </w:rPr>
        <w:t>fd</w:t>
      </w:r>
      <w:proofErr w:type="spellEnd"/>
      <w:r>
        <w:rPr>
          <w:rFonts w:ascii="Times New Roman" w:hAnsi="Times New Roman"/>
          <w:bCs/>
          <w:sz w:val="24"/>
          <w:szCs w:val="24"/>
        </w:rPr>
        <w:t xml:space="preserve"> = open(</w:t>
      </w:r>
      <w:proofErr w:type="spellStart"/>
      <w:r>
        <w:rPr>
          <w:rFonts w:ascii="Times New Roman" w:hAnsi="Times New Roman"/>
          <w:bCs/>
          <w:sz w:val="24"/>
          <w:szCs w:val="24"/>
        </w:rPr>
        <w:t>filename,flags</w:t>
      </w:r>
      <w:proofErr w:type="spellEnd"/>
      <w:r>
        <w:rPr>
          <w:rFonts w:ascii="Times New Roman" w:hAnsi="Times New Roman"/>
          <w:bCs/>
          <w:sz w:val="24"/>
          <w:szCs w:val="24"/>
        </w:rPr>
        <w:t>[,</w:t>
      </w:r>
      <w:proofErr w:type="spellStart"/>
      <w:r>
        <w:rPr>
          <w:rFonts w:ascii="Times New Roman" w:hAnsi="Times New Roman"/>
          <w:bCs/>
          <w:sz w:val="24"/>
          <w:szCs w:val="24"/>
        </w:rPr>
        <w:t>pmode</w:t>
      </w:r>
      <w:proofErr w:type="spellEnd"/>
      <w:r>
        <w:rPr>
          <w:rFonts w:ascii="Times New Roman" w:hAnsi="Times New Roman"/>
          <w:bCs/>
          <w:sz w:val="24"/>
          <w:szCs w:val="24"/>
        </w:rPr>
        <w:t xml:space="preserve">]); </w:t>
      </w:r>
    </w:p>
    <w:p w:rsidR="00801E23" w:rsidRDefault="00801E23" w:rsidP="00801E23">
      <w:pPr>
        <w:shd w:val="clear" w:color="auto" w:fill="FFFFFF"/>
        <w:spacing w:before="40" w:after="40"/>
        <w:ind w:left="720"/>
        <w:jc w:val="both"/>
        <w:rPr>
          <w:rFonts w:ascii="Times New Roman" w:hAnsi="Times New Roman"/>
          <w:sz w:val="24"/>
          <w:szCs w:val="24"/>
        </w:rPr>
      </w:pPr>
      <w:proofErr w:type="spellStart"/>
      <w:r>
        <w:rPr>
          <w:rFonts w:ascii="Times New Roman" w:hAnsi="Times New Roman"/>
          <w:bCs/>
          <w:sz w:val="24"/>
          <w:szCs w:val="24"/>
        </w:rPr>
        <w:t>fd</w:t>
      </w:r>
      <w:proofErr w:type="spellEnd"/>
      <w:r>
        <w:rPr>
          <w:rFonts w:ascii="Times New Roman" w:hAnsi="Times New Roman"/>
          <w:bCs/>
          <w:sz w:val="24"/>
          <w:szCs w:val="24"/>
        </w:rPr>
        <w:t>-file descriptor</w:t>
      </w:r>
    </w:p>
    <w:p w:rsidR="00801E23" w:rsidRDefault="00801E23" w:rsidP="00801E23">
      <w:pPr>
        <w:shd w:val="clear" w:color="auto" w:fill="FFFFFF"/>
        <w:spacing w:before="40" w:after="40"/>
        <w:ind w:firstLine="720"/>
        <w:jc w:val="both"/>
        <w:rPr>
          <w:rFonts w:ascii="Times New Roman" w:hAnsi="Times New Roman"/>
          <w:b/>
          <w:bCs/>
          <w:sz w:val="24"/>
          <w:szCs w:val="24"/>
        </w:rPr>
      </w:pPr>
      <w:r>
        <w:rPr>
          <w:rFonts w:ascii="Times New Roman" w:hAnsi="Times New Roman"/>
          <w:sz w:val="24"/>
          <w:szCs w:val="24"/>
        </w:rPr>
        <w:t xml:space="preserve">The following </w:t>
      </w:r>
      <w:r>
        <w:rPr>
          <w:rFonts w:ascii="Times New Roman" w:hAnsi="Times New Roman"/>
          <w:b/>
          <w:sz w:val="24"/>
          <w:szCs w:val="24"/>
        </w:rPr>
        <w:t>flags</w:t>
      </w:r>
      <w:r>
        <w:rPr>
          <w:rFonts w:ascii="Times New Roman" w:hAnsi="Times New Roman"/>
          <w:sz w:val="24"/>
          <w:szCs w:val="24"/>
        </w:rPr>
        <w:t xml:space="preserve"> can be bitwise </w:t>
      </w:r>
      <w:proofErr w:type="spellStart"/>
      <w:r>
        <w:rPr>
          <w:rFonts w:ascii="Times New Roman" w:hAnsi="Times New Roman"/>
          <w:i/>
          <w:iCs/>
          <w:sz w:val="24"/>
          <w:szCs w:val="24"/>
        </w:rPr>
        <w:t>or</w:t>
      </w:r>
      <w:r>
        <w:rPr>
          <w:rFonts w:ascii="Times New Roman" w:hAnsi="Times New Roman"/>
          <w:sz w:val="24"/>
          <w:szCs w:val="24"/>
        </w:rPr>
        <w:t>ed</w:t>
      </w:r>
      <w:proofErr w:type="spellEnd"/>
      <w:r>
        <w:rPr>
          <w:rFonts w:ascii="Times New Roman" w:hAnsi="Times New Roman"/>
          <w:sz w:val="24"/>
          <w:szCs w:val="24"/>
        </w:rPr>
        <w:t xml:space="preserve"> together for the </w:t>
      </w:r>
      <w:r>
        <w:rPr>
          <w:rFonts w:ascii="Times New Roman" w:hAnsi="Times New Roman"/>
          <w:b/>
          <w:sz w:val="24"/>
          <w:szCs w:val="24"/>
        </w:rPr>
        <w:t>access mode</w:t>
      </w:r>
      <w:r>
        <w:rPr>
          <w:rFonts w:ascii="Times New Roman" w:hAnsi="Times New Roman"/>
          <w:sz w:val="24"/>
          <w:szCs w:val="24"/>
        </w:rPr>
        <w:t>:</w:t>
      </w:r>
    </w:p>
    <w:p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 xml:space="preserve">O_RDONLY </w:t>
      </w:r>
      <w:r>
        <w:rPr>
          <w:rFonts w:ascii="Times New Roman" w:hAnsi="Times New Roman"/>
          <w:b/>
          <w:bCs/>
          <w:sz w:val="24"/>
          <w:szCs w:val="24"/>
        </w:rPr>
        <w:tab/>
        <w:t xml:space="preserve"> :    </w:t>
      </w:r>
      <w:r>
        <w:rPr>
          <w:rFonts w:ascii="Times New Roman" w:hAnsi="Times New Roman"/>
          <w:sz w:val="24"/>
          <w:szCs w:val="24"/>
        </w:rPr>
        <w:t>Read only</w:t>
      </w:r>
    </w:p>
    <w:p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O_WRONLY</w:t>
      </w:r>
      <w:r>
        <w:rPr>
          <w:rFonts w:ascii="Times New Roman" w:hAnsi="Times New Roman"/>
          <w:b/>
          <w:bCs/>
          <w:sz w:val="24"/>
          <w:szCs w:val="24"/>
        </w:rPr>
        <w:tab/>
        <w:t xml:space="preserve"> :    </w:t>
      </w:r>
      <w:r>
        <w:rPr>
          <w:rFonts w:ascii="Times New Roman" w:hAnsi="Times New Roman"/>
          <w:sz w:val="24"/>
          <w:szCs w:val="24"/>
        </w:rPr>
        <w:t>Write only</w:t>
      </w:r>
    </w:p>
    <w:p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O_RDWR</w:t>
      </w:r>
      <w:r>
        <w:rPr>
          <w:rFonts w:ascii="Times New Roman" w:hAnsi="Times New Roman"/>
          <w:b/>
          <w:bCs/>
          <w:sz w:val="24"/>
          <w:szCs w:val="24"/>
        </w:rPr>
        <w:tab/>
        <w:t xml:space="preserve"> :    </w:t>
      </w:r>
      <w:r>
        <w:rPr>
          <w:rFonts w:ascii="Times New Roman" w:hAnsi="Times New Roman"/>
          <w:sz w:val="24"/>
          <w:szCs w:val="24"/>
        </w:rPr>
        <w:t>Read or write</w:t>
      </w:r>
    </w:p>
    <w:p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O_CREAT</w:t>
      </w:r>
      <w:r>
        <w:rPr>
          <w:rFonts w:ascii="Times New Roman" w:hAnsi="Times New Roman"/>
          <w:b/>
          <w:bCs/>
          <w:sz w:val="24"/>
          <w:szCs w:val="24"/>
        </w:rPr>
        <w:tab/>
        <w:t xml:space="preserve"> :    </w:t>
      </w:r>
      <w:r>
        <w:rPr>
          <w:rFonts w:ascii="Times New Roman" w:hAnsi="Times New Roman"/>
          <w:sz w:val="24"/>
          <w:szCs w:val="24"/>
        </w:rPr>
        <w:t>Create file if it does not exist</w:t>
      </w:r>
    </w:p>
    <w:p w:rsidR="00801E23" w:rsidRDefault="00801E23" w:rsidP="00801E23">
      <w:pPr>
        <w:shd w:val="clear" w:color="auto" w:fill="FFFFFF"/>
        <w:spacing w:before="40" w:after="40"/>
        <w:ind w:left="3261" w:hanging="1821"/>
        <w:jc w:val="both"/>
        <w:rPr>
          <w:rFonts w:ascii="Times New Roman" w:hAnsi="Times New Roman"/>
          <w:b/>
          <w:bCs/>
          <w:sz w:val="24"/>
          <w:szCs w:val="24"/>
        </w:rPr>
      </w:pPr>
      <w:r>
        <w:rPr>
          <w:rFonts w:ascii="Times New Roman" w:hAnsi="Times New Roman"/>
          <w:b/>
          <w:bCs/>
          <w:sz w:val="24"/>
          <w:szCs w:val="24"/>
        </w:rPr>
        <w:t>O_EXCL        :</w:t>
      </w:r>
      <w:r>
        <w:rPr>
          <w:rFonts w:ascii="Times New Roman" w:hAnsi="Times New Roman"/>
          <w:b/>
          <w:bCs/>
          <w:sz w:val="24"/>
          <w:szCs w:val="24"/>
        </w:rPr>
        <w:tab/>
      </w:r>
      <w:r>
        <w:rPr>
          <w:rFonts w:ascii="Times New Roman" w:hAnsi="Times New Roman"/>
          <w:sz w:val="24"/>
          <w:szCs w:val="24"/>
        </w:rPr>
        <w:t>If the file exists, truncate it to a length of zero, destroying its contents. (used only with O_CREAT)</w:t>
      </w:r>
    </w:p>
    <w:p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b/>
          <w:bCs/>
          <w:sz w:val="24"/>
          <w:szCs w:val="24"/>
        </w:rPr>
        <w:t xml:space="preserve">O_APPEND   :    </w:t>
      </w:r>
      <w:r>
        <w:rPr>
          <w:rFonts w:ascii="Times New Roman" w:hAnsi="Times New Roman"/>
          <w:sz w:val="24"/>
          <w:szCs w:val="24"/>
        </w:rPr>
        <w:t>Append every write operation to the end of the file</w:t>
      </w:r>
    </w:p>
    <w:p w:rsidR="00801E23" w:rsidRDefault="00801E23" w:rsidP="00801E23">
      <w:pPr>
        <w:shd w:val="clear" w:color="auto" w:fill="FFFFFF"/>
        <w:spacing w:before="40" w:after="40"/>
        <w:ind w:left="720" w:firstLine="720"/>
        <w:jc w:val="both"/>
        <w:rPr>
          <w:rFonts w:ascii="Times New Roman" w:hAnsi="Times New Roman"/>
          <w:bCs/>
          <w:sz w:val="24"/>
          <w:szCs w:val="24"/>
        </w:rPr>
      </w:pPr>
      <w:r>
        <w:rPr>
          <w:rFonts w:ascii="Times New Roman" w:hAnsi="Times New Roman"/>
          <w:b/>
          <w:bCs/>
          <w:sz w:val="24"/>
          <w:szCs w:val="24"/>
        </w:rPr>
        <w:t>O_TRUNC</w:t>
      </w:r>
      <w:r>
        <w:rPr>
          <w:rFonts w:ascii="Times New Roman" w:hAnsi="Times New Roman"/>
          <w:b/>
          <w:bCs/>
          <w:sz w:val="24"/>
          <w:szCs w:val="24"/>
        </w:rPr>
        <w:tab/>
        <w:t xml:space="preserve"> :    </w:t>
      </w:r>
      <w:r>
        <w:rPr>
          <w:rFonts w:ascii="Times New Roman" w:hAnsi="Times New Roman"/>
          <w:sz w:val="24"/>
          <w:szCs w:val="24"/>
        </w:rPr>
        <w:t>Delete any prior file contents</w:t>
      </w:r>
    </w:p>
    <w:p w:rsidR="00801E23" w:rsidRDefault="00801E23" w:rsidP="00801E23">
      <w:pPr>
        <w:shd w:val="clear" w:color="auto" w:fill="FFFFFF"/>
        <w:spacing w:before="40" w:after="40"/>
        <w:ind w:left="720"/>
        <w:jc w:val="both"/>
        <w:rPr>
          <w:rFonts w:ascii="Times New Roman" w:hAnsi="Times New Roman"/>
          <w:bCs/>
          <w:sz w:val="24"/>
          <w:szCs w:val="24"/>
        </w:rPr>
      </w:pPr>
    </w:p>
    <w:p w:rsidR="00801E23" w:rsidRDefault="00801E23" w:rsidP="00801E23">
      <w:pPr>
        <w:shd w:val="clear" w:color="auto" w:fill="FFFFFF"/>
        <w:spacing w:before="40" w:after="40"/>
        <w:ind w:firstLine="720"/>
        <w:jc w:val="both"/>
        <w:rPr>
          <w:rFonts w:ascii="Times New Roman" w:hAnsi="Times New Roman"/>
          <w:b/>
          <w:sz w:val="24"/>
          <w:szCs w:val="24"/>
        </w:rPr>
      </w:pPr>
      <w:proofErr w:type="spellStart"/>
      <w:r>
        <w:rPr>
          <w:rFonts w:ascii="Times New Roman" w:hAnsi="Times New Roman"/>
          <w:sz w:val="24"/>
          <w:szCs w:val="24"/>
        </w:rPr>
        <w:t>Pmode</w:t>
      </w:r>
      <w:proofErr w:type="spellEnd"/>
      <w:r>
        <w:rPr>
          <w:rFonts w:ascii="Times New Roman" w:hAnsi="Times New Roman"/>
          <w:sz w:val="24"/>
          <w:szCs w:val="24"/>
        </w:rPr>
        <w:t>- protection mode</w:t>
      </w:r>
    </w:p>
    <w:p w:rsidR="00801E23" w:rsidRDefault="00801E23" w:rsidP="00801E23">
      <w:pPr>
        <w:pStyle w:val="ListParagraph"/>
        <w:numPr>
          <w:ilvl w:val="0"/>
          <w:numId w:val="11"/>
        </w:numPr>
        <w:suppressAutoHyphens/>
        <w:ind w:left="284" w:firstLine="0"/>
        <w:rPr>
          <w:rFonts w:ascii="Times New Roman" w:hAnsi="Times New Roman"/>
          <w:b/>
          <w:sz w:val="24"/>
          <w:szCs w:val="24"/>
        </w:rPr>
      </w:pPr>
      <w:r>
        <w:rPr>
          <w:rFonts w:ascii="Times New Roman" w:hAnsi="Times New Roman"/>
          <w:b/>
          <w:sz w:val="24"/>
          <w:szCs w:val="24"/>
        </w:rPr>
        <w:t xml:space="preserve"> What are the usage of </w:t>
      </w:r>
      <w:proofErr w:type="spellStart"/>
      <w:r>
        <w:rPr>
          <w:rFonts w:ascii="Times New Roman" w:hAnsi="Times New Roman"/>
          <w:b/>
          <w:sz w:val="24"/>
          <w:szCs w:val="24"/>
        </w:rPr>
        <w:t>tellg</w:t>
      </w:r>
      <w:proofErr w:type="spellEnd"/>
      <w:r>
        <w:rPr>
          <w:rFonts w:ascii="Times New Roman" w:hAnsi="Times New Roman"/>
          <w:b/>
          <w:sz w:val="24"/>
          <w:szCs w:val="24"/>
        </w:rPr>
        <w:t xml:space="preserve">( ), </w:t>
      </w:r>
      <w:proofErr w:type="spellStart"/>
      <w:r>
        <w:rPr>
          <w:rFonts w:ascii="Times New Roman" w:hAnsi="Times New Roman"/>
          <w:b/>
          <w:sz w:val="24"/>
          <w:szCs w:val="24"/>
        </w:rPr>
        <w:t>tellp</w:t>
      </w:r>
      <w:proofErr w:type="spellEnd"/>
      <w:r>
        <w:rPr>
          <w:rFonts w:ascii="Times New Roman" w:hAnsi="Times New Roman"/>
          <w:b/>
          <w:sz w:val="24"/>
          <w:szCs w:val="24"/>
        </w:rPr>
        <w:t xml:space="preserve">( ), </w:t>
      </w:r>
      <w:proofErr w:type="spellStart"/>
      <w:r>
        <w:rPr>
          <w:rFonts w:ascii="Times New Roman" w:hAnsi="Times New Roman"/>
          <w:b/>
          <w:sz w:val="24"/>
          <w:szCs w:val="24"/>
        </w:rPr>
        <w:t>seekg</w:t>
      </w:r>
      <w:proofErr w:type="spellEnd"/>
      <w:r>
        <w:rPr>
          <w:rFonts w:ascii="Times New Roman" w:hAnsi="Times New Roman"/>
          <w:b/>
          <w:sz w:val="24"/>
          <w:szCs w:val="24"/>
        </w:rPr>
        <w:t xml:space="preserve">( ), </w:t>
      </w:r>
      <w:proofErr w:type="spellStart"/>
      <w:r>
        <w:rPr>
          <w:rFonts w:ascii="Times New Roman" w:hAnsi="Times New Roman"/>
          <w:b/>
          <w:sz w:val="24"/>
          <w:szCs w:val="24"/>
        </w:rPr>
        <w:t>seekp</w:t>
      </w:r>
      <w:proofErr w:type="spellEnd"/>
      <w:r>
        <w:rPr>
          <w:rFonts w:ascii="Times New Roman" w:hAnsi="Times New Roman"/>
          <w:b/>
          <w:sz w:val="24"/>
          <w:szCs w:val="24"/>
        </w:rPr>
        <w:t>( ) functions?</w:t>
      </w:r>
    </w:p>
    <w:p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b/>
          <w:sz w:val="24"/>
          <w:szCs w:val="24"/>
        </w:rPr>
      </w:pPr>
      <w:proofErr w:type="spellStart"/>
      <w:r w:rsidRPr="00801E23">
        <w:rPr>
          <w:rFonts w:ascii="Times New Roman" w:hAnsi="Times New Roman"/>
          <w:b/>
          <w:sz w:val="24"/>
          <w:szCs w:val="24"/>
        </w:rPr>
        <w:t>streampos</w:t>
      </w:r>
      <w:proofErr w:type="spellEnd"/>
      <w:r w:rsidRPr="00801E23">
        <w:rPr>
          <w:rFonts w:ascii="Times New Roman" w:hAnsi="Times New Roman"/>
          <w:b/>
          <w:sz w:val="24"/>
          <w:szCs w:val="24"/>
        </w:rPr>
        <w:t xml:space="preserve"> </w:t>
      </w:r>
      <w:proofErr w:type="spellStart"/>
      <w:r w:rsidRPr="00801E23">
        <w:rPr>
          <w:rFonts w:ascii="Times New Roman" w:hAnsi="Times New Roman"/>
          <w:b/>
          <w:sz w:val="24"/>
          <w:szCs w:val="24"/>
        </w:rPr>
        <w:t>tellg</w:t>
      </w:r>
      <w:proofErr w:type="spellEnd"/>
      <w:r w:rsidRPr="00801E23">
        <w:rPr>
          <w:rFonts w:ascii="Times New Roman" w:hAnsi="Times New Roman"/>
          <w:b/>
          <w:sz w:val="24"/>
          <w:szCs w:val="24"/>
        </w:rPr>
        <w:t>():</w:t>
      </w:r>
      <w:r w:rsidRPr="00801E23">
        <w:rPr>
          <w:rFonts w:ascii="Times New Roman" w:hAnsi="Times New Roman"/>
          <w:sz w:val="24"/>
          <w:szCs w:val="24"/>
        </w:rPr>
        <w:t>Get position in input sequence. Returns the position of the current character in the input stream.</w:t>
      </w:r>
    </w:p>
    <w:p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proofErr w:type="spellStart"/>
      <w:r w:rsidRPr="00801E23">
        <w:rPr>
          <w:rFonts w:ascii="Times New Roman" w:hAnsi="Times New Roman"/>
          <w:b/>
          <w:sz w:val="24"/>
          <w:szCs w:val="24"/>
        </w:rPr>
        <w:t>streampos</w:t>
      </w:r>
      <w:proofErr w:type="spellEnd"/>
      <w:r w:rsidRPr="00801E23">
        <w:rPr>
          <w:rFonts w:ascii="Times New Roman" w:hAnsi="Times New Roman"/>
          <w:b/>
          <w:sz w:val="24"/>
          <w:szCs w:val="24"/>
        </w:rPr>
        <w:t xml:space="preserve"> </w:t>
      </w:r>
      <w:proofErr w:type="spellStart"/>
      <w:r w:rsidRPr="00801E23">
        <w:rPr>
          <w:rFonts w:ascii="Times New Roman" w:hAnsi="Times New Roman"/>
          <w:b/>
          <w:sz w:val="24"/>
          <w:szCs w:val="24"/>
        </w:rPr>
        <w:t>tellp</w:t>
      </w:r>
      <w:proofErr w:type="spellEnd"/>
      <w:r w:rsidRPr="00801E23">
        <w:rPr>
          <w:rFonts w:ascii="Times New Roman" w:hAnsi="Times New Roman"/>
          <w:b/>
          <w:sz w:val="24"/>
          <w:szCs w:val="24"/>
        </w:rPr>
        <w:t>():</w:t>
      </w:r>
      <w:r w:rsidRPr="00801E23">
        <w:rPr>
          <w:rFonts w:ascii="Times New Roman" w:hAnsi="Times New Roman"/>
          <w:sz w:val="24"/>
          <w:szCs w:val="24"/>
        </w:rPr>
        <w:t>Get position in output sequence. Returns the position of the current character in the output stream.</w:t>
      </w:r>
    </w:p>
    <w:p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b/>
          <w:sz w:val="24"/>
          <w:szCs w:val="24"/>
        </w:rPr>
      </w:pPr>
      <w:r w:rsidRPr="00801E23">
        <w:rPr>
          <w:rFonts w:ascii="Times New Roman" w:hAnsi="Times New Roman"/>
          <w:sz w:val="24"/>
          <w:szCs w:val="24"/>
        </w:rPr>
        <w:t xml:space="preserve">These two member functions with no parameters return a value of the member type </w:t>
      </w:r>
      <w:proofErr w:type="spellStart"/>
      <w:r w:rsidRPr="00801E23">
        <w:rPr>
          <w:rFonts w:ascii="Times New Roman" w:hAnsi="Times New Roman"/>
          <w:sz w:val="24"/>
          <w:szCs w:val="24"/>
        </w:rPr>
        <w:t>streampos</w:t>
      </w:r>
      <w:proofErr w:type="spellEnd"/>
      <w:r w:rsidRPr="00801E23">
        <w:rPr>
          <w:rFonts w:ascii="Times New Roman" w:hAnsi="Times New Roman"/>
          <w:sz w:val="24"/>
          <w:szCs w:val="24"/>
        </w:rPr>
        <w:t xml:space="preserve">, which is a type representing the current get position (in the case of </w:t>
      </w:r>
      <w:proofErr w:type="spellStart"/>
      <w:r w:rsidRPr="00801E23">
        <w:rPr>
          <w:rFonts w:ascii="Times New Roman" w:hAnsi="Times New Roman"/>
          <w:sz w:val="24"/>
          <w:szCs w:val="24"/>
        </w:rPr>
        <w:t>tellg</w:t>
      </w:r>
      <w:proofErr w:type="spellEnd"/>
      <w:r w:rsidRPr="00801E23">
        <w:rPr>
          <w:rFonts w:ascii="Times New Roman" w:hAnsi="Times New Roman"/>
          <w:sz w:val="24"/>
          <w:szCs w:val="24"/>
        </w:rPr>
        <w:t xml:space="preserve">) or the put position (in the case of </w:t>
      </w:r>
      <w:proofErr w:type="spellStart"/>
      <w:r w:rsidRPr="00801E23">
        <w:rPr>
          <w:rFonts w:ascii="Times New Roman" w:hAnsi="Times New Roman"/>
          <w:sz w:val="24"/>
          <w:szCs w:val="24"/>
        </w:rPr>
        <w:t>tellp</w:t>
      </w:r>
      <w:proofErr w:type="spellEnd"/>
      <w:r w:rsidRPr="00801E23">
        <w:rPr>
          <w:rFonts w:ascii="Times New Roman" w:hAnsi="Times New Roman"/>
          <w:sz w:val="24"/>
          <w:szCs w:val="24"/>
        </w:rPr>
        <w:t>).</w:t>
      </w:r>
    </w:p>
    <w:p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proofErr w:type="spellStart"/>
      <w:r w:rsidRPr="00801E23">
        <w:rPr>
          <w:rFonts w:ascii="Times New Roman" w:hAnsi="Times New Roman"/>
          <w:b/>
          <w:sz w:val="24"/>
          <w:szCs w:val="24"/>
        </w:rPr>
        <w:t>seekg</w:t>
      </w:r>
      <w:proofErr w:type="spellEnd"/>
      <w:r w:rsidRPr="00801E23">
        <w:rPr>
          <w:rFonts w:ascii="Times New Roman" w:hAnsi="Times New Roman"/>
          <w:b/>
          <w:sz w:val="24"/>
          <w:szCs w:val="24"/>
        </w:rPr>
        <w:t xml:space="preserve">() and </w:t>
      </w:r>
      <w:proofErr w:type="spellStart"/>
      <w:r w:rsidRPr="00801E23">
        <w:rPr>
          <w:rFonts w:ascii="Times New Roman" w:hAnsi="Times New Roman"/>
          <w:b/>
          <w:sz w:val="24"/>
          <w:szCs w:val="24"/>
        </w:rPr>
        <w:t>seekp</w:t>
      </w:r>
      <w:proofErr w:type="spellEnd"/>
      <w:r w:rsidRPr="00801E23">
        <w:rPr>
          <w:rFonts w:ascii="Times New Roman" w:hAnsi="Times New Roman"/>
          <w:b/>
          <w:sz w:val="24"/>
          <w:szCs w:val="24"/>
        </w:rPr>
        <w:t>():</w:t>
      </w:r>
    </w:p>
    <w:p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r w:rsidRPr="00801E23">
        <w:rPr>
          <w:rFonts w:ascii="Times New Roman" w:hAnsi="Times New Roman"/>
          <w:sz w:val="24"/>
          <w:szCs w:val="24"/>
        </w:rPr>
        <w:t xml:space="preserve">These functions allow to change the location of the get and put positions.  Using this prototype, the stream pointer is changed to the absolute position </w:t>
      </w:r>
      <w:proofErr w:type="spellStart"/>
      <w:r w:rsidRPr="00801E23">
        <w:rPr>
          <w:rFonts w:ascii="Times New Roman" w:hAnsi="Times New Roman"/>
          <w:sz w:val="24"/>
          <w:szCs w:val="24"/>
        </w:rPr>
        <w:t>position</w:t>
      </w:r>
      <w:proofErr w:type="spellEnd"/>
      <w:r w:rsidRPr="00801E23">
        <w:rPr>
          <w:rFonts w:ascii="Times New Roman" w:hAnsi="Times New Roman"/>
          <w:sz w:val="24"/>
          <w:szCs w:val="24"/>
        </w:rPr>
        <w:t xml:space="preserve"> (counting from the beginning of the file). </w:t>
      </w:r>
    </w:p>
    <w:p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sz w:val="24"/>
          <w:szCs w:val="24"/>
        </w:rPr>
      </w:pPr>
      <w:proofErr w:type="spellStart"/>
      <w:r w:rsidRPr="00801E23">
        <w:rPr>
          <w:rFonts w:ascii="Times New Roman" w:hAnsi="Times New Roman"/>
          <w:sz w:val="24"/>
          <w:szCs w:val="24"/>
        </w:rPr>
        <w:t>seekg</w:t>
      </w:r>
      <w:proofErr w:type="spellEnd"/>
      <w:r w:rsidRPr="00801E23">
        <w:rPr>
          <w:rFonts w:ascii="Times New Roman" w:hAnsi="Times New Roman"/>
          <w:sz w:val="24"/>
          <w:szCs w:val="24"/>
        </w:rPr>
        <w:t xml:space="preserve"> ( offset, direction );</w:t>
      </w:r>
    </w:p>
    <w:p w:rsidR="00801E23" w:rsidRPr="00801E23" w:rsidRDefault="00801E23" w:rsidP="00E74FEF">
      <w:pPr>
        <w:pStyle w:val="ListParagraph"/>
        <w:overflowPunct w:val="0"/>
        <w:autoSpaceDE w:val="0"/>
        <w:spacing w:line="240" w:lineRule="auto"/>
        <w:ind w:left="630"/>
        <w:jc w:val="both"/>
        <w:textAlignment w:val="baseline"/>
        <w:rPr>
          <w:rFonts w:ascii="Times New Roman" w:hAnsi="Times New Roman"/>
          <w:color w:val="000000"/>
          <w:sz w:val="24"/>
          <w:szCs w:val="24"/>
          <w:shd w:val="clear" w:color="auto" w:fill="FFFFFF"/>
          <w:lang w:val="en-IN" w:eastAsia="en-IN"/>
        </w:rPr>
      </w:pPr>
      <w:proofErr w:type="spellStart"/>
      <w:r w:rsidRPr="00801E23">
        <w:rPr>
          <w:rFonts w:ascii="Times New Roman" w:hAnsi="Times New Roman"/>
          <w:sz w:val="24"/>
          <w:szCs w:val="24"/>
        </w:rPr>
        <w:t>seekp</w:t>
      </w:r>
      <w:proofErr w:type="spellEnd"/>
      <w:r w:rsidRPr="00801E23">
        <w:rPr>
          <w:rFonts w:ascii="Times New Roman" w:hAnsi="Times New Roman"/>
          <w:sz w:val="24"/>
          <w:szCs w:val="24"/>
        </w:rPr>
        <w:t xml:space="preserve"> ( offset, direction );</w:t>
      </w:r>
    </w:p>
    <w:p w:rsidR="00C8604B" w:rsidRPr="00801E23" w:rsidRDefault="00801E23" w:rsidP="00E74FEF">
      <w:pPr>
        <w:pStyle w:val="ListParagraph"/>
        <w:spacing w:line="360" w:lineRule="auto"/>
        <w:ind w:left="630"/>
        <w:rPr>
          <w:rFonts w:ascii="Times New Roman" w:hAnsi="Times New Roman"/>
          <w:sz w:val="24"/>
          <w:szCs w:val="24"/>
        </w:rPr>
      </w:pPr>
      <w:r>
        <w:rPr>
          <w:rFonts w:ascii="Times New Roman" w:hAnsi="Times New Roman"/>
          <w:color w:val="000000"/>
          <w:sz w:val="24"/>
          <w:szCs w:val="24"/>
          <w:shd w:val="clear" w:color="auto" w:fill="FFFFFF"/>
          <w:lang w:val="en-IN" w:eastAsia="en-IN"/>
        </w:rPr>
        <w:t>Using this prototype, the</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get</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or</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put position</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is set to an offset value relative to some specific point determined by the parameter</w:t>
      </w:r>
      <w:r>
        <w:rPr>
          <w:rFonts w:ascii="Times New Roman" w:hAnsi="Times New Roman"/>
          <w:color w:val="000000"/>
          <w:sz w:val="24"/>
          <w:szCs w:val="24"/>
          <w:lang w:val="en-IN" w:eastAsia="en-IN"/>
        </w:rPr>
        <w:t> direction</w:t>
      </w:r>
      <w:r>
        <w:rPr>
          <w:rFonts w:ascii="Times New Roman" w:hAnsi="Times New Roman"/>
          <w:color w:val="000000"/>
          <w:sz w:val="24"/>
          <w:szCs w:val="24"/>
          <w:shd w:val="clear" w:color="auto" w:fill="FFFFFF"/>
          <w:lang w:val="en-IN" w:eastAsia="en-IN"/>
        </w:rPr>
        <w:t>.</w:t>
      </w:r>
      <w:r>
        <w:rPr>
          <w:rFonts w:ascii="Times New Roman" w:hAnsi="Times New Roman"/>
          <w:color w:val="000000"/>
          <w:sz w:val="24"/>
          <w:szCs w:val="24"/>
          <w:lang w:val="en-IN" w:eastAsia="en-IN"/>
        </w:rPr>
        <w:t> offset </w:t>
      </w:r>
      <w:r>
        <w:rPr>
          <w:rFonts w:ascii="Times New Roman" w:hAnsi="Times New Roman"/>
          <w:color w:val="000000"/>
          <w:sz w:val="24"/>
          <w:szCs w:val="24"/>
          <w:shd w:val="clear" w:color="auto" w:fill="FFFFFF"/>
          <w:lang w:val="en-IN" w:eastAsia="en-IN"/>
        </w:rPr>
        <w:t>is of type</w:t>
      </w:r>
      <w:r>
        <w:rPr>
          <w:rFonts w:ascii="Times New Roman" w:hAnsi="Times New Roman"/>
          <w:color w:val="000000"/>
          <w:sz w:val="24"/>
          <w:szCs w:val="24"/>
          <w:lang w:val="en-IN" w:eastAsia="en-IN"/>
        </w:rPr>
        <w:t> </w:t>
      </w:r>
      <w:proofErr w:type="spellStart"/>
      <w:r>
        <w:rPr>
          <w:rFonts w:ascii="Times New Roman" w:hAnsi="Times New Roman"/>
          <w:color w:val="000000"/>
          <w:sz w:val="24"/>
          <w:szCs w:val="24"/>
          <w:lang w:val="en-IN" w:eastAsia="en-IN"/>
        </w:rPr>
        <w:t>streamoff</w:t>
      </w:r>
      <w:proofErr w:type="spellEnd"/>
      <w:r>
        <w:rPr>
          <w:rFonts w:ascii="Times New Roman" w:hAnsi="Times New Roman"/>
          <w:color w:val="000000"/>
          <w:sz w:val="24"/>
          <w:szCs w:val="24"/>
          <w:shd w:val="clear" w:color="auto" w:fill="FFFFFF"/>
          <w:lang w:val="en-IN" w:eastAsia="en-IN"/>
        </w:rPr>
        <w:t>. And</w:t>
      </w:r>
      <w:r>
        <w:rPr>
          <w:rFonts w:ascii="Times New Roman" w:hAnsi="Times New Roman"/>
          <w:color w:val="000000"/>
          <w:sz w:val="24"/>
          <w:szCs w:val="24"/>
          <w:lang w:val="en-IN" w:eastAsia="en-IN"/>
        </w:rPr>
        <w:t> direction </w:t>
      </w:r>
      <w:r>
        <w:rPr>
          <w:rFonts w:ascii="Times New Roman" w:hAnsi="Times New Roman"/>
          <w:color w:val="000000"/>
          <w:sz w:val="24"/>
          <w:szCs w:val="24"/>
          <w:shd w:val="clear" w:color="auto" w:fill="FFFFFF"/>
          <w:lang w:val="en-IN" w:eastAsia="en-IN"/>
        </w:rPr>
        <w:t>is of type</w:t>
      </w:r>
      <w:r>
        <w:rPr>
          <w:rFonts w:ascii="Times New Roman" w:hAnsi="Times New Roman"/>
          <w:color w:val="000000"/>
          <w:sz w:val="24"/>
          <w:szCs w:val="24"/>
          <w:lang w:val="en-IN" w:eastAsia="en-IN"/>
        </w:rPr>
        <w:t> </w:t>
      </w:r>
      <w:proofErr w:type="spellStart"/>
      <w:r>
        <w:rPr>
          <w:rFonts w:ascii="Times New Roman" w:hAnsi="Times New Roman"/>
          <w:color w:val="000000"/>
          <w:sz w:val="24"/>
          <w:szCs w:val="24"/>
          <w:lang w:val="en-IN" w:eastAsia="en-IN"/>
        </w:rPr>
        <w:t>seekdir</w:t>
      </w:r>
      <w:proofErr w:type="spellEnd"/>
      <w:r>
        <w:rPr>
          <w:rFonts w:ascii="Times New Roman" w:hAnsi="Times New Roman"/>
          <w:color w:val="000000"/>
          <w:sz w:val="24"/>
          <w:szCs w:val="24"/>
          <w:shd w:val="clear" w:color="auto" w:fill="FFFFFF"/>
          <w:lang w:val="en-IN" w:eastAsia="en-IN"/>
        </w:rPr>
        <w:t>, which is an</w:t>
      </w:r>
      <w:r>
        <w:rPr>
          <w:rFonts w:ascii="Times New Roman" w:hAnsi="Times New Roman"/>
          <w:color w:val="000000"/>
          <w:sz w:val="24"/>
          <w:szCs w:val="24"/>
          <w:lang w:val="en-IN" w:eastAsia="en-IN"/>
        </w:rPr>
        <w:t> </w:t>
      </w:r>
      <w:r>
        <w:rPr>
          <w:rFonts w:ascii="Times New Roman" w:hAnsi="Times New Roman"/>
          <w:iCs/>
          <w:color w:val="000000"/>
          <w:sz w:val="24"/>
          <w:szCs w:val="24"/>
          <w:shd w:val="clear" w:color="auto" w:fill="FFFFFF"/>
          <w:lang w:val="en-IN" w:eastAsia="en-IN"/>
        </w:rPr>
        <w:t>enumerated type</w:t>
      </w:r>
      <w:r>
        <w:rPr>
          <w:rFonts w:ascii="Times New Roman" w:hAnsi="Times New Roman"/>
          <w:color w:val="000000"/>
          <w:sz w:val="24"/>
          <w:szCs w:val="24"/>
          <w:lang w:val="en-IN" w:eastAsia="en-IN"/>
        </w:rPr>
        <w:t> </w:t>
      </w:r>
      <w:r>
        <w:rPr>
          <w:rFonts w:ascii="Times New Roman" w:hAnsi="Times New Roman"/>
          <w:color w:val="000000"/>
          <w:sz w:val="24"/>
          <w:szCs w:val="24"/>
          <w:shd w:val="clear" w:color="auto" w:fill="FFFFFF"/>
          <w:lang w:val="en-IN" w:eastAsia="en-IN"/>
        </w:rPr>
        <w:t>that determines the point from where offset is counted from, and that can take any of the following values:</w:t>
      </w:r>
    </w:p>
    <w:tbl>
      <w:tblPr>
        <w:tblW w:w="0" w:type="auto"/>
        <w:tblInd w:w="495" w:type="dxa"/>
        <w:tblLayout w:type="fixed"/>
        <w:tblCellMar>
          <w:top w:w="15" w:type="dxa"/>
          <w:left w:w="15" w:type="dxa"/>
          <w:bottom w:w="15" w:type="dxa"/>
          <w:right w:w="15" w:type="dxa"/>
        </w:tblCellMar>
        <w:tblLook w:val="0000" w:firstRow="0" w:lastRow="0" w:firstColumn="0" w:lastColumn="0" w:noHBand="0" w:noVBand="0"/>
      </w:tblPr>
      <w:tblGrid>
        <w:gridCol w:w="1149"/>
        <w:gridCol w:w="6126"/>
      </w:tblGrid>
      <w:tr w:rsidR="00801E23" w:rsidTr="00801E23">
        <w:trPr>
          <w:trHeight w:val="195"/>
        </w:trPr>
        <w:tc>
          <w:tcPr>
            <w:tcW w:w="1149" w:type="dxa"/>
            <w:tcBorders>
              <w:top w:val="single" w:sz="6" w:space="0" w:color="000000"/>
              <w:left w:val="single" w:sz="6" w:space="0" w:color="000000"/>
              <w:bottom w:val="single" w:sz="6" w:space="0" w:color="000000"/>
            </w:tcBorders>
            <w:shd w:val="clear" w:color="auto" w:fill="FFFFFF"/>
            <w:vAlign w:val="center"/>
          </w:tcPr>
          <w:p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direction</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Description</w:t>
            </w:r>
          </w:p>
        </w:tc>
      </w:tr>
      <w:tr w:rsidR="00801E23" w:rsidTr="00801E23">
        <w:tc>
          <w:tcPr>
            <w:tcW w:w="1149" w:type="dxa"/>
            <w:tcBorders>
              <w:top w:val="single" w:sz="6" w:space="0" w:color="000000"/>
              <w:left w:val="single" w:sz="6" w:space="0" w:color="000000"/>
              <w:bottom w:val="single" w:sz="6" w:space="0" w:color="000000"/>
            </w:tcBorders>
            <w:shd w:val="clear" w:color="auto" w:fill="FFFFFF"/>
            <w:vAlign w:val="center"/>
          </w:tcPr>
          <w:p w:rsidR="00801E23" w:rsidRDefault="00801E23" w:rsidP="00801E23">
            <w:pPr>
              <w:spacing w:after="0" w:line="240" w:lineRule="auto"/>
              <w:rPr>
                <w:rFonts w:ascii="Times New Roman" w:hAnsi="Times New Roman"/>
                <w:color w:val="000000"/>
                <w:sz w:val="24"/>
                <w:szCs w:val="24"/>
                <w:lang w:val="en-IN" w:eastAsia="en-IN"/>
              </w:rPr>
            </w:pPr>
            <w:proofErr w:type="spellStart"/>
            <w:r>
              <w:rPr>
                <w:rFonts w:ascii="Times New Roman" w:hAnsi="Times New Roman"/>
                <w:color w:val="000000"/>
                <w:sz w:val="24"/>
                <w:szCs w:val="24"/>
                <w:lang w:val="en-IN" w:eastAsia="en-IN"/>
              </w:rPr>
              <w:t>ios</w:t>
            </w:r>
            <w:proofErr w:type="spellEnd"/>
            <w:r>
              <w:rPr>
                <w:rFonts w:ascii="Times New Roman" w:hAnsi="Times New Roman"/>
                <w:color w:val="000000"/>
                <w:sz w:val="24"/>
                <w:szCs w:val="24"/>
                <w:lang w:val="en-IN" w:eastAsia="en-IN"/>
              </w:rPr>
              <w:t>::beg</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offset counted from the beginning of the stream</w:t>
            </w:r>
          </w:p>
        </w:tc>
      </w:tr>
      <w:tr w:rsidR="00801E23" w:rsidTr="00801E23">
        <w:tc>
          <w:tcPr>
            <w:tcW w:w="1149" w:type="dxa"/>
            <w:tcBorders>
              <w:top w:val="single" w:sz="6" w:space="0" w:color="000000"/>
              <w:left w:val="single" w:sz="6" w:space="0" w:color="000000"/>
              <w:bottom w:val="single" w:sz="6" w:space="0" w:color="000000"/>
            </w:tcBorders>
            <w:shd w:val="clear" w:color="auto" w:fill="FFFFFF"/>
            <w:vAlign w:val="center"/>
          </w:tcPr>
          <w:p w:rsidR="00801E23" w:rsidRDefault="00801E23" w:rsidP="00801E23">
            <w:pPr>
              <w:spacing w:after="0" w:line="240" w:lineRule="auto"/>
              <w:rPr>
                <w:rFonts w:ascii="Times New Roman" w:hAnsi="Times New Roman"/>
                <w:color w:val="000000"/>
                <w:sz w:val="24"/>
                <w:szCs w:val="24"/>
                <w:lang w:val="en-IN" w:eastAsia="en-IN"/>
              </w:rPr>
            </w:pPr>
            <w:proofErr w:type="spellStart"/>
            <w:r>
              <w:rPr>
                <w:rFonts w:ascii="Times New Roman" w:hAnsi="Times New Roman"/>
                <w:color w:val="000000"/>
                <w:sz w:val="24"/>
                <w:szCs w:val="24"/>
                <w:lang w:val="en-IN" w:eastAsia="en-IN"/>
              </w:rPr>
              <w:t>ios</w:t>
            </w:r>
            <w:proofErr w:type="spellEnd"/>
            <w:r>
              <w:rPr>
                <w:rFonts w:ascii="Times New Roman" w:hAnsi="Times New Roman"/>
                <w:color w:val="000000"/>
                <w:sz w:val="24"/>
                <w:szCs w:val="24"/>
                <w:lang w:val="en-IN" w:eastAsia="en-IN"/>
              </w:rPr>
              <w:t>::cur</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01E23" w:rsidRDefault="00801E23" w:rsidP="00801E23">
            <w:pPr>
              <w:spacing w:after="0" w:line="240" w:lineRule="auto"/>
              <w:rPr>
                <w:rFonts w:ascii="Times New Roman" w:hAnsi="Times New Roman"/>
                <w:color w:val="000000"/>
                <w:sz w:val="24"/>
                <w:szCs w:val="24"/>
                <w:lang w:val="en-IN" w:eastAsia="en-IN"/>
              </w:rPr>
            </w:pPr>
            <w:r>
              <w:rPr>
                <w:rFonts w:ascii="Times New Roman" w:hAnsi="Times New Roman"/>
                <w:color w:val="000000"/>
                <w:sz w:val="24"/>
                <w:szCs w:val="24"/>
                <w:lang w:val="en-IN" w:eastAsia="en-IN"/>
              </w:rPr>
              <w:t>offset counted from the current position</w:t>
            </w:r>
          </w:p>
        </w:tc>
      </w:tr>
      <w:tr w:rsidR="00801E23" w:rsidTr="00801E23">
        <w:tc>
          <w:tcPr>
            <w:tcW w:w="1149" w:type="dxa"/>
            <w:tcBorders>
              <w:top w:val="single" w:sz="6" w:space="0" w:color="000000"/>
              <w:left w:val="single" w:sz="6" w:space="0" w:color="000000"/>
              <w:bottom w:val="single" w:sz="6" w:space="0" w:color="000000"/>
            </w:tcBorders>
            <w:shd w:val="clear" w:color="auto" w:fill="FFFFFF"/>
            <w:vAlign w:val="center"/>
          </w:tcPr>
          <w:p w:rsidR="00801E23" w:rsidRDefault="00801E23" w:rsidP="00801E23">
            <w:pPr>
              <w:spacing w:after="0" w:line="240" w:lineRule="auto"/>
              <w:rPr>
                <w:rFonts w:ascii="Times New Roman" w:hAnsi="Times New Roman"/>
                <w:color w:val="000000"/>
                <w:sz w:val="24"/>
                <w:szCs w:val="24"/>
                <w:lang w:val="en-IN" w:eastAsia="en-IN"/>
              </w:rPr>
            </w:pPr>
            <w:proofErr w:type="spellStart"/>
            <w:r>
              <w:rPr>
                <w:rFonts w:ascii="Times New Roman" w:hAnsi="Times New Roman"/>
                <w:color w:val="000000"/>
                <w:sz w:val="24"/>
                <w:szCs w:val="24"/>
                <w:lang w:val="en-IN" w:eastAsia="en-IN"/>
              </w:rPr>
              <w:t>ios</w:t>
            </w:r>
            <w:proofErr w:type="spellEnd"/>
            <w:r>
              <w:rPr>
                <w:rFonts w:ascii="Times New Roman" w:hAnsi="Times New Roman"/>
                <w:color w:val="000000"/>
                <w:sz w:val="24"/>
                <w:szCs w:val="24"/>
                <w:lang w:val="en-IN" w:eastAsia="en-IN"/>
              </w:rPr>
              <w:t>::end</w:t>
            </w:r>
          </w:p>
        </w:tc>
        <w:tc>
          <w:tcPr>
            <w:tcW w:w="612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801E23" w:rsidRDefault="00801E23" w:rsidP="00801E23">
            <w:pPr>
              <w:spacing w:after="0" w:line="240" w:lineRule="auto"/>
            </w:pPr>
            <w:r>
              <w:rPr>
                <w:rFonts w:ascii="Times New Roman" w:hAnsi="Times New Roman"/>
                <w:color w:val="000000"/>
                <w:sz w:val="24"/>
                <w:szCs w:val="24"/>
                <w:lang w:val="en-IN" w:eastAsia="en-IN"/>
              </w:rPr>
              <w:t>offset counted from the end of the stream</w:t>
            </w:r>
          </w:p>
        </w:tc>
      </w:tr>
    </w:tbl>
    <w:p w:rsidR="00801E23" w:rsidRDefault="00801E23" w:rsidP="00801E23">
      <w:pPr>
        <w:pStyle w:val="ListParagraph"/>
        <w:spacing w:line="360" w:lineRule="auto"/>
        <w:rPr>
          <w:rFonts w:ascii="Times New Roman" w:hAnsi="Times New Roman"/>
          <w:sz w:val="24"/>
          <w:szCs w:val="24"/>
        </w:rPr>
      </w:pPr>
    </w:p>
    <w:p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Explain why buffer is used in read and write operations?</w:t>
      </w:r>
    </w:p>
    <w:p w:rsidR="00801E23" w:rsidRDefault="00801E23" w:rsidP="00801E23">
      <w:pPr>
        <w:pStyle w:val="ListParagraph"/>
        <w:rPr>
          <w:rFonts w:ascii="Times New Roman" w:hAnsi="Times New Roman"/>
          <w:b/>
          <w:sz w:val="24"/>
          <w:szCs w:val="24"/>
        </w:rPr>
      </w:pPr>
      <w:r>
        <w:rPr>
          <w:rFonts w:ascii="Times New Roman" w:hAnsi="Times New Roman"/>
          <w:sz w:val="24"/>
          <w:szCs w:val="24"/>
        </w:rPr>
        <w:t>Buffer is used for temporary storage during file read and write operations</w:t>
      </w:r>
    </w:p>
    <w:p w:rsidR="00801E23" w:rsidRDefault="00801E23" w:rsidP="00801E23">
      <w:pPr>
        <w:pStyle w:val="ListParagraph"/>
        <w:numPr>
          <w:ilvl w:val="0"/>
          <w:numId w:val="11"/>
        </w:numPr>
        <w:suppressAutoHyphens/>
        <w:ind w:left="284" w:firstLine="0"/>
        <w:jc w:val="both"/>
        <w:rPr>
          <w:rFonts w:ascii="Times New Roman" w:hAnsi="Times New Roman"/>
          <w:b/>
          <w:bCs/>
          <w:sz w:val="24"/>
          <w:szCs w:val="24"/>
        </w:rPr>
      </w:pPr>
      <w:r>
        <w:rPr>
          <w:rFonts w:ascii="Times New Roman" w:hAnsi="Times New Roman"/>
          <w:b/>
          <w:sz w:val="24"/>
          <w:szCs w:val="24"/>
        </w:rPr>
        <w:t xml:space="preserve">Explain the different costs of disk access? </w:t>
      </w:r>
    </w:p>
    <w:p w:rsidR="00801E23" w:rsidRDefault="00801E23" w:rsidP="00801E23">
      <w:pPr>
        <w:shd w:val="clear" w:color="auto" w:fill="FFFFFF"/>
        <w:spacing w:before="40" w:after="40"/>
        <w:ind w:left="720"/>
        <w:jc w:val="both"/>
        <w:rPr>
          <w:rFonts w:ascii="Times New Roman" w:hAnsi="Times New Roman"/>
          <w:b/>
          <w:bCs/>
          <w:sz w:val="24"/>
          <w:szCs w:val="24"/>
        </w:rPr>
      </w:pPr>
      <w:bookmarkStart w:id="0" w:name="access_time"/>
      <w:r>
        <w:rPr>
          <w:rFonts w:ascii="Times New Roman" w:hAnsi="Times New Roman"/>
          <w:b/>
          <w:bCs/>
          <w:sz w:val="24"/>
          <w:szCs w:val="24"/>
        </w:rPr>
        <w:t xml:space="preserve">access </w:t>
      </w:r>
      <w:proofErr w:type="spellStart"/>
      <w:r>
        <w:rPr>
          <w:rFonts w:ascii="Times New Roman" w:hAnsi="Times New Roman"/>
          <w:b/>
          <w:bCs/>
          <w:sz w:val="24"/>
          <w:szCs w:val="24"/>
        </w:rPr>
        <w:t>time:</w:t>
      </w:r>
      <w:bookmarkEnd w:id="0"/>
      <w:r>
        <w:rPr>
          <w:rFonts w:ascii="Times New Roman" w:hAnsi="Times New Roman"/>
          <w:sz w:val="24"/>
          <w:szCs w:val="24"/>
        </w:rPr>
        <w:t>The</w:t>
      </w:r>
      <w:proofErr w:type="spellEnd"/>
      <w:r>
        <w:rPr>
          <w:rFonts w:ascii="Times New Roman" w:hAnsi="Times New Roman"/>
          <w:sz w:val="24"/>
          <w:szCs w:val="24"/>
        </w:rPr>
        <w:t xml:space="preserve"> total time required to store or retrieve data.</w:t>
      </w:r>
    </w:p>
    <w:p w:rsidR="00801E23" w:rsidRDefault="00801E23" w:rsidP="00801E23">
      <w:pPr>
        <w:shd w:val="clear" w:color="auto" w:fill="FFFFFF"/>
        <w:spacing w:before="40" w:after="40"/>
        <w:ind w:left="720"/>
        <w:jc w:val="both"/>
        <w:rPr>
          <w:rFonts w:ascii="Times New Roman" w:hAnsi="Times New Roman"/>
          <w:b/>
          <w:bCs/>
          <w:sz w:val="24"/>
          <w:szCs w:val="24"/>
        </w:rPr>
      </w:pPr>
      <w:bookmarkStart w:id="1" w:name="transfer_time"/>
      <w:r>
        <w:rPr>
          <w:rFonts w:ascii="Times New Roman" w:hAnsi="Times New Roman"/>
          <w:b/>
          <w:bCs/>
          <w:sz w:val="24"/>
          <w:szCs w:val="24"/>
        </w:rPr>
        <w:t xml:space="preserve">transfer </w:t>
      </w:r>
      <w:proofErr w:type="spellStart"/>
      <w:r>
        <w:rPr>
          <w:rFonts w:ascii="Times New Roman" w:hAnsi="Times New Roman"/>
          <w:b/>
          <w:bCs/>
          <w:sz w:val="24"/>
          <w:szCs w:val="24"/>
        </w:rPr>
        <w:t>time:</w:t>
      </w:r>
      <w:bookmarkEnd w:id="1"/>
      <w:r>
        <w:rPr>
          <w:rFonts w:ascii="Times New Roman" w:hAnsi="Times New Roman"/>
          <w:sz w:val="24"/>
          <w:szCs w:val="24"/>
        </w:rPr>
        <w:t>The</w:t>
      </w:r>
      <w:proofErr w:type="spellEnd"/>
      <w:r>
        <w:rPr>
          <w:rFonts w:ascii="Times New Roman" w:hAnsi="Times New Roman"/>
          <w:sz w:val="24"/>
          <w:szCs w:val="24"/>
        </w:rPr>
        <w:t xml:space="preserve"> time required to transfer the data from a sector, once the transfer has begun.</w:t>
      </w:r>
    </w:p>
    <w:p w:rsidR="00801E23" w:rsidRDefault="00801E23" w:rsidP="00801E23">
      <w:pPr>
        <w:shd w:val="clear" w:color="auto" w:fill="FFFFFF"/>
        <w:spacing w:before="40" w:after="40"/>
        <w:ind w:left="720"/>
        <w:jc w:val="both"/>
        <w:rPr>
          <w:rFonts w:ascii="Times New Roman" w:hAnsi="Times New Roman"/>
          <w:b/>
          <w:bCs/>
          <w:sz w:val="24"/>
          <w:szCs w:val="24"/>
        </w:rPr>
      </w:pPr>
      <w:bookmarkStart w:id="2" w:name="seek_time"/>
      <w:r>
        <w:rPr>
          <w:rFonts w:ascii="Times New Roman" w:hAnsi="Times New Roman"/>
          <w:b/>
          <w:bCs/>
          <w:sz w:val="24"/>
          <w:szCs w:val="24"/>
        </w:rPr>
        <w:t xml:space="preserve">seek </w:t>
      </w:r>
      <w:proofErr w:type="spellStart"/>
      <w:r>
        <w:rPr>
          <w:rFonts w:ascii="Times New Roman" w:hAnsi="Times New Roman"/>
          <w:b/>
          <w:bCs/>
          <w:sz w:val="24"/>
          <w:szCs w:val="24"/>
        </w:rPr>
        <w:t>time:</w:t>
      </w:r>
      <w:bookmarkEnd w:id="2"/>
      <w:r>
        <w:rPr>
          <w:rFonts w:ascii="Times New Roman" w:hAnsi="Times New Roman"/>
          <w:sz w:val="24"/>
          <w:szCs w:val="24"/>
        </w:rPr>
        <w:t>The</w:t>
      </w:r>
      <w:proofErr w:type="spellEnd"/>
      <w:r>
        <w:rPr>
          <w:rFonts w:ascii="Times New Roman" w:hAnsi="Times New Roman"/>
          <w:sz w:val="24"/>
          <w:szCs w:val="24"/>
        </w:rPr>
        <w:t xml:space="preserve"> time required for the head of a disk drive to be positioned to a designated cylinder.</w:t>
      </w:r>
    </w:p>
    <w:p w:rsidR="00801E23" w:rsidRDefault="00801E23" w:rsidP="00801E23">
      <w:pPr>
        <w:shd w:val="clear" w:color="auto" w:fill="FFFFFF"/>
        <w:spacing w:before="40" w:after="40"/>
        <w:ind w:left="720"/>
        <w:jc w:val="both"/>
        <w:rPr>
          <w:rFonts w:ascii="Times New Roman" w:hAnsi="Times New Roman"/>
          <w:b/>
          <w:sz w:val="24"/>
          <w:szCs w:val="24"/>
        </w:rPr>
      </w:pPr>
      <w:bookmarkStart w:id="3" w:name="rotational_delay"/>
      <w:r>
        <w:rPr>
          <w:rFonts w:ascii="Times New Roman" w:hAnsi="Times New Roman"/>
          <w:b/>
          <w:bCs/>
          <w:sz w:val="24"/>
          <w:szCs w:val="24"/>
        </w:rPr>
        <w:t xml:space="preserve">rotational </w:t>
      </w:r>
      <w:proofErr w:type="spellStart"/>
      <w:r>
        <w:rPr>
          <w:rFonts w:ascii="Times New Roman" w:hAnsi="Times New Roman"/>
          <w:b/>
          <w:bCs/>
          <w:sz w:val="24"/>
          <w:szCs w:val="24"/>
        </w:rPr>
        <w:t>delay</w:t>
      </w:r>
      <w:bookmarkEnd w:id="3"/>
      <w:r>
        <w:rPr>
          <w:rFonts w:ascii="Times New Roman" w:hAnsi="Times New Roman"/>
          <w:b/>
          <w:bCs/>
          <w:sz w:val="24"/>
          <w:szCs w:val="24"/>
        </w:rPr>
        <w:t>:</w:t>
      </w:r>
      <w:r>
        <w:rPr>
          <w:rFonts w:ascii="Times New Roman" w:hAnsi="Times New Roman"/>
          <w:sz w:val="24"/>
          <w:szCs w:val="24"/>
        </w:rPr>
        <w:t>The</w:t>
      </w:r>
      <w:proofErr w:type="spellEnd"/>
      <w:r>
        <w:rPr>
          <w:rFonts w:ascii="Times New Roman" w:hAnsi="Times New Roman"/>
          <w:sz w:val="24"/>
          <w:szCs w:val="24"/>
        </w:rPr>
        <w:t xml:space="preserve"> time required for a designated sector to rotate to the head of a disk drive</w:t>
      </w:r>
    </w:p>
    <w:p w:rsidR="00801E23" w:rsidRDefault="00801E23" w:rsidP="00801E23">
      <w:pPr>
        <w:pStyle w:val="ListParagraph"/>
        <w:numPr>
          <w:ilvl w:val="0"/>
          <w:numId w:val="11"/>
        </w:numPr>
        <w:suppressAutoHyphens/>
        <w:ind w:left="284" w:firstLine="0"/>
        <w:jc w:val="both"/>
        <w:rPr>
          <w:rFonts w:ascii="Times New Roman" w:hAnsi="Times New Roman"/>
          <w:b/>
          <w:sz w:val="24"/>
          <w:szCs w:val="24"/>
        </w:rPr>
      </w:pPr>
      <w:r>
        <w:rPr>
          <w:rFonts w:ascii="Times New Roman" w:hAnsi="Times New Roman"/>
          <w:b/>
          <w:sz w:val="24"/>
          <w:szCs w:val="24"/>
        </w:rPr>
        <w:t xml:space="preserve">Explain the functions read and write with parameters? </w:t>
      </w:r>
    </w:p>
    <w:p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b/>
          <w:sz w:val="24"/>
          <w:szCs w:val="24"/>
        </w:rPr>
        <w:t>Reading</w:t>
      </w:r>
    </w:p>
    <w:p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C++ </w:t>
      </w:r>
      <w:hyperlink r:id="rId46" w:history="1">
        <w:r>
          <w:rPr>
            <w:rStyle w:val="Hyperlink"/>
            <w:rFonts w:ascii="Times New Roman" w:hAnsi="Times New Roman"/>
          </w:rPr>
          <w:t>read</w:t>
        </w:r>
      </w:hyperlink>
      <w:r>
        <w:rPr>
          <w:rFonts w:ascii="Times New Roman" w:hAnsi="Times New Roman"/>
          <w:sz w:val="24"/>
          <w:szCs w:val="24"/>
        </w:rPr>
        <w:t> function is used to read data from a file for handle level access.</w:t>
      </w:r>
    </w:p>
    <w:p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read function must be supplied with (as an arguments):</w:t>
      </w:r>
    </w:p>
    <w:p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source file to read from</w:t>
      </w:r>
    </w:p>
    <w:p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address of the memory block into which the data will be stored</w:t>
      </w:r>
    </w:p>
    <w:p w:rsidR="00801E23" w:rsidRDefault="00801E23" w:rsidP="00801E23">
      <w:pPr>
        <w:numPr>
          <w:ilvl w:val="1"/>
          <w:numId w:val="11"/>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number of bytes to be read(byte count)</w:t>
      </w:r>
    </w:p>
    <w:p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value returned by the </w:t>
      </w:r>
      <w:r>
        <w:rPr>
          <w:rFonts w:ascii="Times New Roman" w:hAnsi="Times New Roman"/>
          <w:i/>
          <w:iCs/>
          <w:sz w:val="24"/>
          <w:szCs w:val="24"/>
        </w:rPr>
        <w:t>read</w:t>
      </w:r>
      <w:r>
        <w:rPr>
          <w:rFonts w:ascii="Times New Roman" w:hAnsi="Times New Roman"/>
          <w:sz w:val="24"/>
          <w:szCs w:val="24"/>
        </w:rPr>
        <w:t> function is the number of bytes read.</w:t>
      </w:r>
    </w:p>
    <w:p w:rsidR="00801E23" w:rsidRDefault="00801E23" w:rsidP="00801E23">
      <w:pPr>
        <w:shd w:val="clear" w:color="auto" w:fill="FFFFFF"/>
        <w:spacing w:before="40" w:after="40"/>
        <w:ind w:firstLine="720"/>
        <w:jc w:val="both"/>
      </w:pPr>
      <w:r>
        <w:rPr>
          <w:rFonts w:ascii="Times New Roman" w:hAnsi="Times New Roman"/>
          <w:sz w:val="24"/>
          <w:szCs w:val="24"/>
        </w:rPr>
        <w:t>Read function:</w:t>
      </w:r>
    </w:p>
    <w:p w:rsidR="00801E23" w:rsidRDefault="00801E23" w:rsidP="00801E23">
      <w:pPr>
        <w:shd w:val="clear" w:color="auto" w:fill="FFFFFF"/>
        <w:spacing w:before="40" w:after="40"/>
        <w:ind w:left="720" w:firstLine="720"/>
        <w:jc w:val="both"/>
        <w:rPr>
          <w:rFonts w:ascii="Times New Roman" w:hAnsi="Times New Roman"/>
          <w:b/>
          <w:bCs/>
          <w:sz w:val="24"/>
          <w:szCs w:val="24"/>
        </w:rPr>
      </w:pPr>
      <w:r>
        <w:rPr>
          <w:rFonts w:ascii="Times New Roman" w:hAnsi="Times New Roman"/>
          <w:noProof/>
          <w:sz w:val="24"/>
          <w:szCs w:val="24"/>
        </w:rPr>
        <w:drawing>
          <wp:inline distT="0" distB="0" distL="0" distR="0" wp14:anchorId="1A535258" wp14:editId="098AC7F9">
            <wp:extent cx="3286125" cy="219075"/>
            <wp:effectExtent l="19050" t="0" r="952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3286125" cy="219075"/>
                    </a:xfrm>
                    <a:prstGeom prst="rect">
                      <a:avLst/>
                    </a:prstGeom>
                    <a:solidFill>
                      <a:srgbClr val="FFFFFF"/>
                    </a:solidFill>
                    <a:ln w="9525">
                      <a:noFill/>
                      <a:miter lim="800000"/>
                      <a:headEnd/>
                      <a:tailEnd/>
                    </a:ln>
                  </pic:spPr>
                </pic:pic>
              </a:graphicData>
            </a:graphic>
          </wp:inline>
        </w:drawing>
      </w:r>
    </w:p>
    <w:p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Writing</w:t>
      </w:r>
    </w:p>
    <w:p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C++ </w:t>
      </w:r>
      <w:hyperlink r:id="rId48" w:history="1">
        <w:r>
          <w:rPr>
            <w:rStyle w:val="Hyperlink"/>
            <w:rFonts w:ascii="Times New Roman" w:hAnsi="Times New Roman"/>
          </w:rPr>
          <w:t>write</w:t>
        </w:r>
      </w:hyperlink>
      <w:r>
        <w:rPr>
          <w:rFonts w:ascii="Times New Roman" w:hAnsi="Times New Roman"/>
          <w:sz w:val="24"/>
          <w:szCs w:val="24"/>
        </w:rPr>
        <w:t> function is used to write data to a file for handle level access.</w:t>
      </w:r>
    </w:p>
    <w:p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write function must be supplied with (as an arguments):</w:t>
      </w:r>
    </w:p>
    <w:p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logical file name used for sending data</w:t>
      </w:r>
    </w:p>
    <w:p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address of the memory block from which the data will be written</w:t>
      </w:r>
    </w:p>
    <w:p w:rsidR="00801E23" w:rsidRDefault="00801E23" w:rsidP="00801E23">
      <w:pPr>
        <w:numPr>
          <w:ilvl w:val="0"/>
          <w:numId w:val="18"/>
        </w:numPr>
        <w:shd w:val="clear" w:color="auto" w:fill="FFFFFF"/>
        <w:suppressAutoHyphens/>
        <w:spacing w:before="40" w:after="40"/>
        <w:jc w:val="both"/>
        <w:rPr>
          <w:rFonts w:ascii="Times New Roman" w:hAnsi="Times New Roman"/>
          <w:sz w:val="24"/>
          <w:szCs w:val="24"/>
        </w:rPr>
      </w:pPr>
      <w:r>
        <w:rPr>
          <w:rFonts w:ascii="Times New Roman" w:hAnsi="Times New Roman"/>
          <w:sz w:val="24"/>
          <w:szCs w:val="24"/>
        </w:rPr>
        <w:t>The number of bytes to be write</w:t>
      </w:r>
    </w:p>
    <w:p w:rsidR="00801E23" w:rsidRDefault="00801E23" w:rsidP="00801E23">
      <w:pPr>
        <w:shd w:val="clear" w:color="auto" w:fill="FFFFFF"/>
        <w:spacing w:before="40" w:after="40"/>
        <w:ind w:left="720"/>
        <w:jc w:val="both"/>
        <w:rPr>
          <w:rFonts w:ascii="Times New Roman" w:hAnsi="Times New Roman"/>
          <w:sz w:val="24"/>
          <w:szCs w:val="24"/>
        </w:rPr>
      </w:pPr>
      <w:r>
        <w:rPr>
          <w:rFonts w:ascii="Times New Roman" w:hAnsi="Times New Roman"/>
          <w:sz w:val="24"/>
          <w:szCs w:val="24"/>
        </w:rPr>
        <w:t>The value returned by the </w:t>
      </w:r>
      <w:r>
        <w:rPr>
          <w:rFonts w:ascii="Times New Roman" w:hAnsi="Times New Roman"/>
          <w:i/>
          <w:iCs/>
          <w:sz w:val="24"/>
          <w:szCs w:val="24"/>
        </w:rPr>
        <w:t>write</w:t>
      </w:r>
      <w:r>
        <w:rPr>
          <w:rFonts w:ascii="Times New Roman" w:hAnsi="Times New Roman"/>
          <w:sz w:val="24"/>
          <w:szCs w:val="24"/>
        </w:rPr>
        <w:t> function is the number of bytes written.</w:t>
      </w:r>
    </w:p>
    <w:p w:rsidR="00801E23" w:rsidRDefault="00801E23" w:rsidP="00801E23">
      <w:pPr>
        <w:shd w:val="clear" w:color="auto" w:fill="FFFFFF"/>
        <w:spacing w:before="40" w:after="40"/>
        <w:ind w:firstLine="720"/>
        <w:jc w:val="both"/>
        <w:rPr>
          <w:rFonts w:ascii="Times New Roman" w:hAnsi="Times New Roman"/>
          <w:sz w:val="24"/>
          <w:szCs w:val="24"/>
          <w:lang w:val="en-IN"/>
        </w:rPr>
      </w:pPr>
      <w:r>
        <w:rPr>
          <w:rFonts w:ascii="Times New Roman" w:hAnsi="Times New Roman"/>
          <w:sz w:val="24"/>
          <w:szCs w:val="24"/>
        </w:rPr>
        <w:t>Write function:</w:t>
      </w:r>
    </w:p>
    <w:p w:rsidR="00801E23" w:rsidRDefault="00801E23" w:rsidP="00801E23">
      <w:pPr>
        <w:shd w:val="clear" w:color="auto" w:fill="FFFFFF"/>
        <w:spacing w:before="40" w:after="40"/>
        <w:ind w:left="1200"/>
        <w:jc w:val="both"/>
        <w:rPr>
          <w:rFonts w:ascii="Times New Roman" w:hAnsi="Times New Roman"/>
          <w:b/>
          <w:sz w:val="24"/>
          <w:szCs w:val="24"/>
        </w:rPr>
      </w:pPr>
      <w:r>
        <w:rPr>
          <w:rFonts w:ascii="Times New Roman" w:hAnsi="Times New Roman"/>
          <w:sz w:val="24"/>
          <w:szCs w:val="24"/>
          <w:lang w:val="en-IN"/>
        </w:rPr>
        <w:t xml:space="preserve">   </w:t>
      </w:r>
      <w:r>
        <w:rPr>
          <w:rFonts w:ascii="Times New Roman" w:hAnsi="Times New Roman"/>
          <w:noProof/>
          <w:sz w:val="24"/>
          <w:szCs w:val="24"/>
        </w:rPr>
        <w:drawing>
          <wp:inline distT="0" distB="0" distL="0" distR="0" wp14:anchorId="2C26524E" wp14:editId="553052AD">
            <wp:extent cx="3295650" cy="333375"/>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srcRect/>
                    <a:stretch>
                      <a:fillRect/>
                    </a:stretch>
                  </pic:blipFill>
                  <pic:spPr bwMode="auto">
                    <a:xfrm>
                      <a:off x="0" y="0"/>
                      <a:ext cx="3295650" cy="333375"/>
                    </a:xfrm>
                    <a:prstGeom prst="rect">
                      <a:avLst/>
                    </a:prstGeom>
                    <a:solidFill>
                      <a:srgbClr val="FFFFFF"/>
                    </a:solidFill>
                    <a:ln w="9525">
                      <a:noFill/>
                      <a:miter lim="800000"/>
                      <a:headEnd/>
                      <a:tailEnd/>
                    </a:ln>
                  </pic:spPr>
                </pic:pic>
              </a:graphicData>
            </a:graphic>
          </wp:inline>
        </w:drawing>
      </w:r>
    </w:p>
    <w:p w:rsidR="00801E23" w:rsidRDefault="00801E23" w:rsidP="00801E23">
      <w:pPr>
        <w:pStyle w:val="ListParagraph"/>
        <w:numPr>
          <w:ilvl w:val="0"/>
          <w:numId w:val="11"/>
        </w:numPr>
        <w:suppressAutoHyphens/>
        <w:ind w:left="284" w:firstLine="0"/>
        <w:jc w:val="both"/>
        <w:rPr>
          <w:rFonts w:ascii="Times New Roman" w:hAnsi="Times New Roman"/>
          <w:bCs/>
          <w:sz w:val="24"/>
          <w:szCs w:val="24"/>
        </w:rPr>
      </w:pPr>
      <w:r>
        <w:rPr>
          <w:rFonts w:ascii="Times New Roman" w:hAnsi="Times New Roman"/>
          <w:b/>
          <w:sz w:val="24"/>
          <w:szCs w:val="24"/>
        </w:rPr>
        <w:t>Explain I/O redirection?</w:t>
      </w:r>
    </w:p>
    <w:p w:rsidR="00801E23" w:rsidRDefault="00801E23" w:rsidP="00801E23">
      <w:pPr>
        <w:shd w:val="clear" w:color="auto" w:fill="FFFFFF"/>
        <w:spacing w:before="40" w:after="40"/>
        <w:ind w:left="709" w:firstLine="11"/>
        <w:jc w:val="both"/>
        <w:rPr>
          <w:rFonts w:ascii="Times New Roman" w:hAnsi="Times New Roman"/>
          <w:sz w:val="24"/>
          <w:szCs w:val="24"/>
        </w:rPr>
      </w:pPr>
      <w:r>
        <w:rPr>
          <w:rFonts w:ascii="Times New Roman" w:hAnsi="Times New Roman"/>
          <w:bCs/>
          <w:sz w:val="24"/>
          <w:szCs w:val="24"/>
        </w:rPr>
        <w:t xml:space="preserve">I/O redirection is used to change a program so it writes its output to a regular file rather than to </w:t>
      </w:r>
      <w:proofErr w:type="spellStart"/>
      <w:r>
        <w:rPr>
          <w:rFonts w:ascii="Times New Roman" w:hAnsi="Times New Roman"/>
          <w:bCs/>
          <w:sz w:val="24"/>
          <w:szCs w:val="24"/>
        </w:rPr>
        <w:t>stdout</w:t>
      </w:r>
      <w:proofErr w:type="spellEnd"/>
      <w:r>
        <w:rPr>
          <w:rFonts w:ascii="Times New Roman" w:hAnsi="Times New Roman"/>
          <w:bCs/>
          <w:sz w:val="24"/>
          <w:szCs w:val="24"/>
        </w:rPr>
        <w:t xml:space="preserve">. </w:t>
      </w:r>
    </w:p>
    <w:p w:rsidR="00801E23" w:rsidRDefault="00801E23" w:rsidP="00801E23">
      <w:pPr>
        <w:numPr>
          <w:ilvl w:val="0"/>
          <w:numId w:val="16"/>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In both DOS and UNIX, the standard output of a program can be redirected to a file with the </w:t>
      </w:r>
      <w:r>
        <w:rPr>
          <w:rFonts w:ascii="Times New Roman" w:hAnsi="Times New Roman"/>
          <w:b/>
          <w:bCs/>
          <w:sz w:val="24"/>
          <w:szCs w:val="24"/>
        </w:rPr>
        <w:t>&gt;</w:t>
      </w:r>
      <w:r>
        <w:rPr>
          <w:rFonts w:ascii="Times New Roman" w:hAnsi="Times New Roman"/>
          <w:sz w:val="24"/>
          <w:szCs w:val="24"/>
        </w:rPr>
        <w:t> symbol.</w:t>
      </w:r>
    </w:p>
    <w:p w:rsidR="00801E23" w:rsidRDefault="00801E23" w:rsidP="00801E23">
      <w:pPr>
        <w:numPr>
          <w:ilvl w:val="0"/>
          <w:numId w:val="16"/>
        </w:numPr>
        <w:shd w:val="clear" w:color="auto" w:fill="FFFFFF"/>
        <w:suppressAutoHyphens/>
        <w:spacing w:before="40" w:after="40"/>
        <w:ind w:left="1200"/>
        <w:jc w:val="both"/>
        <w:rPr>
          <w:rFonts w:ascii="Times New Roman" w:hAnsi="Times New Roman"/>
          <w:bCs/>
          <w:sz w:val="24"/>
          <w:szCs w:val="24"/>
        </w:rPr>
      </w:pPr>
      <w:r>
        <w:rPr>
          <w:rFonts w:ascii="Times New Roman" w:hAnsi="Times New Roman"/>
          <w:sz w:val="24"/>
          <w:szCs w:val="24"/>
        </w:rPr>
        <w:t>In both DOS and UNIX, the standard input of a program can be redirected to a file with the </w:t>
      </w:r>
      <w:r>
        <w:rPr>
          <w:rFonts w:ascii="Times New Roman" w:hAnsi="Times New Roman"/>
          <w:b/>
          <w:bCs/>
          <w:sz w:val="24"/>
          <w:szCs w:val="24"/>
        </w:rPr>
        <w:t>&lt;</w:t>
      </w:r>
      <w:r>
        <w:rPr>
          <w:rFonts w:ascii="Times New Roman" w:hAnsi="Times New Roman"/>
          <w:sz w:val="24"/>
          <w:szCs w:val="24"/>
        </w:rPr>
        <w:t> symbol.</w:t>
      </w:r>
    </w:p>
    <w:p w:rsidR="00801E23" w:rsidRDefault="00801E23" w:rsidP="00801E23">
      <w:pPr>
        <w:shd w:val="clear" w:color="auto" w:fill="FFFFFF"/>
        <w:spacing w:before="40" w:after="40"/>
        <w:ind w:firstLine="720"/>
        <w:jc w:val="both"/>
      </w:pPr>
      <w:r>
        <w:rPr>
          <w:rFonts w:ascii="Times New Roman" w:hAnsi="Times New Roman"/>
          <w:bCs/>
          <w:sz w:val="24"/>
          <w:szCs w:val="24"/>
        </w:rPr>
        <w:t>The notations for input and output redirection on the command line in Unix are</w:t>
      </w:r>
    </w:p>
    <w:p w:rsidR="00801E23" w:rsidRDefault="00801E23" w:rsidP="00801E23">
      <w:pPr>
        <w:shd w:val="clear" w:color="auto" w:fill="FFFFFF"/>
        <w:spacing w:before="40" w:after="40"/>
        <w:ind w:left="720" w:firstLine="720"/>
        <w:jc w:val="both"/>
        <w:rPr>
          <w:rFonts w:ascii="Times New Roman" w:hAnsi="Times New Roman"/>
          <w:b/>
          <w:sz w:val="24"/>
          <w:szCs w:val="24"/>
        </w:rPr>
      </w:pPr>
      <w:r>
        <w:rPr>
          <w:rFonts w:ascii="Times New Roman" w:hAnsi="Times New Roman"/>
          <w:noProof/>
          <w:sz w:val="24"/>
          <w:szCs w:val="24"/>
        </w:rPr>
        <w:drawing>
          <wp:inline distT="0" distB="0" distL="0" distR="0" wp14:anchorId="39E0969B" wp14:editId="77FE9764">
            <wp:extent cx="3781425" cy="3905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3781425" cy="390525"/>
                    </a:xfrm>
                    <a:prstGeom prst="rect">
                      <a:avLst/>
                    </a:prstGeom>
                    <a:solidFill>
                      <a:srgbClr val="FFFFFF"/>
                    </a:solidFill>
                    <a:ln w="9525">
                      <a:noFill/>
                      <a:miter lim="800000"/>
                      <a:headEnd/>
                      <a:tailEnd/>
                    </a:ln>
                  </pic:spPr>
                </pic:pic>
              </a:graphicData>
            </a:graphic>
          </wp:inline>
        </w:drawing>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are the different methods of accessing records?</w:t>
      </w:r>
    </w:p>
    <w:p w:rsidR="00801E23" w:rsidRDefault="00801E23" w:rsidP="00801E23">
      <w:pPr>
        <w:shd w:val="clear" w:color="auto" w:fill="FFFFFF"/>
        <w:spacing w:after="0"/>
        <w:ind w:left="720"/>
        <w:jc w:val="both"/>
        <w:rPr>
          <w:rFonts w:ascii="Times New Roman" w:hAnsi="Times New Roman"/>
          <w:b/>
          <w:bCs/>
          <w:sz w:val="24"/>
          <w:szCs w:val="24"/>
        </w:rPr>
      </w:pPr>
      <w:bookmarkStart w:id="4" w:name="sequential_access"/>
      <w:r>
        <w:rPr>
          <w:rFonts w:ascii="Times New Roman" w:hAnsi="Times New Roman"/>
          <w:b/>
          <w:bCs/>
          <w:sz w:val="24"/>
          <w:szCs w:val="24"/>
        </w:rPr>
        <w:t>Sequential access</w:t>
      </w:r>
      <w:bookmarkEnd w:id="4"/>
      <w:r>
        <w:rPr>
          <w:rFonts w:ascii="Times New Roman" w:hAnsi="Times New Roman"/>
          <w:b/>
          <w:bCs/>
          <w:sz w:val="24"/>
          <w:szCs w:val="24"/>
        </w:rPr>
        <w:t xml:space="preserve">: </w:t>
      </w:r>
      <w:r>
        <w:rPr>
          <w:rFonts w:ascii="Times New Roman" w:hAnsi="Times New Roman"/>
          <w:sz w:val="24"/>
          <w:szCs w:val="24"/>
        </w:rPr>
        <w:t>Accessing data from a file whose records are organized on the basis of their successive physical positions.</w:t>
      </w:r>
    </w:p>
    <w:p w:rsidR="00801E23" w:rsidRDefault="00801E23" w:rsidP="00801E23">
      <w:pPr>
        <w:shd w:val="clear" w:color="auto" w:fill="FFFFFF"/>
        <w:spacing w:before="40" w:after="40"/>
        <w:ind w:left="709" w:firstLine="11"/>
        <w:jc w:val="both"/>
        <w:rPr>
          <w:rFonts w:ascii="Times New Roman" w:hAnsi="Times New Roman"/>
          <w:b/>
          <w:sz w:val="24"/>
          <w:szCs w:val="24"/>
        </w:rPr>
      </w:pPr>
      <w:r>
        <w:rPr>
          <w:rFonts w:ascii="Times New Roman" w:hAnsi="Times New Roman"/>
          <w:b/>
          <w:bCs/>
          <w:sz w:val="24"/>
          <w:szCs w:val="24"/>
        </w:rPr>
        <w:t>Direct Access</w:t>
      </w:r>
      <w:r>
        <w:rPr>
          <w:rFonts w:ascii="Times New Roman" w:hAnsi="Times New Roman"/>
          <w:sz w:val="24"/>
          <w:szCs w:val="24"/>
        </w:rPr>
        <w:t> :Accessing data from a file by record position with the file, without accessing intervening records.</w:t>
      </w:r>
    </w:p>
    <w:p w:rsidR="00801E23" w:rsidRDefault="00801E23" w:rsidP="00801E23">
      <w:pPr>
        <w:pStyle w:val="ListParagraph"/>
        <w:numPr>
          <w:ilvl w:val="0"/>
          <w:numId w:val="11"/>
        </w:numPr>
        <w:suppressAutoHyphens/>
        <w:spacing w:after="0"/>
        <w:ind w:left="709" w:hanging="425"/>
        <w:jc w:val="both"/>
        <w:rPr>
          <w:rFonts w:ascii="Times New Roman" w:hAnsi="Times New Roman"/>
          <w:b/>
          <w:bCs/>
          <w:sz w:val="24"/>
          <w:szCs w:val="24"/>
        </w:rPr>
      </w:pPr>
      <w:r>
        <w:rPr>
          <w:rFonts w:ascii="Times New Roman" w:hAnsi="Times New Roman"/>
          <w:b/>
          <w:sz w:val="24"/>
          <w:szCs w:val="24"/>
        </w:rPr>
        <w:t>Distinguish between internal and external fragmentation. Describe the remedial measures to minimize fragmentation?</w:t>
      </w:r>
    </w:p>
    <w:p w:rsidR="00801E23" w:rsidRDefault="00801E23" w:rsidP="00801E23">
      <w:pPr>
        <w:shd w:val="clear" w:color="auto" w:fill="FFFFFF"/>
        <w:spacing w:before="40" w:after="40"/>
        <w:ind w:left="720"/>
        <w:jc w:val="both"/>
        <w:rPr>
          <w:rFonts w:ascii="Times New Roman" w:hAnsi="Times New Roman"/>
          <w:b/>
          <w:bCs/>
          <w:sz w:val="24"/>
          <w:szCs w:val="24"/>
        </w:rPr>
      </w:pPr>
      <w:bookmarkStart w:id="5" w:name="internal_fragmentation"/>
      <w:r>
        <w:rPr>
          <w:rFonts w:ascii="Times New Roman" w:hAnsi="Times New Roman"/>
          <w:b/>
          <w:bCs/>
          <w:sz w:val="24"/>
          <w:szCs w:val="24"/>
        </w:rPr>
        <w:t>Internal fragmentation</w:t>
      </w:r>
      <w:bookmarkEnd w:id="5"/>
      <w:r>
        <w:rPr>
          <w:rFonts w:ascii="Times New Roman" w:hAnsi="Times New Roman"/>
          <w:b/>
          <w:bCs/>
          <w:sz w:val="24"/>
          <w:szCs w:val="24"/>
        </w:rPr>
        <w:t xml:space="preserve">: </w:t>
      </w:r>
      <w:r>
        <w:rPr>
          <w:rFonts w:ascii="Times New Roman" w:hAnsi="Times New Roman"/>
          <w:sz w:val="24"/>
          <w:szCs w:val="24"/>
        </w:rPr>
        <w:t>Fragmentation in which the unused space is within the allocated areas.</w:t>
      </w:r>
    </w:p>
    <w:p w:rsidR="00801E23" w:rsidRDefault="00801E23" w:rsidP="00801E23">
      <w:pPr>
        <w:shd w:val="clear" w:color="auto" w:fill="FFFFFF"/>
        <w:spacing w:before="40" w:after="40"/>
        <w:ind w:left="720"/>
        <w:jc w:val="both"/>
        <w:rPr>
          <w:rFonts w:ascii="Times New Roman" w:hAnsi="Times New Roman"/>
          <w:b/>
          <w:sz w:val="24"/>
          <w:szCs w:val="24"/>
        </w:rPr>
      </w:pPr>
      <w:bookmarkStart w:id="6" w:name="external_fragmentation"/>
      <w:r>
        <w:rPr>
          <w:rFonts w:ascii="Times New Roman" w:hAnsi="Times New Roman"/>
          <w:b/>
          <w:bCs/>
          <w:sz w:val="24"/>
          <w:szCs w:val="24"/>
        </w:rPr>
        <w:t>External fragmentation:</w:t>
      </w:r>
      <w:bookmarkEnd w:id="6"/>
      <w:r>
        <w:rPr>
          <w:rFonts w:ascii="Times New Roman" w:hAnsi="Times New Roman"/>
          <w:b/>
          <w:bCs/>
          <w:sz w:val="24"/>
          <w:szCs w:val="24"/>
        </w:rPr>
        <w:t xml:space="preserve"> </w:t>
      </w:r>
      <w:r>
        <w:rPr>
          <w:rFonts w:ascii="Times New Roman" w:hAnsi="Times New Roman"/>
          <w:sz w:val="24"/>
          <w:szCs w:val="24"/>
        </w:rPr>
        <w:t>Fragmentation in which the unused space is outside of the allocated areas.</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Define RRN</w:t>
      </w:r>
    </w:p>
    <w:p w:rsidR="00801E23" w:rsidRDefault="00801E23" w:rsidP="00801E23">
      <w:pPr>
        <w:shd w:val="clear" w:color="auto" w:fill="FFFFFF"/>
        <w:spacing w:before="40" w:after="40"/>
        <w:ind w:left="720"/>
        <w:jc w:val="both"/>
        <w:rPr>
          <w:rFonts w:ascii="Times New Roman" w:hAnsi="Times New Roman"/>
          <w:b/>
          <w:sz w:val="24"/>
          <w:szCs w:val="24"/>
        </w:rPr>
      </w:pPr>
      <w:bookmarkStart w:id="7" w:name="relative_record_number"/>
      <w:r>
        <w:rPr>
          <w:rFonts w:ascii="Times New Roman" w:hAnsi="Times New Roman"/>
          <w:b/>
          <w:bCs/>
          <w:sz w:val="24"/>
          <w:szCs w:val="24"/>
        </w:rPr>
        <w:t>Relative record number</w:t>
      </w:r>
      <w:bookmarkEnd w:id="7"/>
      <w:r>
        <w:rPr>
          <w:rFonts w:ascii="Times New Roman" w:hAnsi="Times New Roman"/>
          <w:b/>
          <w:bCs/>
          <w:sz w:val="24"/>
          <w:szCs w:val="24"/>
        </w:rPr>
        <w:t xml:space="preserve">: </w:t>
      </w:r>
      <w:r>
        <w:rPr>
          <w:rFonts w:ascii="Times New Roman" w:hAnsi="Times New Roman"/>
          <w:sz w:val="24"/>
          <w:szCs w:val="24"/>
        </w:rPr>
        <w:t>An ordinal number indicating the position of a record within a file</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are the different placement strategies?</w:t>
      </w:r>
    </w:p>
    <w:p w:rsidR="00801E23" w:rsidRDefault="00801E23" w:rsidP="00801E23">
      <w:pPr>
        <w:shd w:val="clear" w:color="auto" w:fill="FFFFFF"/>
        <w:spacing w:before="40" w:after="40"/>
        <w:ind w:left="720"/>
        <w:jc w:val="both"/>
        <w:rPr>
          <w:rFonts w:ascii="Times New Roman" w:hAnsi="Times New Roman"/>
          <w:b/>
          <w:bCs/>
          <w:sz w:val="24"/>
          <w:szCs w:val="24"/>
        </w:rPr>
      </w:pPr>
      <w:bookmarkStart w:id="8" w:name="first_fit"/>
      <w:r>
        <w:rPr>
          <w:rFonts w:ascii="Times New Roman" w:hAnsi="Times New Roman"/>
          <w:b/>
          <w:bCs/>
          <w:sz w:val="24"/>
          <w:szCs w:val="24"/>
        </w:rPr>
        <w:t xml:space="preserve">First fit: </w:t>
      </w:r>
      <w:bookmarkEnd w:id="8"/>
      <w:r>
        <w:rPr>
          <w:rFonts w:ascii="Times New Roman" w:hAnsi="Times New Roman"/>
          <w:sz w:val="24"/>
          <w:szCs w:val="24"/>
        </w:rPr>
        <w:t>A placement strategy which selects the first space on the free list which is large enough.</w:t>
      </w:r>
    </w:p>
    <w:p w:rsidR="00801E23" w:rsidRDefault="00801E23" w:rsidP="00801E23">
      <w:pPr>
        <w:shd w:val="clear" w:color="auto" w:fill="FFFFFF"/>
        <w:spacing w:before="40" w:after="40"/>
        <w:ind w:left="720"/>
        <w:jc w:val="both"/>
        <w:rPr>
          <w:rFonts w:ascii="Times New Roman" w:hAnsi="Times New Roman"/>
          <w:b/>
          <w:bCs/>
          <w:sz w:val="24"/>
          <w:szCs w:val="24"/>
        </w:rPr>
      </w:pPr>
      <w:bookmarkStart w:id="9" w:name="best_fit"/>
      <w:r>
        <w:rPr>
          <w:rFonts w:ascii="Times New Roman" w:hAnsi="Times New Roman"/>
          <w:b/>
          <w:bCs/>
          <w:sz w:val="24"/>
          <w:szCs w:val="24"/>
        </w:rPr>
        <w:t xml:space="preserve">Best fit: </w:t>
      </w:r>
      <w:bookmarkEnd w:id="9"/>
      <w:r>
        <w:rPr>
          <w:rFonts w:ascii="Times New Roman" w:hAnsi="Times New Roman"/>
          <w:sz w:val="24"/>
          <w:szCs w:val="24"/>
        </w:rPr>
        <w:t>A placement strategy which selects the smallest space from the free list which is large enough.</w:t>
      </w:r>
    </w:p>
    <w:p w:rsidR="00801E23" w:rsidRDefault="00801E23" w:rsidP="00801E23">
      <w:pPr>
        <w:shd w:val="clear" w:color="auto" w:fill="FFFFFF"/>
        <w:spacing w:after="0"/>
        <w:ind w:left="720"/>
        <w:jc w:val="both"/>
        <w:rPr>
          <w:rFonts w:ascii="Times New Roman" w:hAnsi="Times New Roman"/>
          <w:b/>
          <w:sz w:val="24"/>
          <w:szCs w:val="24"/>
        </w:rPr>
      </w:pPr>
      <w:bookmarkStart w:id="10" w:name="worst_fit"/>
      <w:r>
        <w:rPr>
          <w:rFonts w:ascii="Times New Roman" w:hAnsi="Times New Roman"/>
          <w:b/>
          <w:bCs/>
          <w:sz w:val="24"/>
          <w:szCs w:val="24"/>
        </w:rPr>
        <w:t xml:space="preserve">Worst fit: </w:t>
      </w:r>
      <w:bookmarkEnd w:id="10"/>
      <w:r>
        <w:rPr>
          <w:rFonts w:ascii="Times New Roman" w:hAnsi="Times New Roman"/>
          <w:sz w:val="24"/>
          <w:szCs w:val="24"/>
        </w:rPr>
        <w:t>A placement strategy which selects the largest space from the free list (if it is large enough.)</w:t>
      </w:r>
    </w:p>
    <w:p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What is a record? What are the ways in which records can be organized in a file?</w:t>
      </w:r>
    </w:p>
    <w:p w:rsidR="00801E23" w:rsidRDefault="00801E23" w:rsidP="00801E23">
      <w:pPr>
        <w:pStyle w:val="ListParagraph"/>
        <w:rPr>
          <w:rFonts w:ascii="Times New Roman" w:hAnsi="Times New Roman"/>
          <w:b/>
          <w:sz w:val="24"/>
          <w:szCs w:val="24"/>
        </w:rPr>
      </w:pPr>
      <w:r>
        <w:rPr>
          <w:rFonts w:ascii="Times New Roman" w:hAnsi="Times New Roman"/>
          <w:sz w:val="24"/>
          <w:szCs w:val="24"/>
        </w:rPr>
        <w:t>A record is a collection of related data fields which provide information. A subdivision of a file, containing data related to a single entity.</w:t>
      </w:r>
    </w:p>
    <w:p w:rsidR="00801E23" w:rsidRDefault="00801E23" w:rsidP="00801E23">
      <w:pPr>
        <w:pStyle w:val="ListParagraph"/>
        <w:rPr>
          <w:rFonts w:ascii="Times New Roman" w:hAnsi="Times New Roman"/>
          <w:sz w:val="24"/>
          <w:szCs w:val="24"/>
        </w:rPr>
      </w:pPr>
      <w:r>
        <w:rPr>
          <w:rFonts w:ascii="Times New Roman" w:hAnsi="Times New Roman"/>
          <w:b/>
          <w:sz w:val="24"/>
          <w:szCs w:val="24"/>
        </w:rPr>
        <w:t>Record Organization:</w:t>
      </w:r>
    </w:p>
    <w:p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Make records a predictable number of bytes.</w:t>
      </w:r>
    </w:p>
    <w:p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Make records a predictable number of fields.</w:t>
      </w:r>
    </w:p>
    <w:p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Begin each record with a length indicator</w:t>
      </w:r>
    </w:p>
    <w:p w:rsidR="00801E23" w:rsidRDefault="00801E23" w:rsidP="00801E23">
      <w:pPr>
        <w:pStyle w:val="ListParagraph"/>
        <w:ind w:left="1440"/>
        <w:rPr>
          <w:rFonts w:ascii="Times New Roman" w:hAnsi="Times New Roman"/>
          <w:sz w:val="24"/>
          <w:szCs w:val="24"/>
        </w:rPr>
      </w:pPr>
      <w:r>
        <w:rPr>
          <w:rFonts w:ascii="Times New Roman" w:hAnsi="Times New Roman"/>
          <w:sz w:val="24"/>
          <w:szCs w:val="24"/>
        </w:rPr>
        <w:t>Use an index to keep track of addresses.</w:t>
      </w:r>
    </w:p>
    <w:p w:rsidR="00801E23" w:rsidRDefault="00801E23" w:rsidP="00801E23">
      <w:pPr>
        <w:pStyle w:val="ListParagraph"/>
        <w:ind w:left="1440"/>
        <w:rPr>
          <w:rFonts w:ascii="Times New Roman" w:hAnsi="Times New Roman"/>
          <w:b/>
          <w:sz w:val="24"/>
          <w:szCs w:val="24"/>
        </w:rPr>
      </w:pPr>
      <w:r>
        <w:rPr>
          <w:rFonts w:ascii="Times New Roman" w:hAnsi="Times New Roman"/>
          <w:sz w:val="24"/>
          <w:szCs w:val="24"/>
        </w:rPr>
        <w:t>Place a delimiter at the end of each record.</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What do you understand by index? Explain simple index for sequential files?</w:t>
      </w:r>
    </w:p>
    <w:p w:rsidR="00801E23" w:rsidRDefault="00801E23" w:rsidP="00801E23">
      <w:pPr>
        <w:shd w:val="clear" w:color="auto" w:fill="FFFFFF"/>
        <w:spacing w:before="40" w:after="40"/>
        <w:ind w:left="720"/>
        <w:jc w:val="both"/>
        <w:rPr>
          <w:rFonts w:ascii="Times New Roman" w:hAnsi="Times New Roman"/>
          <w:b/>
          <w:bCs/>
          <w:sz w:val="24"/>
          <w:szCs w:val="24"/>
        </w:rPr>
      </w:pPr>
      <w:bookmarkStart w:id="11" w:name="index"/>
      <w:r>
        <w:rPr>
          <w:rFonts w:ascii="Times New Roman" w:hAnsi="Times New Roman"/>
          <w:b/>
          <w:bCs/>
          <w:sz w:val="24"/>
          <w:szCs w:val="24"/>
        </w:rPr>
        <w:t>Index</w:t>
      </w:r>
      <w:bookmarkEnd w:id="11"/>
      <w:r>
        <w:rPr>
          <w:rFonts w:ascii="Times New Roman" w:hAnsi="Times New Roman"/>
          <w:b/>
          <w:bCs/>
          <w:sz w:val="24"/>
          <w:szCs w:val="24"/>
        </w:rPr>
        <w:t xml:space="preserve">: </w:t>
      </w:r>
      <w:r>
        <w:rPr>
          <w:rFonts w:ascii="Times New Roman" w:hAnsi="Times New Roman"/>
          <w:sz w:val="24"/>
          <w:szCs w:val="24"/>
        </w:rPr>
        <w:t>A structure containing a set of entries, each consisting of a key field and a reference field, which is used to locate records in a data file.</w:t>
      </w:r>
    </w:p>
    <w:p w:rsidR="00801E23" w:rsidRDefault="00801E23" w:rsidP="00801E23">
      <w:pPr>
        <w:shd w:val="clear" w:color="auto" w:fill="FFFFFF"/>
        <w:spacing w:before="40" w:after="40"/>
        <w:ind w:firstLine="720"/>
        <w:jc w:val="both"/>
        <w:rPr>
          <w:rFonts w:ascii="Times New Roman" w:hAnsi="Times New Roman"/>
          <w:sz w:val="24"/>
          <w:szCs w:val="24"/>
        </w:rPr>
      </w:pPr>
      <w:bookmarkStart w:id="12" w:name="simple_index"/>
      <w:r>
        <w:rPr>
          <w:rFonts w:ascii="Times New Roman" w:hAnsi="Times New Roman"/>
          <w:b/>
          <w:bCs/>
          <w:sz w:val="24"/>
          <w:szCs w:val="24"/>
        </w:rPr>
        <w:t>simple index</w:t>
      </w:r>
    </w:p>
    <w:bookmarkEnd w:id="12"/>
    <w:p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sz w:val="24"/>
          <w:szCs w:val="24"/>
        </w:rPr>
        <w:t>An index in which the entries are a key ordered linear list.</w:t>
      </w:r>
    </w:p>
    <w:p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Simple indexing can be useful when the entire index can be held in memory.</w:t>
      </w:r>
    </w:p>
    <w:p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Changes (additions and deletions) require both the index and the data file to be changed.</w:t>
      </w:r>
    </w:p>
    <w:p w:rsidR="00801E23" w:rsidRDefault="00801E23" w:rsidP="00801E23">
      <w:pPr>
        <w:numPr>
          <w:ilvl w:val="0"/>
          <w:numId w:val="17"/>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Updates affect the index if the key field is changed, or if the record is moved.</w:t>
      </w:r>
    </w:p>
    <w:p w:rsidR="00801E23" w:rsidRDefault="00801E23" w:rsidP="00801E23">
      <w:pPr>
        <w:numPr>
          <w:ilvl w:val="0"/>
          <w:numId w:val="17"/>
        </w:numPr>
        <w:shd w:val="clear" w:color="auto" w:fill="FFFFFF"/>
        <w:suppressAutoHyphens/>
        <w:spacing w:before="40" w:after="40"/>
        <w:ind w:left="1200"/>
        <w:jc w:val="both"/>
        <w:rPr>
          <w:rFonts w:ascii="Times New Roman" w:hAnsi="Times New Roman"/>
          <w:b/>
          <w:sz w:val="24"/>
          <w:szCs w:val="24"/>
        </w:rPr>
      </w:pPr>
      <w:r>
        <w:rPr>
          <w:rFonts w:ascii="Times New Roman" w:hAnsi="Times New Roman"/>
          <w:sz w:val="24"/>
          <w:szCs w:val="24"/>
        </w:rPr>
        <w:t>An update which moves a record can be handled as a deletion followed by an addition.</w:t>
      </w:r>
    </w:p>
    <w:p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Explain the key-sorting techniques and their limitations</w:t>
      </w:r>
    </w:p>
    <w:p w:rsidR="00801E23" w:rsidRDefault="00801E23" w:rsidP="00801E23">
      <w:pPr>
        <w:shd w:val="clear" w:color="auto" w:fill="FFFFFF"/>
        <w:spacing w:before="40" w:after="40"/>
        <w:ind w:left="720"/>
        <w:jc w:val="both"/>
        <w:rPr>
          <w:rFonts w:ascii="Times New Roman" w:hAnsi="Times New Roman"/>
          <w:b/>
          <w:bCs/>
          <w:sz w:val="24"/>
          <w:szCs w:val="24"/>
        </w:rPr>
      </w:pPr>
      <w:proofErr w:type="spellStart"/>
      <w:r>
        <w:rPr>
          <w:rFonts w:ascii="Times New Roman" w:hAnsi="Times New Roman"/>
          <w:sz w:val="24"/>
          <w:szCs w:val="24"/>
        </w:rPr>
        <w:t>Keysorting</w:t>
      </w:r>
      <w:proofErr w:type="spellEnd"/>
      <w:r>
        <w:rPr>
          <w:rFonts w:ascii="Times New Roman" w:hAnsi="Times New Roman"/>
          <w:sz w:val="24"/>
          <w:szCs w:val="24"/>
        </w:rPr>
        <w:t xml:space="preserve"> is a way to sort medium size files.</w:t>
      </w:r>
    </w:p>
    <w:p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Description of the Method</w:t>
      </w:r>
    </w:p>
    <w:p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Read each record sequentially into memory, one by one</w:t>
      </w:r>
    </w:p>
    <w:p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Save the key of the record, and the location of the record, in an array (</w:t>
      </w:r>
      <w:r>
        <w:rPr>
          <w:rFonts w:ascii="Times New Roman" w:hAnsi="Times New Roman"/>
          <w:i/>
          <w:iCs/>
          <w:sz w:val="24"/>
          <w:szCs w:val="24"/>
        </w:rPr>
        <w:t>KEYNODES</w:t>
      </w:r>
      <w:r>
        <w:rPr>
          <w:rFonts w:ascii="Times New Roman" w:hAnsi="Times New Roman"/>
          <w:sz w:val="24"/>
          <w:szCs w:val="24"/>
        </w:rPr>
        <w:t>).</w:t>
      </w:r>
    </w:p>
    <w:p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sz w:val="24"/>
          <w:szCs w:val="24"/>
        </w:rPr>
      </w:pPr>
      <w:r>
        <w:rPr>
          <w:rFonts w:ascii="Times New Roman" w:hAnsi="Times New Roman"/>
          <w:sz w:val="24"/>
          <w:szCs w:val="24"/>
        </w:rPr>
        <w:t>After all records have been read, internally sort the </w:t>
      </w:r>
      <w:r>
        <w:rPr>
          <w:rFonts w:ascii="Times New Roman" w:hAnsi="Times New Roman"/>
          <w:i/>
          <w:iCs/>
          <w:sz w:val="24"/>
          <w:szCs w:val="24"/>
        </w:rPr>
        <w:t>KEYNODES</w:t>
      </w:r>
      <w:r>
        <w:rPr>
          <w:rFonts w:ascii="Times New Roman" w:hAnsi="Times New Roman"/>
          <w:sz w:val="24"/>
          <w:szCs w:val="24"/>
        </w:rPr>
        <w:t> array of record keys and locations.</w:t>
      </w:r>
    </w:p>
    <w:p w:rsidR="00801E23" w:rsidRDefault="00801E23" w:rsidP="00801E23">
      <w:pPr>
        <w:numPr>
          <w:ilvl w:val="0"/>
          <w:numId w:val="15"/>
        </w:numPr>
        <w:shd w:val="clear" w:color="auto" w:fill="FFFFFF"/>
        <w:suppressAutoHyphens/>
        <w:spacing w:before="40" w:after="40"/>
        <w:ind w:left="1134" w:hanging="283"/>
        <w:jc w:val="both"/>
        <w:rPr>
          <w:rFonts w:ascii="Times New Roman" w:hAnsi="Times New Roman"/>
          <w:b/>
          <w:bCs/>
          <w:sz w:val="24"/>
          <w:szCs w:val="24"/>
        </w:rPr>
      </w:pPr>
      <w:r>
        <w:rPr>
          <w:rFonts w:ascii="Times New Roman" w:hAnsi="Times New Roman"/>
          <w:sz w:val="24"/>
          <w:szCs w:val="24"/>
        </w:rPr>
        <w:t>Using the </w:t>
      </w:r>
      <w:r>
        <w:rPr>
          <w:rFonts w:ascii="Times New Roman" w:hAnsi="Times New Roman"/>
          <w:i/>
          <w:iCs/>
          <w:sz w:val="24"/>
          <w:szCs w:val="24"/>
        </w:rPr>
        <w:t>KEYNODES</w:t>
      </w:r>
      <w:r>
        <w:rPr>
          <w:rFonts w:ascii="Times New Roman" w:hAnsi="Times New Roman"/>
          <w:sz w:val="24"/>
          <w:szCs w:val="24"/>
        </w:rPr>
        <w:t> array, read each record back into memory a second time using direct access.</w:t>
      </w:r>
    </w:p>
    <w:p w:rsidR="00801E23" w:rsidRDefault="00801E23" w:rsidP="00801E23">
      <w:pPr>
        <w:shd w:val="clear" w:color="auto" w:fill="FFFFFF"/>
        <w:spacing w:before="40" w:after="40"/>
        <w:ind w:firstLine="720"/>
        <w:jc w:val="both"/>
        <w:rPr>
          <w:rFonts w:ascii="Times New Roman" w:hAnsi="Times New Roman"/>
          <w:sz w:val="24"/>
          <w:szCs w:val="24"/>
        </w:rPr>
      </w:pPr>
      <w:r>
        <w:rPr>
          <w:rFonts w:ascii="Times New Roman" w:hAnsi="Times New Roman"/>
          <w:b/>
          <w:bCs/>
          <w:sz w:val="24"/>
          <w:szCs w:val="24"/>
        </w:rPr>
        <w:t xml:space="preserve">Limitations of the </w:t>
      </w:r>
      <w:proofErr w:type="spellStart"/>
      <w:r>
        <w:rPr>
          <w:rFonts w:ascii="Times New Roman" w:hAnsi="Times New Roman"/>
          <w:b/>
          <w:bCs/>
          <w:sz w:val="24"/>
          <w:szCs w:val="24"/>
        </w:rPr>
        <w:t>Keysort</w:t>
      </w:r>
      <w:proofErr w:type="spellEnd"/>
      <w:r>
        <w:rPr>
          <w:rFonts w:ascii="Times New Roman" w:hAnsi="Times New Roman"/>
          <w:b/>
          <w:bCs/>
          <w:sz w:val="24"/>
          <w:szCs w:val="24"/>
        </w:rPr>
        <w:t xml:space="preserve"> Method</w:t>
      </w:r>
      <w:r>
        <w:rPr>
          <w:rFonts w:ascii="Times New Roman" w:hAnsi="Times New Roman"/>
          <w:sz w:val="24"/>
          <w:szCs w:val="24"/>
        </w:rPr>
        <w:t> </w:t>
      </w:r>
    </w:p>
    <w:p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proofErr w:type="spellStart"/>
      <w:r>
        <w:rPr>
          <w:rFonts w:ascii="Times New Roman" w:hAnsi="Times New Roman"/>
          <w:sz w:val="24"/>
          <w:szCs w:val="24"/>
        </w:rPr>
        <w:t>Keysort</w:t>
      </w:r>
      <w:proofErr w:type="spellEnd"/>
      <w:r>
        <w:rPr>
          <w:rFonts w:ascii="Times New Roman" w:hAnsi="Times New Roman"/>
          <w:sz w:val="24"/>
          <w:szCs w:val="24"/>
        </w:rPr>
        <w:t xml:space="preserve"> is only possible when the </w:t>
      </w:r>
      <w:r>
        <w:rPr>
          <w:rFonts w:ascii="Times New Roman" w:hAnsi="Times New Roman"/>
          <w:i/>
          <w:iCs/>
          <w:sz w:val="24"/>
          <w:szCs w:val="24"/>
        </w:rPr>
        <w:t>KEYNODES</w:t>
      </w:r>
      <w:r>
        <w:rPr>
          <w:rFonts w:ascii="Times New Roman" w:hAnsi="Times New Roman"/>
          <w:sz w:val="24"/>
          <w:szCs w:val="24"/>
        </w:rPr>
        <w:t> array is small enough to be held in memory.</w:t>
      </w:r>
    </w:p>
    <w:p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Each record must be read twice: once sequentially and once directly.</w:t>
      </w:r>
    </w:p>
    <w:p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The direct reads each require a seek.</w:t>
      </w:r>
    </w:p>
    <w:p w:rsidR="00801E23" w:rsidRDefault="00801E23" w:rsidP="00801E23">
      <w:pPr>
        <w:numPr>
          <w:ilvl w:val="0"/>
          <w:numId w:val="13"/>
        </w:numPr>
        <w:shd w:val="clear" w:color="auto" w:fill="FFFFFF"/>
        <w:suppressAutoHyphens/>
        <w:spacing w:before="40" w:after="40"/>
        <w:ind w:left="1200"/>
        <w:jc w:val="both"/>
        <w:rPr>
          <w:rFonts w:ascii="Times New Roman" w:hAnsi="Times New Roman"/>
          <w:sz w:val="24"/>
          <w:szCs w:val="24"/>
        </w:rPr>
      </w:pPr>
      <w:r>
        <w:rPr>
          <w:rFonts w:ascii="Times New Roman" w:hAnsi="Times New Roman"/>
          <w:sz w:val="24"/>
          <w:szCs w:val="24"/>
        </w:rPr>
        <w:t>If the original file and the output file are on the same physical drive, there will also be a seek for each write.</w:t>
      </w:r>
    </w:p>
    <w:p w:rsidR="00801E23" w:rsidRDefault="00801E23" w:rsidP="00801E23">
      <w:pPr>
        <w:numPr>
          <w:ilvl w:val="0"/>
          <w:numId w:val="13"/>
        </w:numPr>
        <w:shd w:val="clear" w:color="auto" w:fill="FFFFFF"/>
        <w:suppressAutoHyphens/>
        <w:spacing w:before="40" w:after="40"/>
        <w:ind w:left="1200"/>
        <w:jc w:val="both"/>
        <w:rPr>
          <w:rFonts w:ascii="Times New Roman" w:hAnsi="Times New Roman"/>
          <w:b/>
          <w:sz w:val="24"/>
          <w:szCs w:val="24"/>
        </w:rPr>
      </w:pPr>
      <w:proofErr w:type="spellStart"/>
      <w:r>
        <w:rPr>
          <w:rFonts w:ascii="Times New Roman" w:hAnsi="Times New Roman"/>
          <w:sz w:val="24"/>
          <w:szCs w:val="24"/>
        </w:rPr>
        <w:t>Keysorting</w:t>
      </w:r>
      <w:proofErr w:type="spellEnd"/>
      <w:r>
        <w:rPr>
          <w:rFonts w:ascii="Times New Roman" w:hAnsi="Times New Roman"/>
          <w:sz w:val="24"/>
          <w:szCs w:val="24"/>
        </w:rPr>
        <w:t xml:space="preserve"> is a way to sort medium size files.</w:t>
      </w:r>
    </w:p>
    <w:p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 xml:space="preserve">Explain the concept of B-Trees in multilevel indexing </w:t>
      </w:r>
    </w:p>
    <w:p w:rsidR="00801E23" w:rsidRDefault="00801E23" w:rsidP="00801E23">
      <w:pPr>
        <w:pStyle w:val="ListParagraph"/>
        <w:ind w:left="709" w:firstLine="11"/>
        <w:jc w:val="both"/>
        <w:rPr>
          <w:rFonts w:ascii="Times New Roman" w:hAnsi="Times New Roman"/>
          <w:b/>
          <w:sz w:val="24"/>
          <w:szCs w:val="24"/>
        </w:rPr>
      </w:pPr>
      <w:r>
        <w:rPr>
          <w:rFonts w:ascii="Times New Roman" w:hAnsi="Times New Roman"/>
          <w:sz w:val="24"/>
          <w:szCs w:val="24"/>
        </w:rPr>
        <w:t>Tree structured indexes such as B-trees are a scalable alternative to simple indexes. A multiway tree in which all insertions are made at the leaf level.  New nodes at the same level are created when required by node overflow, and new nodes at the parent level are created when required by the creation of new nodes.</w:t>
      </w:r>
    </w:p>
    <w:p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Explain the limitations of binary searching and internal sorting?</w:t>
      </w:r>
    </w:p>
    <w:p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Binary searching requires more than one or two accesses.</w:t>
      </w:r>
    </w:p>
    <w:p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More than one or two accesses is too many.</w:t>
      </w:r>
    </w:p>
    <w:p w:rsidR="00801E23" w:rsidRDefault="00801E23" w:rsidP="00801E23">
      <w:pPr>
        <w:numPr>
          <w:ilvl w:val="0"/>
          <w:numId w:val="14"/>
        </w:numPr>
        <w:shd w:val="clear" w:color="auto" w:fill="FFFFFF"/>
        <w:suppressAutoHyphens/>
        <w:spacing w:before="40" w:after="40"/>
        <w:ind w:left="1134"/>
        <w:jc w:val="both"/>
        <w:rPr>
          <w:rFonts w:ascii="Times New Roman" w:hAnsi="Times New Roman"/>
          <w:sz w:val="24"/>
          <w:szCs w:val="24"/>
        </w:rPr>
      </w:pPr>
      <w:r>
        <w:rPr>
          <w:rFonts w:ascii="Times New Roman" w:hAnsi="Times New Roman"/>
          <w:sz w:val="24"/>
          <w:szCs w:val="24"/>
        </w:rPr>
        <w:t>Keeping a file sorted is very expensive.</w:t>
      </w:r>
    </w:p>
    <w:p w:rsidR="00801E23" w:rsidRDefault="00801E23" w:rsidP="00801E23">
      <w:pPr>
        <w:numPr>
          <w:ilvl w:val="0"/>
          <w:numId w:val="14"/>
        </w:numPr>
        <w:shd w:val="clear" w:color="auto" w:fill="FFFFFF"/>
        <w:suppressAutoHyphens/>
        <w:spacing w:before="40" w:after="40"/>
        <w:ind w:left="1134"/>
        <w:jc w:val="both"/>
        <w:rPr>
          <w:rFonts w:ascii="Times New Roman" w:hAnsi="Times New Roman"/>
          <w:b/>
          <w:sz w:val="24"/>
          <w:szCs w:val="24"/>
        </w:rPr>
      </w:pPr>
      <w:r>
        <w:rPr>
          <w:rFonts w:ascii="Times New Roman" w:hAnsi="Times New Roman"/>
          <w:sz w:val="24"/>
          <w:szCs w:val="24"/>
        </w:rPr>
        <w:t>An internal sort works only on small files.</w:t>
      </w:r>
    </w:p>
    <w:p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Explain the operations required to maintain the index files?</w:t>
      </w:r>
    </w:p>
    <w:p w:rsidR="00801E23" w:rsidRDefault="00801E23" w:rsidP="00801E23">
      <w:pPr>
        <w:pStyle w:val="ListParagraph"/>
        <w:rPr>
          <w:rFonts w:ascii="Times New Roman" w:hAnsi="Times New Roman"/>
          <w:sz w:val="24"/>
          <w:szCs w:val="24"/>
        </w:rPr>
      </w:pPr>
      <w:r>
        <w:rPr>
          <w:rFonts w:ascii="Times New Roman" w:hAnsi="Times New Roman"/>
          <w:sz w:val="24"/>
          <w:szCs w:val="24"/>
        </w:rPr>
        <w:t>Create empty index file and data files</w:t>
      </w:r>
    </w:p>
    <w:p w:rsidR="00801E23" w:rsidRDefault="00801E23" w:rsidP="00801E23">
      <w:pPr>
        <w:pStyle w:val="ListParagraph"/>
        <w:rPr>
          <w:rFonts w:ascii="Times New Roman" w:hAnsi="Times New Roman"/>
          <w:sz w:val="24"/>
          <w:szCs w:val="24"/>
        </w:rPr>
      </w:pPr>
      <w:r>
        <w:rPr>
          <w:rFonts w:ascii="Times New Roman" w:hAnsi="Times New Roman"/>
          <w:sz w:val="24"/>
          <w:szCs w:val="24"/>
        </w:rPr>
        <w:t>Load index file into memory before using it</w:t>
      </w:r>
    </w:p>
    <w:p w:rsidR="00801E23" w:rsidRDefault="00801E23" w:rsidP="00801E23">
      <w:pPr>
        <w:pStyle w:val="ListParagraph"/>
        <w:rPr>
          <w:rFonts w:ascii="Times New Roman" w:hAnsi="Times New Roman"/>
          <w:sz w:val="24"/>
          <w:szCs w:val="24"/>
        </w:rPr>
      </w:pPr>
      <w:r>
        <w:rPr>
          <w:rFonts w:ascii="Times New Roman" w:hAnsi="Times New Roman"/>
          <w:sz w:val="24"/>
          <w:szCs w:val="24"/>
        </w:rPr>
        <w:t>Rewrite the index file from memory after using it</w:t>
      </w:r>
    </w:p>
    <w:p w:rsidR="00801E23" w:rsidRDefault="00801E23" w:rsidP="00801E23">
      <w:pPr>
        <w:pStyle w:val="ListParagraph"/>
        <w:rPr>
          <w:rFonts w:ascii="Times New Roman" w:hAnsi="Times New Roman"/>
          <w:sz w:val="24"/>
          <w:szCs w:val="24"/>
        </w:rPr>
      </w:pPr>
      <w:r>
        <w:rPr>
          <w:rFonts w:ascii="Times New Roman" w:hAnsi="Times New Roman"/>
          <w:sz w:val="24"/>
          <w:szCs w:val="24"/>
        </w:rPr>
        <w:t>Add records to data file</w:t>
      </w:r>
    </w:p>
    <w:p w:rsidR="00801E23" w:rsidRDefault="00801E23" w:rsidP="00801E23">
      <w:pPr>
        <w:pStyle w:val="ListParagraph"/>
        <w:rPr>
          <w:rFonts w:ascii="Times New Roman" w:hAnsi="Times New Roman"/>
          <w:sz w:val="24"/>
          <w:szCs w:val="24"/>
        </w:rPr>
      </w:pPr>
      <w:r>
        <w:rPr>
          <w:rFonts w:ascii="Times New Roman" w:hAnsi="Times New Roman"/>
          <w:sz w:val="24"/>
          <w:szCs w:val="24"/>
        </w:rPr>
        <w:t>Delete records from data file</w:t>
      </w:r>
    </w:p>
    <w:p w:rsidR="00801E23" w:rsidRDefault="00801E23" w:rsidP="00801E23">
      <w:pPr>
        <w:pStyle w:val="ListParagraph"/>
        <w:rPr>
          <w:rFonts w:ascii="Times New Roman" w:hAnsi="Times New Roman"/>
          <w:sz w:val="24"/>
          <w:szCs w:val="24"/>
        </w:rPr>
      </w:pPr>
      <w:r>
        <w:rPr>
          <w:rFonts w:ascii="Times New Roman" w:hAnsi="Times New Roman"/>
          <w:sz w:val="24"/>
          <w:szCs w:val="24"/>
        </w:rPr>
        <w:t>Update records in data file</w:t>
      </w:r>
    </w:p>
    <w:p w:rsidR="00801E23" w:rsidRDefault="00801E23" w:rsidP="00801E23">
      <w:pPr>
        <w:pStyle w:val="ListParagraph"/>
        <w:rPr>
          <w:rFonts w:ascii="Times New Roman" w:hAnsi="Times New Roman"/>
          <w:b/>
          <w:sz w:val="24"/>
          <w:szCs w:val="24"/>
        </w:rPr>
      </w:pPr>
      <w:r>
        <w:rPr>
          <w:rFonts w:ascii="Times New Roman" w:hAnsi="Times New Roman"/>
          <w:sz w:val="24"/>
          <w:szCs w:val="24"/>
        </w:rPr>
        <w:t>Update the index to reflect the changes in the data file</w:t>
      </w:r>
    </w:p>
    <w:p w:rsidR="00801E23" w:rsidRDefault="00801E23" w:rsidP="00801E23">
      <w:pPr>
        <w:pStyle w:val="ListParagraph"/>
        <w:numPr>
          <w:ilvl w:val="0"/>
          <w:numId w:val="11"/>
        </w:numPr>
        <w:suppressAutoHyphens/>
        <w:ind w:left="284" w:firstLine="0"/>
        <w:rPr>
          <w:rFonts w:ascii="Times New Roman" w:hAnsi="Times New Roman"/>
          <w:sz w:val="24"/>
          <w:szCs w:val="24"/>
        </w:rPr>
      </w:pPr>
      <w:r>
        <w:rPr>
          <w:rFonts w:ascii="Times New Roman" w:hAnsi="Times New Roman"/>
          <w:b/>
          <w:sz w:val="24"/>
          <w:szCs w:val="24"/>
        </w:rPr>
        <w:t xml:space="preserve">Explain co-sequential processing? </w:t>
      </w:r>
    </w:p>
    <w:p w:rsidR="00801E23" w:rsidRDefault="00801E23" w:rsidP="00801E23">
      <w:pPr>
        <w:pStyle w:val="ListParagraph"/>
        <w:ind w:left="709"/>
        <w:rPr>
          <w:rFonts w:ascii="Times New Roman" w:hAnsi="Times New Roman"/>
          <w:b/>
          <w:sz w:val="24"/>
          <w:szCs w:val="24"/>
        </w:rPr>
      </w:pPr>
      <w:r>
        <w:rPr>
          <w:rFonts w:ascii="Times New Roman" w:hAnsi="Times New Roman"/>
          <w:sz w:val="24"/>
          <w:szCs w:val="24"/>
        </w:rPr>
        <w:t>Operations which involve accessing two or more input files sequentially and in parallel, resulting in one or more output files produced by the combination of the input data.</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K-Way merging algorithm?</w:t>
      </w:r>
    </w:p>
    <w:p w:rsidR="00801E23" w:rsidRDefault="00801E23" w:rsidP="00801E23">
      <w:pPr>
        <w:shd w:val="clear" w:color="auto" w:fill="FFFFFF"/>
        <w:spacing w:before="40" w:after="40"/>
        <w:ind w:left="720"/>
        <w:jc w:val="both"/>
        <w:rPr>
          <w:rFonts w:ascii="Times New Roman" w:hAnsi="Times New Roman"/>
          <w:b/>
          <w:sz w:val="24"/>
          <w:szCs w:val="24"/>
        </w:rPr>
      </w:pPr>
      <w:bookmarkStart w:id="13" w:name="k-way_merge"/>
      <w:r>
        <w:rPr>
          <w:rFonts w:ascii="Times New Roman" w:hAnsi="Times New Roman"/>
          <w:b/>
          <w:bCs/>
          <w:sz w:val="24"/>
          <w:szCs w:val="24"/>
        </w:rPr>
        <w:t>k-way merge</w:t>
      </w:r>
      <w:bookmarkEnd w:id="13"/>
      <w:r>
        <w:rPr>
          <w:rFonts w:ascii="Times New Roman" w:hAnsi="Times New Roman"/>
          <w:b/>
          <w:bCs/>
          <w:sz w:val="24"/>
          <w:szCs w:val="24"/>
        </w:rPr>
        <w:t xml:space="preserve">: </w:t>
      </w:r>
      <w:r>
        <w:rPr>
          <w:rFonts w:ascii="Times New Roman" w:hAnsi="Times New Roman"/>
          <w:sz w:val="24"/>
          <w:szCs w:val="24"/>
        </w:rPr>
        <w:t>A merge of order k.</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redistribution of elements in a B-Tree?</w:t>
      </w:r>
    </w:p>
    <w:p w:rsidR="00801E23" w:rsidRDefault="00801E23" w:rsidP="00801E23">
      <w:pPr>
        <w:shd w:val="clear" w:color="auto" w:fill="FFFFFF"/>
        <w:spacing w:after="0"/>
        <w:ind w:firstLine="720"/>
        <w:contextualSpacing/>
        <w:jc w:val="both"/>
        <w:rPr>
          <w:rFonts w:ascii="Times New Roman" w:hAnsi="Times New Roman"/>
          <w:b/>
          <w:sz w:val="24"/>
          <w:szCs w:val="24"/>
        </w:rPr>
      </w:pPr>
      <w:bookmarkStart w:id="14" w:name="redistribution"/>
      <w:r>
        <w:rPr>
          <w:rFonts w:ascii="Times New Roman" w:hAnsi="Times New Roman"/>
          <w:b/>
          <w:bCs/>
          <w:sz w:val="24"/>
          <w:szCs w:val="24"/>
        </w:rPr>
        <w:t>Redistribution</w:t>
      </w:r>
      <w:bookmarkEnd w:id="14"/>
      <w:r>
        <w:rPr>
          <w:rFonts w:ascii="Times New Roman" w:hAnsi="Times New Roman"/>
          <w:b/>
          <w:bCs/>
          <w:sz w:val="24"/>
          <w:szCs w:val="24"/>
        </w:rPr>
        <w:t xml:space="preserve">: </w:t>
      </w:r>
      <w:r>
        <w:rPr>
          <w:rFonts w:ascii="Times New Roman" w:hAnsi="Times New Roman"/>
          <w:sz w:val="24"/>
          <w:szCs w:val="24"/>
        </w:rPr>
        <w:t>The movement of contents between adjacent nodes to equalize the loading.</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the following terms: hashing, double hashing?</w:t>
      </w:r>
    </w:p>
    <w:p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4"/>
        </w:rPr>
        <w:t xml:space="preserve">Hashing: </w:t>
      </w:r>
      <w:r>
        <w:rPr>
          <w:rFonts w:ascii="Times New Roman" w:hAnsi="Times New Roman"/>
          <w:sz w:val="24"/>
          <w:szCs w:val="24"/>
        </w:rPr>
        <w:t>The transformation of a search key into a number by means of mathematical calculations.</w:t>
      </w:r>
    </w:p>
    <w:p w:rsidR="00801E23" w:rsidRDefault="00801E23" w:rsidP="00801E23">
      <w:pPr>
        <w:spacing w:before="40" w:after="40"/>
        <w:ind w:left="720"/>
        <w:jc w:val="both"/>
        <w:rPr>
          <w:rFonts w:ascii="Times New Roman" w:hAnsi="Times New Roman"/>
          <w:b/>
          <w:sz w:val="24"/>
          <w:szCs w:val="24"/>
        </w:rPr>
      </w:pPr>
      <w:r>
        <w:rPr>
          <w:rFonts w:ascii="Times New Roman" w:hAnsi="Times New Roman"/>
          <w:b/>
          <w:bCs/>
          <w:sz w:val="24"/>
          <w:szCs w:val="24"/>
        </w:rPr>
        <w:t xml:space="preserve">Double hashing: </w:t>
      </w:r>
      <w:r>
        <w:rPr>
          <w:rFonts w:ascii="Times New Roman" w:hAnsi="Times New Roman"/>
          <w:sz w:val="24"/>
          <w:szCs w:val="24"/>
        </w:rPr>
        <w:t>A collision resolution scheme which applies a second hash function to keys which collide, to determine a probing distance.</w:t>
      </w:r>
    </w:p>
    <w:p w:rsidR="00801E23" w:rsidRDefault="00801E23" w:rsidP="00801E23">
      <w:pPr>
        <w:pStyle w:val="ListParagraph"/>
        <w:numPr>
          <w:ilvl w:val="0"/>
          <w:numId w:val="11"/>
        </w:numPr>
        <w:suppressAutoHyphens/>
        <w:spacing w:after="0"/>
        <w:ind w:left="284" w:firstLine="0"/>
        <w:rPr>
          <w:rFonts w:ascii="Times New Roman" w:hAnsi="Times New Roman"/>
          <w:sz w:val="24"/>
          <w:szCs w:val="24"/>
        </w:rPr>
      </w:pPr>
      <w:r>
        <w:rPr>
          <w:rFonts w:ascii="Times New Roman" w:hAnsi="Times New Roman"/>
          <w:b/>
          <w:sz w:val="24"/>
          <w:szCs w:val="24"/>
        </w:rPr>
        <w:t xml:space="preserve">Why extendible hashing is required? </w:t>
      </w:r>
    </w:p>
    <w:p w:rsidR="00801E23" w:rsidRDefault="00801E23" w:rsidP="00801E23">
      <w:pPr>
        <w:spacing w:before="40" w:after="40"/>
        <w:ind w:left="720"/>
        <w:jc w:val="both"/>
        <w:rPr>
          <w:rFonts w:ascii="Times New Roman" w:hAnsi="Times New Roman"/>
          <w:b/>
          <w:sz w:val="24"/>
          <w:szCs w:val="24"/>
        </w:rPr>
      </w:pPr>
      <w:r>
        <w:rPr>
          <w:rFonts w:ascii="Times New Roman" w:hAnsi="Times New Roman"/>
          <w:sz w:val="24"/>
          <w:szCs w:val="24"/>
        </w:rPr>
        <w:t>An application of hashing that works well with files that over time undergo substantial changes in size.</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 xml:space="preserve">What is bucket? </w:t>
      </w:r>
    </w:p>
    <w:p w:rsidR="00801E23" w:rsidRDefault="00801E23" w:rsidP="00801E23">
      <w:pPr>
        <w:spacing w:before="40" w:after="40"/>
        <w:ind w:left="720"/>
        <w:jc w:val="both"/>
        <w:rPr>
          <w:rFonts w:ascii="Times New Roman" w:hAnsi="Times New Roman"/>
          <w:b/>
          <w:sz w:val="24"/>
          <w:szCs w:val="24"/>
        </w:rPr>
      </w:pPr>
      <w:r>
        <w:rPr>
          <w:rFonts w:ascii="Times New Roman" w:hAnsi="Times New Roman"/>
          <w:b/>
          <w:bCs/>
          <w:sz w:val="24"/>
          <w:szCs w:val="24"/>
        </w:rPr>
        <w:t xml:space="preserve">Bucket: </w:t>
      </w:r>
      <w:r>
        <w:rPr>
          <w:rFonts w:ascii="Times New Roman" w:hAnsi="Times New Roman"/>
          <w:sz w:val="24"/>
          <w:szCs w:val="24"/>
        </w:rPr>
        <w:t>An area of a hash table with a single hash address which has room for more than one record.</w:t>
      </w:r>
    </w:p>
    <w:p w:rsidR="00801E23" w:rsidRDefault="00801E23" w:rsidP="00801E23">
      <w:pPr>
        <w:pStyle w:val="ListParagraph"/>
        <w:numPr>
          <w:ilvl w:val="0"/>
          <w:numId w:val="11"/>
        </w:numPr>
        <w:suppressAutoHyphens/>
        <w:spacing w:after="0"/>
        <w:ind w:left="284" w:firstLine="0"/>
        <w:rPr>
          <w:rFonts w:ascii="Times New Roman" w:hAnsi="Times New Roman"/>
          <w:b/>
          <w:bCs/>
          <w:sz w:val="24"/>
          <w:szCs w:val="24"/>
        </w:rPr>
      </w:pPr>
      <w:r>
        <w:rPr>
          <w:rFonts w:ascii="Times New Roman" w:hAnsi="Times New Roman"/>
          <w:b/>
          <w:sz w:val="24"/>
          <w:szCs w:val="24"/>
        </w:rPr>
        <w:t>Explain the different collision resolution techniques?</w:t>
      </w:r>
    </w:p>
    <w:p w:rsidR="00801E23" w:rsidRDefault="00801E23" w:rsidP="00801E23">
      <w:pPr>
        <w:spacing w:before="40" w:after="40"/>
        <w:ind w:left="720"/>
        <w:jc w:val="both"/>
        <w:rPr>
          <w:rFonts w:ascii="Times New Roman" w:hAnsi="Times New Roman"/>
          <w:b/>
          <w:bCs/>
          <w:sz w:val="24"/>
          <w:szCs w:val="28"/>
        </w:rPr>
      </w:pPr>
      <w:r>
        <w:rPr>
          <w:rFonts w:ascii="Times New Roman" w:hAnsi="Times New Roman"/>
          <w:b/>
          <w:bCs/>
          <w:sz w:val="24"/>
          <w:szCs w:val="24"/>
        </w:rPr>
        <w:t xml:space="preserve">Progressive overflow: </w:t>
      </w:r>
      <w:r>
        <w:rPr>
          <w:rFonts w:ascii="Times New Roman" w:hAnsi="Times New Roman"/>
          <w:sz w:val="24"/>
          <w:szCs w:val="24"/>
        </w:rPr>
        <w:t>A collision resolution technique which places overflow records at the first empty address after the home address</w:t>
      </w:r>
    </w:p>
    <w:p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8"/>
        </w:rPr>
        <w:t>Storing more than One Record per Address-Buckets:</w:t>
      </w:r>
      <w:r>
        <w:rPr>
          <w:rFonts w:ascii="Times New Roman" w:hAnsi="Times New Roman"/>
          <w:sz w:val="24"/>
          <w:szCs w:val="24"/>
        </w:rPr>
        <w:t xml:space="preserve"> An area of a hash table with a single hash address which has room for more than one record.</w:t>
      </w:r>
    </w:p>
    <w:p w:rsidR="00801E23" w:rsidRDefault="00801E23" w:rsidP="00801E23">
      <w:pPr>
        <w:spacing w:before="40" w:after="40"/>
        <w:ind w:left="720"/>
        <w:jc w:val="both"/>
        <w:rPr>
          <w:rFonts w:ascii="Times New Roman" w:hAnsi="Times New Roman"/>
          <w:b/>
          <w:bCs/>
          <w:sz w:val="24"/>
          <w:szCs w:val="24"/>
        </w:rPr>
      </w:pPr>
      <w:r>
        <w:rPr>
          <w:rFonts w:ascii="Times New Roman" w:hAnsi="Times New Roman"/>
          <w:b/>
          <w:bCs/>
          <w:sz w:val="24"/>
          <w:szCs w:val="24"/>
        </w:rPr>
        <w:t xml:space="preserve">Double Hashing: </w:t>
      </w:r>
      <w:r>
        <w:rPr>
          <w:rFonts w:ascii="Times New Roman" w:hAnsi="Times New Roman"/>
          <w:sz w:val="24"/>
          <w:szCs w:val="24"/>
        </w:rPr>
        <w:t>A collision resolution scheme which applies a second hash function to keys which collide, to determine a probing distance.</w:t>
      </w:r>
    </w:p>
    <w:p w:rsidR="00801E23" w:rsidRDefault="00801E23" w:rsidP="00801E23">
      <w:pPr>
        <w:spacing w:before="40" w:after="40"/>
        <w:ind w:firstLine="720"/>
        <w:jc w:val="both"/>
        <w:rPr>
          <w:rFonts w:ascii="Times New Roman" w:hAnsi="Times New Roman"/>
          <w:b/>
          <w:bCs/>
          <w:sz w:val="24"/>
          <w:szCs w:val="24"/>
        </w:rPr>
      </w:pPr>
      <w:r>
        <w:rPr>
          <w:rFonts w:ascii="Times New Roman" w:hAnsi="Times New Roman"/>
          <w:b/>
          <w:bCs/>
          <w:sz w:val="24"/>
          <w:szCs w:val="24"/>
        </w:rPr>
        <w:t xml:space="preserve">Open Chaining: </w:t>
      </w:r>
      <w:r>
        <w:rPr>
          <w:rFonts w:ascii="Times New Roman" w:hAnsi="Times New Roman"/>
          <w:sz w:val="24"/>
          <w:szCs w:val="24"/>
        </w:rPr>
        <w:t>Open chaining forms a linked list, or chain, of synonyms.</w:t>
      </w:r>
    </w:p>
    <w:p w:rsidR="00801E23" w:rsidRDefault="00801E23" w:rsidP="00801E23">
      <w:pPr>
        <w:spacing w:before="40" w:after="40"/>
        <w:ind w:left="709" w:firstLine="11"/>
        <w:jc w:val="both"/>
        <w:rPr>
          <w:rFonts w:ascii="Times New Roman" w:hAnsi="Times New Roman"/>
          <w:b/>
          <w:sz w:val="24"/>
          <w:szCs w:val="24"/>
        </w:rPr>
      </w:pPr>
      <w:r>
        <w:rPr>
          <w:rFonts w:ascii="Times New Roman" w:hAnsi="Times New Roman"/>
          <w:b/>
          <w:bCs/>
          <w:sz w:val="24"/>
          <w:szCs w:val="24"/>
        </w:rPr>
        <w:t xml:space="preserve">Scatter Tables: </w:t>
      </w:r>
      <w:r>
        <w:rPr>
          <w:rFonts w:ascii="Times New Roman" w:hAnsi="Times New Roman"/>
          <w:sz w:val="24"/>
          <w:szCs w:val="24"/>
        </w:rPr>
        <w:t>If all records are moved into a separate "overflow" area, with only links being left in the hash table, the result is a </w:t>
      </w:r>
      <w:r>
        <w:rPr>
          <w:rFonts w:ascii="Times New Roman" w:hAnsi="Times New Roman"/>
          <w:i/>
          <w:iCs/>
          <w:sz w:val="24"/>
          <w:szCs w:val="24"/>
        </w:rPr>
        <w:t>scatter table</w:t>
      </w:r>
      <w:r>
        <w:rPr>
          <w:rFonts w:ascii="Times New Roman" w:hAnsi="Times New Roman"/>
          <w:sz w:val="24"/>
          <w:szCs w:val="24"/>
        </w:rPr>
        <w:t>.</w:t>
      </w:r>
    </w:p>
    <w:p w:rsidR="00801E23" w:rsidRPr="0088701B" w:rsidRDefault="00801E23" w:rsidP="00801E23">
      <w:pPr>
        <w:pStyle w:val="ListParagraph"/>
        <w:spacing w:line="360" w:lineRule="auto"/>
        <w:rPr>
          <w:rFonts w:ascii="Times New Roman" w:hAnsi="Times New Roman"/>
          <w:sz w:val="24"/>
          <w:szCs w:val="24"/>
        </w:rPr>
      </w:pPr>
    </w:p>
    <w:sectPr w:rsidR="00801E23" w:rsidRPr="0088701B" w:rsidSect="00984BBF">
      <w:headerReference w:type="first" r:id="rId51"/>
      <w:footerReference w:type="first" r:id="rId52"/>
      <w:pgSz w:w="12240" w:h="15840"/>
      <w:pgMar w:top="900" w:right="1080" w:bottom="990" w:left="1080" w:header="720" w:footer="0" w:gutter="0"/>
      <w:cols w:space="720" w:equalWidth="0">
        <w:col w:w="100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0878" w:rsidRDefault="00750878" w:rsidP="00E05A00">
      <w:pPr>
        <w:spacing w:after="0" w:line="240" w:lineRule="auto"/>
      </w:pPr>
      <w:r>
        <w:separator/>
      </w:r>
    </w:p>
  </w:endnote>
  <w:endnote w:type="continuationSeparator" w:id="0">
    <w:p w:rsidR="00750878" w:rsidRDefault="00750878" w:rsidP="00E0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altName w:val="Roboto Thin"/>
    <w:panose1 w:val="02040503050406030204"/>
    <w:charset w:val="00"/>
    <w:family w:val="roman"/>
    <w:pitch w:val="variable"/>
    <w:sig w:usb0="00000001"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Book Antiqua">
    <w:altName w:val="Noto Serif"/>
    <w:panose1 w:val="02040602050305030304"/>
    <w:charset w:val="00"/>
    <w:family w:val="roman"/>
    <w:pitch w:val="variable"/>
    <w:sig w:usb0="00000001"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E23" w:rsidRPr="00F25A2C" w:rsidRDefault="00801E23" w:rsidP="00F25A2C">
    <w:pPr>
      <w:pStyle w:val="Footer"/>
      <w:pBdr>
        <w:top w:val="thinThickSmallGap" w:sz="24" w:space="1" w:color="622423"/>
      </w:pBdr>
      <w:tabs>
        <w:tab w:val="clear" w:pos="9360"/>
        <w:tab w:val="right" w:pos="9810"/>
        <w:tab w:val="right" w:pos="9864"/>
      </w:tabs>
      <w:rPr>
        <w:rFonts w:ascii="Cambria" w:hAnsi="Cambria"/>
        <w:b/>
      </w:rPr>
    </w:pPr>
    <w:r w:rsidRPr="00F25A2C">
      <w:rPr>
        <w:rFonts w:ascii="Cambria" w:hAnsi="Cambria"/>
        <w:b/>
      </w:rPr>
      <w:t xml:space="preserve">Department of Information Science and Engineering, SJBIT </w:t>
    </w:r>
    <w:r>
      <w:rPr>
        <w:rFonts w:ascii="Cambria" w:hAnsi="Cambria"/>
        <w:b/>
      </w:rPr>
      <w:t xml:space="preserve">   </w:t>
    </w:r>
    <w:r w:rsidRPr="00F25A2C">
      <w:rPr>
        <w:rFonts w:ascii="Cambria" w:hAnsi="Cambria"/>
        <w:b/>
      </w:rPr>
      <w:t xml:space="preserve">                 </w:t>
    </w:r>
    <w:r>
      <w:rPr>
        <w:rFonts w:ascii="Cambria" w:hAnsi="Cambria"/>
        <w:b/>
      </w:rPr>
      <w:t xml:space="preserve">   </w:t>
    </w:r>
    <w:r w:rsidRPr="00F25A2C">
      <w:rPr>
        <w:rFonts w:ascii="Cambria" w:hAnsi="Cambria"/>
        <w:b/>
      </w:rPr>
      <w:t xml:space="preserve">             </w:t>
    </w:r>
    <w:r w:rsidRPr="00F25A2C">
      <w:rPr>
        <w:rFonts w:ascii="Cambria" w:hAnsi="Cambria"/>
        <w:b/>
      </w:rPr>
      <w:tab/>
    </w:r>
    <w:r w:rsidRPr="00644A5B">
      <w:rPr>
        <w:rFonts w:ascii="Times New Roman" w:hAnsi="Times New Roman"/>
        <w:b/>
        <w:spacing w:val="60"/>
      </w:rPr>
      <w:t>Page</w:t>
    </w:r>
    <w:r w:rsidRPr="00644A5B">
      <w:rPr>
        <w:rFonts w:ascii="Cambria" w:hAnsi="Cambria"/>
        <w:b/>
      </w:rPr>
      <w:t xml:space="preserve">  </w:t>
    </w:r>
    <w:r>
      <w:rPr>
        <w:rFonts w:ascii="Cambria" w:hAnsi="Cambria"/>
        <w:b/>
      </w:rPr>
      <w:fldChar w:fldCharType="begin"/>
    </w:r>
    <w:r>
      <w:rPr>
        <w:rFonts w:ascii="Cambria" w:hAnsi="Cambria"/>
        <w:b/>
      </w:rPr>
      <w:instrText xml:space="preserve"> PAGE  \* Arabic  \* MERGEFORMAT </w:instrText>
    </w:r>
    <w:r>
      <w:rPr>
        <w:rFonts w:ascii="Cambria" w:hAnsi="Cambria"/>
        <w:b/>
      </w:rPr>
      <w:fldChar w:fldCharType="separate"/>
    </w:r>
    <w:r w:rsidR="00E74FEF">
      <w:rPr>
        <w:rFonts w:ascii="Cambria" w:hAnsi="Cambria"/>
        <w:b/>
        <w:noProof/>
      </w:rPr>
      <w:t>62</w:t>
    </w:r>
    <w:r>
      <w:rPr>
        <w:rFonts w:ascii="Cambria" w:hAnsi="Cambria"/>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E23" w:rsidRDefault="00801E23" w:rsidP="00080A67">
    <w:pPr>
      <w:pStyle w:val="Footer"/>
      <w:pBdr>
        <w:top w:val="thinThickSmallGap" w:sz="24" w:space="1" w:color="622423" w:themeColor="accent2" w:themeShade="7F"/>
      </w:pBdr>
      <w:rPr>
        <w:rFonts w:asciiTheme="majorHAnsi" w:hAnsiTheme="majorHAnsi"/>
      </w:rPr>
    </w:pPr>
    <w:r>
      <w:rPr>
        <w:rFonts w:asciiTheme="majorHAnsi" w:hAnsiTheme="majorHAnsi"/>
      </w:rPr>
      <w:t xml:space="preserve">Dept. of Civil Engg., SJBIT, Bangalore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1135F9">
      <w:rPr>
        <w:rFonts w:asciiTheme="majorHAnsi" w:hAnsiTheme="majorHAnsi"/>
        <w:noProof/>
      </w:rPr>
      <w:t>1</w:t>
    </w:r>
    <w:r>
      <w:rPr>
        <w:rFonts w:asciiTheme="majorHAnsi" w:hAnsiTheme="majorHAnsi"/>
        <w:noProof/>
      </w:rPr>
      <w:fldChar w:fldCharType="end"/>
    </w:r>
  </w:p>
  <w:p w:rsidR="00801E23" w:rsidRDefault="00801E2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801E23" w:rsidRDefault="00801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0878" w:rsidRDefault="00750878" w:rsidP="00E05A00">
      <w:pPr>
        <w:spacing w:after="0" w:line="240" w:lineRule="auto"/>
      </w:pPr>
      <w:r>
        <w:separator/>
      </w:r>
    </w:p>
  </w:footnote>
  <w:footnote w:type="continuationSeparator" w:id="0">
    <w:p w:rsidR="00750878" w:rsidRDefault="00750878" w:rsidP="00E0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E23" w:rsidRPr="009637CB" w:rsidRDefault="00801E23">
    <w:pPr>
      <w:pStyle w:val="Header"/>
      <w:pBdr>
        <w:bottom w:val="thickThinSmallGap" w:sz="24" w:space="1" w:color="622423"/>
      </w:pBdr>
      <w:jc w:val="center"/>
      <w:rPr>
        <w:rFonts w:ascii="Book Antiqua" w:hAnsi="Book Antiqua"/>
        <w:b/>
        <w:sz w:val="24"/>
        <w:szCs w:val="24"/>
      </w:rPr>
    </w:pPr>
    <w:r w:rsidRPr="009637CB">
      <w:rPr>
        <w:rFonts w:ascii="Book Antiqua" w:hAnsi="Book Antiqua"/>
        <w:b/>
        <w:sz w:val="24"/>
        <w:szCs w:val="24"/>
      </w:rPr>
      <w:t xml:space="preserve">File Structures Laboratory with mini project               </w:t>
    </w:r>
    <w:r>
      <w:rPr>
        <w:rFonts w:ascii="Book Antiqua" w:hAnsi="Book Antiqua"/>
        <w:b/>
        <w:sz w:val="24"/>
        <w:szCs w:val="24"/>
      </w:rPr>
      <w:t xml:space="preserve">  </w:t>
    </w:r>
    <w:r w:rsidRPr="009637CB">
      <w:rPr>
        <w:rFonts w:ascii="Book Antiqua" w:hAnsi="Book Antiqua"/>
        <w:b/>
        <w:sz w:val="24"/>
        <w:szCs w:val="24"/>
      </w:rPr>
      <w:t xml:space="preserve">                                                   1</w:t>
    </w:r>
    <w:r w:rsidR="00135467">
      <w:rPr>
        <w:rFonts w:ascii="Book Antiqua" w:hAnsi="Book Antiqua"/>
        <w:b/>
        <w:sz w:val="24"/>
        <w:szCs w:val="24"/>
      </w:rPr>
      <w:t>8</w:t>
    </w:r>
    <w:r w:rsidRPr="009637CB">
      <w:rPr>
        <w:rFonts w:ascii="Book Antiqua" w:hAnsi="Book Antiqua"/>
        <w:b/>
        <w:sz w:val="24"/>
        <w:szCs w:val="24"/>
      </w:rPr>
      <w:t>ISL6</w:t>
    </w:r>
    <w:r w:rsidR="00135467">
      <w:rPr>
        <w:rFonts w:ascii="Book Antiqua" w:hAnsi="Book Antiqua"/>
        <w:b/>
        <w:sz w:val="24"/>
        <w:szCs w:val="24"/>
      </w:rPr>
      <w:t>7</w:t>
    </w:r>
  </w:p>
  <w:p w:rsidR="00801E23" w:rsidRPr="00E550FB" w:rsidRDefault="00801E23">
    <w:pPr>
      <w:pStyle w:val="Header"/>
      <w:rPr>
        <w:rFonts w:ascii="Book Antiqua" w:hAnsi="Book Antiqua"/>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4"/>
        <w:szCs w:val="24"/>
      </w:rPr>
      <w:alias w:val="Title"/>
      <w:id w:val="46765284"/>
      <w:showingPlcHdr/>
      <w:dataBinding w:prefixMappings="xmlns:ns0='http://schemas.openxmlformats.org/package/2006/metadata/core-properties' xmlns:ns1='http://purl.org/dc/elements/1.1/'" w:xpath="/ns0:coreProperties[1]/ns1:title[1]" w:storeItemID="{6C3C8BC8-F283-45AE-878A-BAB7291924A1}"/>
      <w:text/>
    </w:sdtPr>
    <w:sdtEndPr/>
    <w:sdtContent>
      <w:p w:rsidR="00801E23" w:rsidRDefault="00801E23" w:rsidP="00080A67">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p>
    </w:sdtContent>
  </w:sdt>
  <w:p w:rsidR="00801E23" w:rsidRDefault="00801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2160" w:hanging="360"/>
      </w:pPr>
      <w:rPr>
        <w:rFonts w:ascii="Symbol" w:hAnsi="Symbol" w:cs="Symbol"/>
        <w:sz w:val="20"/>
      </w:rPr>
    </w:lvl>
  </w:abstractNum>
  <w:abstractNum w:abstractNumId="2" w15:restartNumberingAfterBreak="0">
    <w:nsid w:val="00000008"/>
    <w:multiLevelType w:val="singleLevel"/>
    <w:tmpl w:val="00000008"/>
    <w:name w:val="WW8Num8"/>
    <w:lvl w:ilvl="0">
      <w:start w:val="1"/>
      <w:numFmt w:val="bullet"/>
      <w:lvlText w:val=""/>
      <w:lvlJc w:val="left"/>
      <w:pPr>
        <w:tabs>
          <w:tab w:val="num" w:pos="0"/>
        </w:tabs>
        <w:ind w:left="1440" w:hanging="360"/>
      </w:pPr>
      <w:rPr>
        <w:rFonts w:ascii="Symbol" w:hAnsi="Symbol" w:cs="Symbol"/>
      </w:rPr>
    </w:lvl>
  </w:abstractNum>
  <w:abstractNum w:abstractNumId="3"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15:restartNumberingAfterBreak="0">
    <w:nsid w:val="0000000A"/>
    <w:multiLevelType w:val="multilevel"/>
    <w:tmpl w:val="A8A0A0EE"/>
    <w:name w:val="WW8Num10"/>
    <w:lvl w:ilvl="0">
      <w:start w:val="1"/>
      <w:numFmt w:val="decimal"/>
      <w:lvlText w:val="%1."/>
      <w:lvlJc w:val="left"/>
      <w:pPr>
        <w:tabs>
          <w:tab w:val="num" w:pos="-90"/>
        </w:tabs>
        <w:ind w:left="63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B"/>
    <w:multiLevelType w:val="singleLevel"/>
    <w:tmpl w:val="0000000B"/>
    <w:name w:val="WW8Num11"/>
    <w:lvl w:ilvl="0">
      <w:start w:val="1"/>
      <w:numFmt w:val="decimal"/>
      <w:lvlText w:val="%1."/>
      <w:lvlJc w:val="left"/>
      <w:pPr>
        <w:tabs>
          <w:tab w:val="num" w:pos="0"/>
        </w:tabs>
        <w:ind w:left="720" w:hanging="360"/>
      </w:pPr>
    </w:lvl>
  </w:abstractNum>
  <w:abstractNum w:abstractNumId="6"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7" w15:restartNumberingAfterBreak="0">
    <w:nsid w:val="0000000D"/>
    <w:multiLevelType w:val="singleLevel"/>
    <w:tmpl w:val="0000000D"/>
    <w:name w:val="WW8Num13"/>
    <w:lvl w:ilvl="0">
      <w:start w:val="1"/>
      <w:numFmt w:val="lowerLetter"/>
      <w:lvlText w:val="%1."/>
      <w:lvlJc w:val="left"/>
      <w:pPr>
        <w:tabs>
          <w:tab w:val="num" w:pos="0"/>
        </w:tabs>
        <w:ind w:left="1440" w:hanging="360"/>
      </w:pPr>
    </w:lvl>
  </w:abstractNum>
  <w:abstractNum w:abstractNumId="8" w15:restartNumberingAfterBreak="0">
    <w:nsid w:val="1E556304"/>
    <w:multiLevelType w:val="hybridMultilevel"/>
    <w:tmpl w:val="A1A6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93283"/>
    <w:multiLevelType w:val="hybridMultilevel"/>
    <w:tmpl w:val="22AEF1FA"/>
    <w:lvl w:ilvl="0" w:tplc="D4EC0EF6">
      <w:start w:val="4"/>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634222"/>
    <w:multiLevelType w:val="hybridMultilevel"/>
    <w:tmpl w:val="9B5A3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D2CFC"/>
    <w:multiLevelType w:val="hybridMultilevel"/>
    <w:tmpl w:val="E49A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07E6E"/>
    <w:multiLevelType w:val="hybridMultilevel"/>
    <w:tmpl w:val="11E628A6"/>
    <w:lvl w:ilvl="0" w:tplc="D1EE498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3E394356"/>
    <w:multiLevelType w:val="hybridMultilevel"/>
    <w:tmpl w:val="0862FF30"/>
    <w:lvl w:ilvl="0" w:tplc="8448681C">
      <w:start w:val="5"/>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343558"/>
    <w:multiLevelType w:val="hybridMultilevel"/>
    <w:tmpl w:val="061A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37F93"/>
    <w:multiLevelType w:val="hybridMultilevel"/>
    <w:tmpl w:val="65E0A994"/>
    <w:lvl w:ilvl="0" w:tplc="A5FEAB54">
      <w:start w:val="1"/>
      <w:numFmt w:val="decimal"/>
      <w:lvlText w:val="%1."/>
      <w:lvlJc w:val="left"/>
      <w:pPr>
        <w:ind w:left="640" w:hanging="360"/>
      </w:pPr>
      <w:rPr>
        <w:rFonts w:hint="default"/>
        <w:b/>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6" w15:restartNumberingAfterBreak="0">
    <w:nsid w:val="56BD62FC"/>
    <w:multiLevelType w:val="hybridMultilevel"/>
    <w:tmpl w:val="41D88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106904"/>
    <w:multiLevelType w:val="hybridMultilevel"/>
    <w:tmpl w:val="82ECFBB4"/>
    <w:lvl w:ilvl="0" w:tplc="B27E37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777654">
    <w:abstractNumId w:val="11"/>
  </w:num>
  <w:num w:numId="2" w16cid:durableId="1920434043">
    <w:abstractNumId w:val="15"/>
  </w:num>
  <w:num w:numId="3" w16cid:durableId="697505889">
    <w:abstractNumId w:val="17"/>
  </w:num>
  <w:num w:numId="4" w16cid:durableId="1641493010">
    <w:abstractNumId w:val="14"/>
  </w:num>
  <w:num w:numId="5" w16cid:durableId="1855268793">
    <w:abstractNumId w:val="12"/>
  </w:num>
  <w:num w:numId="6" w16cid:durableId="12347585">
    <w:abstractNumId w:val="9"/>
  </w:num>
  <w:num w:numId="7" w16cid:durableId="325937193">
    <w:abstractNumId w:val="13"/>
  </w:num>
  <w:num w:numId="8" w16cid:durableId="169875873">
    <w:abstractNumId w:val="16"/>
  </w:num>
  <w:num w:numId="9" w16cid:durableId="2118674146">
    <w:abstractNumId w:val="8"/>
  </w:num>
  <w:num w:numId="10" w16cid:durableId="2015916533">
    <w:abstractNumId w:val="10"/>
  </w:num>
  <w:num w:numId="11" w16cid:durableId="942222499">
    <w:abstractNumId w:val="4"/>
  </w:num>
  <w:num w:numId="12" w16cid:durableId="2128507371">
    <w:abstractNumId w:val="5"/>
  </w:num>
  <w:num w:numId="13" w16cid:durableId="104736626">
    <w:abstractNumId w:val="0"/>
  </w:num>
  <w:num w:numId="14" w16cid:durableId="34275435">
    <w:abstractNumId w:val="1"/>
  </w:num>
  <w:num w:numId="15" w16cid:durableId="998726701">
    <w:abstractNumId w:val="2"/>
  </w:num>
  <w:num w:numId="16" w16cid:durableId="1329559565">
    <w:abstractNumId w:val="3"/>
  </w:num>
  <w:num w:numId="17" w16cid:durableId="554238279">
    <w:abstractNumId w:val="6"/>
  </w:num>
  <w:num w:numId="18" w16cid:durableId="10664174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hideSpellingErrors/>
  <w:hideGrammaticalErrors/>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revisionView w:inkAnnotations="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52"/>
    <w:rsid w:val="00031664"/>
    <w:rsid w:val="0003210C"/>
    <w:rsid w:val="000513F9"/>
    <w:rsid w:val="00052A5E"/>
    <w:rsid w:val="0005425A"/>
    <w:rsid w:val="000646D4"/>
    <w:rsid w:val="000769CF"/>
    <w:rsid w:val="00080A67"/>
    <w:rsid w:val="00083743"/>
    <w:rsid w:val="000908DB"/>
    <w:rsid w:val="0009241E"/>
    <w:rsid w:val="000936FB"/>
    <w:rsid w:val="000A44BA"/>
    <w:rsid w:val="000B025F"/>
    <w:rsid w:val="000B3BC4"/>
    <w:rsid w:val="000B4FD9"/>
    <w:rsid w:val="000B6365"/>
    <w:rsid w:val="000B7E87"/>
    <w:rsid w:val="000C0AB5"/>
    <w:rsid w:val="000C2C69"/>
    <w:rsid w:val="000C6378"/>
    <w:rsid w:val="000D0324"/>
    <w:rsid w:val="000F01D2"/>
    <w:rsid w:val="000F19FA"/>
    <w:rsid w:val="000F3A8F"/>
    <w:rsid w:val="000F796B"/>
    <w:rsid w:val="0010642D"/>
    <w:rsid w:val="001135F9"/>
    <w:rsid w:val="00113FE0"/>
    <w:rsid w:val="001158C9"/>
    <w:rsid w:val="00116C0B"/>
    <w:rsid w:val="00127860"/>
    <w:rsid w:val="001346A5"/>
    <w:rsid w:val="00135467"/>
    <w:rsid w:val="00141979"/>
    <w:rsid w:val="00142288"/>
    <w:rsid w:val="0014314F"/>
    <w:rsid w:val="00145F72"/>
    <w:rsid w:val="001532DC"/>
    <w:rsid w:val="00153694"/>
    <w:rsid w:val="00153C37"/>
    <w:rsid w:val="0016041B"/>
    <w:rsid w:val="0016386C"/>
    <w:rsid w:val="00171C41"/>
    <w:rsid w:val="001814D6"/>
    <w:rsid w:val="00184C2C"/>
    <w:rsid w:val="001A2010"/>
    <w:rsid w:val="001A5DD1"/>
    <w:rsid w:val="001B7A64"/>
    <w:rsid w:val="001D0A22"/>
    <w:rsid w:val="001E47B5"/>
    <w:rsid w:val="001F12A7"/>
    <w:rsid w:val="001F2DAE"/>
    <w:rsid w:val="001F600A"/>
    <w:rsid w:val="00217155"/>
    <w:rsid w:val="0021776D"/>
    <w:rsid w:val="002336B6"/>
    <w:rsid w:val="002339E7"/>
    <w:rsid w:val="00236A34"/>
    <w:rsid w:val="00251BAD"/>
    <w:rsid w:val="00252BDD"/>
    <w:rsid w:val="00254B82"/>
    <w:rsid w:val="0026286F"/>
    <w:rsid w:val="00266961"/>
    <w:rsid w:val="00276792"/>
    <w:rsid w:val="0028604B"/>
    <w:rsid w:val="00286675"/>
    <w:rsid w:val="002929C7"/>
    <w:rsid w:val="002945DF"/>
    <w:rsid w:val="002A4F5B"/>
    <w:rsid w:val="002A5DA5"/>
    <w:rsid w:val="002B5AB1"/>
    <w:rsid w:val="002B7930"/>
    <w:rsid w:val="002C065F"/>
    <w:rsid w:val="002C4CB7"/>
    <w:rsid w:val="002D5083"/>
    <w:rsid w:val="002D7714"/>
    <w:rsid w:val="002E16B1"/>
    <w:rsid w:val="002E2CF6"/>
    <w:rsid w:val="002E3D9F"/>
    <w:rsid w:val="002F00AF"/>
    <w:rsid w:val="00300B57"/>
    <w:rsid w:val="003031C4"/>
    <w:rsid w:val="00303CF4"/>
    <w:rsid w:val="003062F9"/>
    <w:rsid w:val="00307024"/>
    <w:rsid w:val="00307DCE"/>
    <w:rsid w:val="003110F1"/>
    <w:rsid w:val="00315A2B"/>
    <w:rsid w:val="00317C49"/>
    <w:rsid w:val="003324C5"/>
    <w:rsid w:val="00335030"/>
    <w:rsid w:val="00340260"/>
    <w:rsid w:val="0034152E"/>
    <w:rsid w:val="00356E49"/>
    <w:rsid w:val="00357A52"/>
    <w:rsid w:val="003602F9"/>
    <w:rsid w:val="0037113D"/>
    <w:rsid w:val="003724E4"/>
    <w:rsid w:val="00373875"/>
    <w:rsid w:val="003975A1"/>
    <w:rsid w:val="003A35F7"/>
    <w:rsid w:val="003A47CA"/>
    <w:rsid w:val="003A48B8"/>
    <w:rsid w:val="003A78FE"/>
    <w:rsid w:val="003B1D13"/>
    <w:rsid w:val="003B5AC2"/>
    <w:rsid w:val="003B5FA0"/>
    <w:rsid w:val="003B6920"/>
    <w:rsid w:val="003D169C"/>
    <w:rsid w:val="003D18BC"/>
    <w:rsid w:val="003E203E"/>
    <w:rsid w:val="003E27E5"/>
    <w:rsid w:val="003E75D5"/>
    <w:rsid w:val="003F14AB"/>
    <w:rsid w:val="003F4EB7"/>
    <w:rsid w:val="003F563C"/>
    <w:rsid w:val="004224A1"/>
    <w:rsid w:val="00425E8C"/>
    <w:rsid w:val="00432616"/>
    <w:rsid w:val="00443464"/>
    <w:rsid w:val="00443814"/>
    <w:rsid w:val="00451151"/>
    <w:rsid w:val="00453FDE"/>
    <w:rsid w:val="004547D4"/>
    <w:rsid w:val="00462CCD"/>
    <w:rsid w:val="0046652E"/>
    <w:rsid w:val="00477440"/>
    <w:rsid w:val="00480114"/>
    <w:rsid w:val="00486906"/>
    <w:rsid w:val="004876ED"/>
    <w:rsid w:val="00495E42"/>
    <w:rsid w:val="004A0576"/>
    <w:rsid w:val="004A3C64"/>
    <w:rsid w:val="004C722A"/>
    <w:rsid w:val="004D2764"/>
    <w:rsid w:val="004E7092"/>
    <w:rsid w:val="004F3201"/>
    <w:rsid w:val="004F7E71"/>
    <w:rsid w:val="004F7EF7"/>
    <w:rsid w:val="00501AAF"/>
    <w:rsid w:val="0050212E"/>
    <w:rsid w:val="00502192"/>
    <w:rsid w:val="00506D5B"/>
    <w:rsid w:val="00510894"/>
    <w:rsid w:val="00511E48"/>
    <w:rsid w:val="00516D57"/>
    <w:rsid w:val="00521E85"/>
    <w:rsid w:val="00522DF9"/>
    <w:rsid w:val="00525072"/>
    <w:rsid w:val="00525BB5"/>
    <w:rsid w:val="0053085F"/>
    <w:rsid w:val="00535109"/>
    <w:rsid w:val="00536119"/>
    <w:rsid w:val="00550921"/>
    <w:rsid w:val="00554C70"/>
    <w:rsid w:val="00564E0A"/>
    <w:rsid w:val="00565E89"/>
    <w:rsid w:val="00581173"/>
    <w:rsid w:val="00581257"/>
    <w:rsid w:val="00583B3B"/>
    <w:rsid w:val="00584EDC"/>
    <w:rsid w:val="00593CE6"/>
    <w:rsid w:val="005A0A96"/>
    <w:rsid w:val="005A40EC"/>
    <w:rsid w:val="005A7BFD"/>
    <w:rsid w:val="005B61CB"/>
    <w:rsid w:val="005B6F15"/>
    <w:rsid w:val="005C018B"/>
    <w:rsid w:val="005C2E38"/>
    <w:rsid w:val="005C358D"/>
    <w:rsid w:val="005C426D"/>
    <w:rsid w:val="005C6E0F"/>
    <w:rsid w:val="005E1991"/>
    <w:rsid w:val="005F0CAD"/>
    <w:rsid w:val="005F3EA9"/>
    <w:rsid w:val="0062654D"/>
    <w:rsid w:val="006279DE"/>
    <w:rsid w:val="006302EE"/>
    <w:rsid w:val="00630E64"/>
    <w:rsid w:val="006363BF"/>
    <w:rsid w:val="00643617"/>
    <w:rsid w:val="00643FB9"/>
    <w:rsid w:val="00644A5B"/>
    <w:rsid w:val="00645167"/>
    <w:rsid w:val="00647DF0"/>
    <w:rsid w:val="006504B4"/>
    <w:rsid w:val="00651E62"/>
    <w:rsid w:val="00654F93"/>
    <w:rsid w:val="006679DB"/>
    <w:rsid w:val="0067394D"/>
    <w:rsid w:val="0067463D"/>
    <w:rsid w:val="0068378E"/>
    <w:rsid w:val="00684488"/>
    <w:rsid w:val="00685F8F"/>
    <w:rsid w:val="0068628C"/>
    <w:rsid w:val="00691123"/>
    <w:rsid w:val="0069663B"/>
    <w:rsid w:val="006A3481"/>
    <w:rsid w:val="006A59D0"/>
    <w:rsid w:val="006A5B8B"/>
    <w:rsid w:val="006A6950"/>
    <w:rsid w:val="006C017E"/>
    <w:rsid w:val="006C04DB"/>
    <w:rsid w:val="006D5830"/>
    <w:rsid w:val="006D6060"/>
    <w:rsid w:val="006D6AE5"/>
    <w:rsid w:val="006E47E0"/>
    <w:rsid w:val="006F4903"/>
    <w:rsid w:val="006F62E7"/>
    <w:rsid w:val="007031D6"/>
    <w:rsid w:val="00710C36"/>
    <w:rsid w:val="00711860"/>
    <w:rsid w:val="007210E9"/>
    <w:rsid w:val="00726848"/>
    <w:rsid w:val="00726992"/>
    <w:rsid w:val="00727F6F"/>
    <w:rsid w:val="00730EFE"/>
    <w:rsid w:val="0073171C"/>
    <w:rsid w:val="00737E78"/>
    <w:rsid w:val="0074434F"/>
    <w:rsid w:val="00750878"/>
    <w:rsid w:val="00751BDF"/>
    <w:rsid w:val="007551E7"/>
    <w:rsid w:val="00783E25"/>
    <w:rsid w:val="00784CC2"/>
    <w:rsid w:val="00792320"/>
    <w:rsid w:val="00797F75"/>
    <w:rsid w:val="007A7330"/>
    <w:rsid w:val="007B1670"/>
    <w:rsid w:val="007B2369"/>
    <w:rsid w:val="007B2B97"/>
    <w:rsid w:val="007B6AEF"/>
    <w:rsid w:val="007C13F4"/>
    <w:rsid w:val="007D6A78"/>
    <w:rsid w:val="007D759E"/>
    <w:rsid w:val="007E43B0"/>
    <w:rsid w:val="007F17AF"/>
    <w:rsid w:val="007F3E0B"/>
    <w:rsid w:val="007F6F81"/>
    <w:rsid w:val="00801E23"/>
    <w:rsid w:val="00816A46"/>
    <w:rsid w:val="0082298E"/>
    <w:rsid w:val="00824112"/>
    <w:rsid w:val="008256A2"/>
    <w:rsid w:val="00832B39"/>
    <w:rsid w:val="00840E39"/>
    <w:rsid w:val="00843EE8"/>
    <w:rsid w:val="0084459F"/>
    <w:rsid w:val="00845C61"/>
    <w:rsid w:val="00851862"/>
    <w:rsid w:val="00853238"/>
    <w:rsid w:val="00854ADD"/>
    <w:rsid w:val="0085512B"/>
    <w:rsid w:val="00855C37"/>
    <w:rsid w:val="00860501"/>
    <w:rsid w:val="00866A9C"/>
    <w:rsid w:val="00867AF9"/>
    <w:rsid w:val="00871098"/>
    <w:rsid w:val="008744D2"/>
    <w:rsid w:val="00874E1D"/>
    <w:rsid w:val="008856BE"/>
    <w:rsid w:val="00886CC6"/>
    <w:rsid w:val="0088701B"/>
    <w:rsid w:val="00895CDC"/>
    <w:rsid w:val="008A10C9"/>
    <w:rsid w:val="008A6C05"/>
    <w:rsid w:val="008B429F"/>
    <w:rsid w:val="008B6214"/>
    <w:rsid w:val="008B6722"/>
    <w:rsid w:val="008B764B"/>
    <w:rsid w:val="008C5880"/>
    <w:rsid w:val="008C6E74"/>
    <w:rsid w:val="008E6DB2"/>
    <w:rsid w:val="008F0659"/>
    <w:rsid w:val="008F36DE"/>
    <w:rsid w:val="008F5A3A"/>
    <w:rsid w:val="008F69FD"/>
    <w:rsid w:val="00907535"/>
    <w:rsid w:val="00912E5B"/>
    <w:rsid w:val="00920819"/>
    <w:rsid w:val="00920ECB"/>
    <w:rsid w:val="00930164"/>
    <w:rsid w:val="009365B7"/>
    <w:rsid w:val="00936E88"/>
    <w:rsid w:val="00937907"/>
    <w:rsid w:val="0094395C"/>
    <w:rsid w:val="00944092"/>
    <w:rsid w:val="00945640"/>
    <w:rsid w:val="00960E9B"/>
    <w:rsid w:val="009637CB"/>
    <w:rsid w:val="00964320"/>
    <w:rsid w:val="009703FA"/>
    <w:rsid w:val="00970D3E"/>
    <w:rsid w:val="009764B3"/>
    <w:rsid w:val="009773DD"/>
    <w:rsid w:val="0098168E"/>
    <w:rsid w:val="00984BBF"/>
    <w:rsid w:val="00984C52"/>
    <w:rsid w:val="00991473"/>
    <w:rsid w:val="00992444"/>
    <w:rsid w:val="00993712"/>
    <w:rsid w:val="009A131E"/>
    <w:rsid w:val="009B265C"/>
    <w:rsid w:val="009B3CC7"/>
    <w:rsid w:val="009C00D4"/>
    <w:rsid w:val="009D065C"/>
    <w:rsid w:val="009D1D5C"/>
    <w:rsid w:val="009D2740"/>
    <w:rsid w:val="009E0722"/>
    <w:rsid w:val="009E1B6B"/>
    <w:rsid w:val="009E737D"/>
    <w:rsid w:val="009E7617"/>
    <w:rsid w:val="009F0E73"/>
    <w:rsid w:val="009F1631"/>
    <w:rsid w:val="009F3291"/>
    <w:rsid w:val="009F53E9"/>
    <w:rsid w:val="00A11A3A"/>
    <w:rsid w:val="00A257A8"/>
    <w:rsid w:val="00A32600"/>
    <w:rsid w:val="00A36A2F"/>
    <w:rsid w:val="00A4066C"/>
    <w:rsid w:val="00A464F9"/>
    <w:rsid w:val="00A51326"/>
    <w:rsid w:val="00A51536"/>
    <w:rsid w:val="00A522E7"/>
    <w:rsid w:val="00A54409"/>
    <w:rsid w:val="00A5485C"/>
    <w:rsid w:val="00A61E08"/>
    <w:rsid w:val="00A620A6"/>
    <w:rsid w:val="00A62403"/>
    <w:rsid w:val="00A62FFC"/>
    <w:rsid w:val="00A73FE4"/>
    <w:rsid w:val="00A76D9C"/>
    <w:rsid w:val="00A8262D"/>
    <w:rsid w:val="00A82649"/>
    <w:rsid w:val="00A849C8"/>
    <w:rsid w:val="00A931B2"/>
    <w:rsid w:val="00A97276"/>
    <w:rsid w:val="00AA5F1F"/>
    <w:rsid w:val="00AB1095"/>
    <w:rsid w:val="00AC11C4"/>
    <w:rsid w:val="00AC1A40"/>
    <w:rsid w:val="00AC5030"/>
    <w:rsid w:val="00AC612B"/>
    <w:rsid w:val="00AC7058"/>
    <w:rsid w:val="00AC7F71"/>
    <w:rsid w:val="00AD2C12"/>
    <w:rsid w:val="00AD4301"/>
    <w:rsid w:val="00AD55FE"/>
    <w:rsid w:val="00AE2B98"/>
    <w:rsid w:val="00AE49E8"/>
    <w:rsid w:val="00AE4BB7"/>
    <w:rsid w:val="00AF0D7E"/>
    <w:rsid w:val="00AF77E2"/>
    <w:rsid w:val="00B011E9"/>
    <w:rsid w:val="00B01F39"/>
    <w:rsid w:val="00B04A9D"/>
    <w:rsid w:val="00B0655D"/>
    <w:rsid w:val="00B102BD"/>
    <w:rsid w:val="00B20454"/>
    <w:rsid w:val="00B21044"/>
    <w:rsid w:val="00B21EDE"/>
    <w:rsid w:val="00B375AB"/>
    <w:rsid w:val="00B415FE"/>
    <w:rsid w:val="00B44DA3"/>
    <w:rsid w:val="00B462B0"/>
    <w:rsid w:val="00B52055"/>
    <w:rsid w:val="00B61FA7"/>
    <w:rsid w:val="00B644DE"/>
    <w:rsid w:val="00B647C5"/>
    <w:rsid w:val="00B6619C"/>
    <w:rsid w:val="00B6621B"/>
    <w:rsid w:val="00B664AF"/>
    <w:rsid w:val="00B6655D"/>
    <w:rsid w:val="00B67A60"/>
    <w:rsid w:val="00B95672"/>
    <w:rsid w:val="00BA4C78"/>
    <w:rsid w:val="00BB1734"/>
    <w:rsid w:val="00BB2621"/>
    <w:rsid w:val="00BB38B1"/>
    <w:rsid w:val="00BB429C"/>
    <w:rsid w:val="00BB5DAE"/>
    <w:rsid w:val="00BD53F7"/>
    <w:rsid w:val="00BE1D4E"/>
    <w:rsid w:val="00BE44B7"/>
    <w:rsid w:val="00BE4AA7"/>
    <w:rsid w:val="00BF7CC2"/>
    <w:rsid w:val="00C02F14"/>
    <w:rsid w:val="00C04A5F"/>
    <w:rsid w:val="00C04ACF"/>
    <w:rsid w:val="00C22119"/>
    <w:rsid w:val="00C2413F"/>
    <w:rsid w:val="00C263B1"/>
    <w:rsid w:val="00C32863"/>
    <w:rsid w:val="00C32D51"/>
    <w:rsid w:val="00C347BA"/>
    <w:rsid w:val="00C36F52"/>
    <w:rsid w:val="00C450EC"/>
    <w:rsid w:val="00C46BE3"/>
    <w:rsid w:val="00C57682"/>
    <w:rsid w:val="00C64C39"/>
    <w:rsid w:val="00C659E5"/>
    <w:rsid w:val="00C76B03"/>
    <w:rsid w:val="00C77F83"/>
    <w:rsid w:val="00C8604B"/>
    <w:rsid w:val="00C864E2"/>
    <w:rsid w:val="00C87068"/>
    <w:rsid w:val="00C96BB1"/>
    <w:rsid w:val="00CA26AA"/>
    <w:rsid w:val="00CA3B3E"/>
    <w:rsid w:val="00CA56B7"/>
    <w:rsid w:val="00CC5662"/>
    <w:rsid w:val="00CC7E5F"/>
    <w:rsid w:val="00CD3C76"/>
    <w:rsid w:val="00CD5685"/>
    <w:rsid w:val="00CE0E62"/>
    <w:rsid w:val="00CE46D4"/>
    <w:rsid w:val="00CF015C"/>
    <w:rsid w:val="00CF5F7A"/>
    <w:rsid w:val="00CF7DC2"/>
    <w:rsid w:val="00D03706"/>
    <w:rsid w:val="00D0789D"/>
    <w:rsid w:val="00D103DA"/>
    <w:rsid w:val="00D1657B"/>
    <w:rsid w:val="00D21E0C"/>
    <w:rsid w:val="00D30816"/>
    <w:rsid w:val="00D32F52"/>
    <w:rsid w:val="00D34A13"/>
    <w:rsid w:val="00D44402"/>
    <w:rsid w:val="00D557EB"/>
    <w:rsid w:val="00D57911"/>
    <w:rsid w:val="00D71A24"/>
    <w:rsid w:val="00D72C00"/>
    <w:rsid w:val="00D732C5"/>
    <w:rsid w:val="00D737DC"/>
    <w:rsid w:val="00D80CB4"/>
    <w:rsid w:val="00D825FC"/>
    <w:rsid w:val="00D84604"/>
    <w:rsid w:val="00D87356"/>
    <w:rsid w:val="00D91853"/>
    <w:rsid w:val="00D933DF"/>
    <w:rsid w:val="00D96D6A"/>
    <w:rsid w:val="00DA787D"/>
    <w:rsid w:val="00DC6E8A"/>
    <w:rsid w:val="00DD1DA2"/>
    <w:rsid w:val="00DD2447"/>
    <w:rsid w:val="00DD3A04"/>
    <w:rsid w:val="00DD53A7"/>
    <w:rsid w:val="00DD542B"/>
    <w:rsid w:val="00DD769A"/>
    <w:rsid w:val="00DD7AB9"/>
    <w:rsid w:val="00DD7C7B"/>
    <w:rsid w:val="00DE436C"/>
    <w:rsid w:val="00DE622A"/>
    <w:rsid w:val="00DF02ED"/>
    <w:rsid w:val="00DF0780"/>
    <w:rsid w:val="00DF1D00"/>
    <w:rsid w:val="00DF738E"/>
    <w:rsid w:val="00DF765D"/>
    <w:rsid w:val="00E05A00"/>
    <w:rsid w:val="00E06113"/>
    <w:rsid w:val="00E134F2"/>
    <w:rsid w:val="00E13D9C"/>
    <w:rsid w:val="00E22E36"/>
    <w:rsid w:val="00E510E4"/>
    <w:rsid w:val="00E5510C"/>
    <w:rsid w:val="00E5699D"/>
    <w:rsid w:val="00E625F0"/>
    <w:rsid w:val="00E64819"/>
    <w:rsid w:val="00E701FA"/>
    <w:rsid w:val="00E70B61"/>
    <w:rsid w:val="00E74A3B"/>
    <w:rsid w:val="00E74FEF"/>
    <w:rsid w:val="00E77FEE"/>
    <w:rsid w:val="00E81F9E"/>
    <w:rsid w:val="00E82845"/>
    <w:rsid w:val="00E84E22"/>
    <w:rsid w:val="00E91403"/>
    <w:rsid w:val="00EA2582"/>
    <w:rsid w:val="00EA28B5"/>
    <w:rsid w:val="00EA76FC"/>
    <w:rsid w:val="00EB6D31"/>
    <w:rsid w:val="00EC1CFB"/>
    <w:rsid w:val="00EC29BE"/>
    <w:rsid w:val="00EC5AD0"/>
    <w:rsid w:val="00EC7EE3"/>
    <w:rsid w:val="00ED05DA"/>
    <w:rsid w:val="00ED10F2"/>
    <w:rsid w:val="00ED26FB"/>
    <w:rsid w:val="00ED318B"/>
    <w:rsid w:val="00EE421C"/>
    <w:rsid w:val="00EE712B"/>
    <w:rsid w:val="00EF3FFD"/>
    <w:rsid w:val="00EF46B0"/>
    <w:rsid w:val="00F005CB"/>
    <w:rsid w:val="00F066D9"/>
    <w:rsid w:val="00F23410"/>
    <w:rsid w:val="00F25A2C"/>
    <w:rsid w:val="00F26D90"/>
    <w:rsid w:val="00F33E56"/>
    <w:rsid w:val="00F3495C"/>
    <w:rsid w:val="00F50712"/>
    <w:rsid w:val="00F5102F"/>
    <w:rsid w:val="00F5180C"/>
    <w:rsid w:val="00F5501E"/>
    <w:rsid w:val="00F5675A"/>
    <w:rsid w:val="00F72C49"/>
    <w:rsid w:val="00F81D4E"/>
    <w:rsid w:val="00F825C2"/>
    <w:rsid w:val="00F918B5"/>
    <w:rsid w:val="00F959C8"/>
    <w:rsid w:val="00FA4D35"/>
    <w:rsid w:val="00FA580A"/>
    <w:rsid w:val="00FB37C0"/>
    <w:rsid w:val="00FB4413"/>
    <w:rsid w:val="00FB72EC"/>
    <w:rsid w:val="00FC3D5E"/>
    <w:rsid w:val="00FC7C87"/>
    <w:rsid w:val="00FD16CD"/>
    <w:rsid w:val="00FD3416"/>
    <w:rsid w:val="00FD4D74"/>
    <w:rsid w:val="00FE2746"/>
    <w:rsid w:val="00FF323E"/>
    <w:rsid w:val="00FF3533"/>
    <w:rsid w:val="00FF3F20"/>
    <w:rsid w:val="00FF7B4C"/>
    <w:rsid w:val="00FF7DF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DBB5A39-4A5C-4F90-AED2-4071568B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25A"/>
    <w:pPr>
      <w:spacing w:after="200" w:line="276" w:lineRule="auto"/>
    </w:pPr>
    <w:rPr>
      <w:sz w:val="22"/>
      <w:szCs w:val="22"/>
    </w:rPr>
  </w:style>
  <w:style w:type="paragraph" w:styleId="Heading1">
    <w:name w:val="heading 1"/>
    <w:basedOn w:val="Normal"/>
    <w:next w:val="Normal"/>
    <w:link w:val="Heading1Char"/>
    <w:qFormat/>
    <w:rsid w:val="00C77F83"/>
    <w:pPr>
      <w:keepNext/>
      <w:spacing w:after="0" w:line="240" w:lineRule="auto"/>
      <w:jc w:val="center"/>
      <w:outlineLvl w:val="0"/>
    </w:pPr>
    <w:rPr>
      <w:rFonts w:ascii="Times New Roman" w:eastAsia="Times New Roman" w:hAnsi="Times New Roman"/>
      <w:b/>
      <w:iCs/>
      <w:sz w:val="24"/>
      <w:szCs w:val="24"/>
      <w:u w:val="single"/>
    </w:rPr>
  </w:style>
  <w:style w:type="paragraph" w:styleId="Heading2">
    <w:name w:val="heading 2"/>
    <w:basedOn w:val="Normal"/>
    <w:next w:val="Normal"/>
    <w:link w:val="Heading2Char"/>
    <w:unhideWhenUsed/>
    <w:qFormat/>
    <w:rsid w:val="00C77F83"/>
    <w:pPr>
      <w:keepNext/>
      <w:spacing w:after="0" w:line="240" w:lineRule="auto"/>
      <w:jc w:val="center"/>
      <w:outlineLvl w:val="1"/>
    </w:pPr>
    <w:rPr>
      <w:rFonts w:ascii="Times New Roman" w:eastAsia="Times New Roman" w:hAnsi="Times New Roman"/>
      <w:b/>
      <w:i/>
      <w:sz w:val="32"/>
      <w:szCs w:val="24"/>
      <w:u w:val="single"/>
    </w:rPr>
  </w:style>
  <w:style w:type="paragraph" w:styleId="Heading3">
    <w:name w:val="heading 3"/>
    <w:basedOn w:val="Normal"/>
    <w:next w:val="Normal"/>
    <w:link w:val="Heading3Char"/>
    <w:unhideWhenUsed/>
    <w:qFormat/>
    <w:rsid w:val="00C77F83"/>
    <w:pPr>
      <w:keepNext/>
      <w:spacing w:after="0" w:line="240" w:lineRule="auto"/>
      <w:jc w:val="center"/>
      <w:outlineLvl w:val="2"/>
    </w:pPr>
    <w:rPr>
      <w:rFonts w:ascii="Times New Roman" w:eastAsia="Times New Roman" w:hAnsi="Times New Roman"/>
      <w:b/>
      <w:i/>
      <w:sz w:val="32"/>
      <w:szCs w:val="24"/>
    </w:rPr>
  </w:style>
  <w:style w:type="paragraph" w:styleId="Heading5">
    <w:name w:val="heading 5"/>
    <w:basedOn w:val="Normal"/>
    <w:next w:val="Normal"/>
    <w:link w:val="Heading5Char"/>
    <w:semiHidden/>
    <w:unhideWhenUsed/>
    <w:qFormat/>
    <w:rsid w:val="00C77F83"/>
    <w:pPr>
      <w:keepNext/>
      <w:spacing w:after="0" w:line="240" w:lineRule="auto"/>
      <w:jc w:val="center"/>
      <w:outlineLvl w:val="4"/>
    </w:pPr>
    <w:rPr>
      <w:rFonts w:ascii="Times New Roman" w:eastAsia="Times New Roman" w:hAnsi="Times New Roman"/>
      <w:bCs/>
      <w:i/>
      <w:sz w:val="32"/>
      <w:szCs w:val="24"/>
    </w:rPr>
  </w:style>
  <w:style w:type="paragraph" w:styleId="Heading6">
    <w:name w:val="heading 6"/>
    <w:basedOn w:val="Normal"/>
    <w:next w:val="Normal"/>
    <w:link w:val="Heading6Char"/>
    <w:semiHidden/>
    <w:unhideWhenUsed/>
    <w:qFormat/>
    <w:rsid w:val="00C77F83"/>
    <w:pPr>
      <w:keepNext/>
      <w:spacing w:after="0" w:line="240" w:lineRule="auto"/>
      <w:ind w:left="360" w:hanging="360"/>
      <w:jc w:val="center"/>
      <w:outlineLvl w:val="5"/>
    </w:pPr>
    <w:rPr>
      <w:rFonts w:ascii="Times New Roman" w:eastAsia="Times New Roman" w:hAnsi="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34A13"/>
    <w:pPr>
      <w:ind w:left="720"/>
      <w:contextualSpacing/>
    </w:pPr>
  </w:style>
  <w:style w:type="paragraph" w:styleId="Header">
    <w:name w:val="header"/>
    <w:basedOn w:val="Normal"/>
    <w:link w:val="HeaderChar"/>
    <w:uiPriority w:val="99"/>
    <w:unhideWhenUsed/>
    <w:rsid w:val="00E05A00"/>
    <w:pPr>
      <w:tabs>
        <w:tab w:val="center" w:pos="4680"/>
        <w:tab w:val="right" w:pos="9360"/>
      </w:tabs>
    </w:pPr>
  </w:style>
  <w:style w:type="character" w:customStyle="1" w:styleId="HeaderChar">
    <w:name w:val="Header Char"/>
    <w:basedOn w:val="DefaultParagraphFont"/>
    <w:link w:val="Header"/>
    <w:uiPriority w:val="99"/>
    <w:rsid w:val="00E05A00"/>
  </w:style>
  <w:style w:type="paragraph" w:styleId="Footer">
    <w:name w:val="footer"/>
    <w:basedOn w:val="Normal"/>
    <w:link w:val="FooterChar"/>
    <w:uiPriority w:val="99"/>
    <w:unhideWhenUsed/>
    <w:rsid w:val="00E05A00"/>
    <w:pPr>
      <w:tabs>
        <w:tab w:val="center" w:pos="4680"/>
        <w:tab w:val="right" w:pos="9360"/>
      </w:tabs>
    </w:pPr>
  </w:style>
  <w:style w:type="character" w:customStyle="1" w:styleId="FooterChar">
    <w:name w:val="Footer Char"/>
    <w:basedOn w:val="DefaultParagraphFont"/>
    <w:link w:val="Footer"/>
    <w:uiPriority w:val="99"/>
    <w:rsid w:val="00E05A00"/>
  </w:style>
  <w:style w:type="paragraph" w:styleId="BalloonText">
    <w:name w:val="Balloon Text"/>
    <w:basedOn w:val="Normal"/>
    <w:link w:val="BalloonTextChar"/>
    <w:uiPriority w:val="99"/>
    <w:semiHidden/>
    <w:unhideWhenUsed/>
    <w:rsid w:val="00307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DCE"/>
    <w:rPr>
      <w:rFonts w:ascii="Tahoma" w:hAnsi="Tahoma" w:cs="Tahoma"/>
      <w:sz w:val="16"/>
      <w:szCs w:val="16"/>
    </w:rPr>
  </w:style>
  <w:style w:type="table" w:styleId="TableGrid">
    <w:name w:val="Table Grid"/>
    <w:basedOn w:val="TableNormal"/>
    <w:uiPriority w:val="59"/>
    <w:rsid w:val="00307D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C77F83"/>
    <w:rPr>
      <w:rFonts w:ascii="Times New Roman" w:eastAsia="Times New Roman" w:hAnsi="Times New Roman"/>
      <w:b/>
      <w:iCs/>
      <w:sz w:val="24"/>
      <w:szCs w:val="24"/>
      <w:u w:val="single"/>
    </w:rPr>
  </w:style>
  <w:style w:type="character" w:customStyle="1" w:styleId="Heading2Char">
    <w:name w:val="Heading 2 Char"/>
    <w:basedOn w:val="DefaultParagraphFont"/>
    <w:link w:val="Heading2"/>
    <w:rsid w:val="00C77F83"/>
    <w:rPr>
      <w:rFonts w:ascii="Times New Roman" w:eastAsia="Times New Roman" w:hAnsi="Times New Roman"/>
      <w:b/>
      <w:i/>
      <w:sz w:val="32"/>
      <w:szCs w:val="24"/>
      <w:u w:val="single"/>
    </w:rPr>
  </w:style>
  <w:style w:type="character" w:customStyle="1" w:styleId="Heading3Char">
    <w:name w:val="Heading 3 Char"/>
    <w:basedOn w:val="DefaultParagraphFont"/>
    <w:link w:val="Heading3"/>
    <w:rsid w:val="00C77F83"/>
    <w:rPr>
      <w:rFonts w:ascii="Times New Roman" w:eastAsia="Times New Roman" w:hAnsi="Times New Roman"/>
      <w:b/>
      <w:i/>
      <w:sz w:val="32"/>
      <w:szCs w:val="24"/>
    </w:rPr>
  </w:style>
  <w:style w:type="character" w:customStyle="1" w:styleId="Heading5Char">
    <w:name w:val="Heading 5 Char"/>
    <w:basedOn w:val="DefaultParagraphFont"/>
    <w:link w:val="Heading5"/>
    <w:semiHidden/>
    <w:rsid w:val="00C77F83"/>
    <w:rPr>
      <w:rFonts w:ascii="Times New Roman" w:eastAsia="Times New Roman" w:hAnsi="Times New Roman"/>
      <w:bCs/>
      <w:i/>
      <w:sz w:val="32"/>
      <w:szCs w:val="24"/>
    </w:rPr>
  </w:style>
  <w:style w:type="character" w:customStyle="1" w:styleId="Heading6Char">
    <w:name w:val="Heading 6 Char"/>
    <w:basedOn w:val="DefaultParagraphFont"/>
    <w:link w:val="Heading6"/>
    <w:semiHidden/>
    <w:rsid w:val="00C77F83"/>
    <w:rPr>
      <w:rFonts w:ascii="Times New Roman" w:eastAsia="Times New Roman" w:hAnsi="Times New Roman"/>
      <w:b/>
      <w:iCs/>
      <w:sz w:val="24"/>
      <w:szCs w:val="24"/>
    </w:rPr>
  </w:style>
  <w:style w:type="paragraph" w:styleId="Title">
    <w:name w:val="Title"/>
    <w:basedOn w:val="Normal"/>
    <w:link w:val="TitleChar"/>
    <w:qFormat/>
    <w:rsid w:val="00C77F83"/>
    <w:pPr>
      <w:spacing w:after="0" w:line="240" w:lineRule="auto"/>
      <w:jc w:val="center"/>
    </w:pPr>
    <w:rPr>
      <w:rFonts w:ascii="Times New Roman" w:eastAsia="Times New Roman" w:hAnsi="Times New Roman"/>
      <w:b/>
      <w:bCs/>
      <w:sz w:val="24"/>
      <w:szCs w:val="24"/>
      <w:u w:val="single"/>
      <w:lang w:val="en-GB"/>
    </w:rPr>
  </w:style>
  <w:style w:type="character" w:customStyle="1" w:styleId="TitleChar">
    <w:name w:val="Title Char"/>
    <w:basedOn w:val="DefaultParagraphFont"/>
    <w:link w:val="Title"/>
    <w:rsid w:val="00C77F83"/>
    <w:rPr>
      <w:rFonts w:ascii="Times New Roman" w:eastAsia="Times New Roman" w:hAnsi="Times New Roman"/>
      <w:b/>
      <w:bCs/>
      <w:sz w:val="24"/>
      <w:szCs w:val="24"/>
      <w:u w:val="single"/>
      <w:lang w:val="en-GB"/>
    </w:rPr>
  </w:style>
  <w:style w:type="paragraph" w:styleId="BodyText">
    <w:name w:val="Body Text"/>
    <w:basedOn w:val="Normal"/>
    <w:link w:val="BodyTextChar"/>
    <w:unhideWhenUsed/>
    <w:rsid w:val="00C77F83"/>
    <w:pPr>
      <w:spacing w:after="0" w:line="240" w:lineRule="auto"/>
      <w:jc w:val="both"/>
    </w:pPr>
    <w:rPr>
      <w:rFonts w:ascii="Times New Roman" w:eastAsia="Times New Roman" w:hAnsi="Times New Roman"/>
      <w:bCs/>
      <w:iCs/>
      <w:sz w:val="24"/>
      <w:szCs w:val="24"/>
    </w:rPr>
  </w:style>
  <w:style w:type="character" w:customStyle="1" w:styleId="BodyTextChar">
    <w:name w:val="Body Text Char"/>
    <w:basedOn w:val="DefaultParagraphFont"/>
    <w:link w:val="BodyText"/>
    <w:rsid w:val="00C77F83"/>
    <w:rPr>
      <w:rFonts w:ascii="Times New Roman" w:eastAsia="Times New Roman" w:hAnsi="Times New Roman"/>
      <w:bCs/>
      <w:iCs/>
      <w:sz w:val="24"/>
      <w:szCs w:val="24"/>
    </w:rPr>
  </w:style>
  <w:style w:type="paragraph" w:styleId="BodyTextIndent">
    <w:name w:val="Body Text Indent"/>
    <w:basedOn w:val="Normal"/>
    <w:link w:val="BodyTextIndentChar"/>
    <w:semiHidden/>
    <w:unhideWhenUsed/>
    <w:rsid w:val="00C77F83"/>
    <w:pPr>
      <w:spacing w:after="0" w:line="240" w:lineRule="auto"/>
      <w:ind w:left="1080" w:hanging="1080"/>
    </w:pPr>
    <w:rPr>
      <w:rFonts w:ascii="Times New Roman" w:eastAsia="Times New Roman" w:hAnsi="Times New Roman"/>
      <w:bCs/>
      <w:iCs/>
      <w:sz w:val="24"/>
      <w:szCs w:val="24"/>
    </w:rPr>
  </w:style>
  <w:style w:type="character" w:customStyle="1" w:styleId="BodyTextIndentChar">
    <w:name w:val="Body Text Indent Char"/>
    <w:basedOn w:val="DefaultParagraphFont"/>
    <w:link w:val="BodyTextIndent"/>
    <w:semiHidden/>
    <w:rsid w:val="00C77F83"/>
    <w:rPr>
      <w:rFonts w:ascii="Times New Roman" w:eastAsia="Times New Roman" w:hAnsi="Times New Roman"/>
      <w:bCs/>
      <w:iCs/>
      <w:sz w:val="24"/>
      <w:szCs w:val="24"/>
    </w:rPr>
  </w:style>
  <w:style w:type="paragraph" w:styleId="BodyTextIndent3">
    <w:name w:val="Body Text Indent 3"/>
    <w:basedOn w:val="Normal"/>
    <w:link w:val="BodyTextIndent3Char"/>
    <w:semiHidden/>
    <w:unhideWhenUsed/>
    <w:rsid w:val="00C77F83"/>
    <w:pPr>
      <w:spacing w:after="0" w:line="360" w:lineRule="auto"/>
      <w:ind w:firstLine="720"/>
    </w:pPr>
    <w:rPr>
      <w:rFonts w:ascii="Arial" w:eastAsia="Times New Roman" w:hAnsi="Arial" w:cs="Arial"/>
      <w:bCs/>
      <w:szCs w:val="24"/>
    </w:rPr>
  </w:style>
  <w:style w:type="character" w:customStyle="1" w:styleId="BodyTextIndent3Char">
    <w:name w:val="Body Text Indent 3 Char"/>
    <w:basedOn w:val="DefaultParagraphFont"/>
    <w:link w:val="BodyTextIndent3"/>
    <w:semiHidden/>
    <w:rsid w:val="00C77F83"/>
    <w:rPr>
      <w:rFonts w:ascii="Arial" w:eastAsia="Times New Roman" w:hAnsi="Arial" w:cs="Arial"/>
      <w:bCs/>
      <w:sz w:val="22"/>
      <w:szCs w:val="24"/>
    </w:rPr>
  </w:style>
  <w:style w:type="paragraph" w:customStyle="1" w:styleId="Default">
    <w:name w:val="Default"/>
    <w:rsid w:val="00A36A2F"/>
    <w:pPr>
      <w:autoSpaceDE w:val="0"/>
      <w:autoSpaceDN w:val="0"/>
      <w:adjustRightInd w:val="0"/>
    </w:pPr>
    <w:rPr>
      <w:rFonts w:ascii="Times New Roman" w:hAnsi="Times New Roman"/>
      <w:color w:val="000000"/>
      <w:sz w:val="24"/>
      <w:szCs w:val="24"/>
      <w:lang w:val="en-IN"/>
    </w:rPr>
  </w:style>
  <w:style w:type="paragraph" w:styleId="NormalWeb">
    <w:name w:val="Normal (Web)"/>
    <w:basedOn w:val="Normal"/>
    <w:uiPriority w:val="99"/>
    <w:unhideWhenUsed/>
    <w:rsid w:val="00DD244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991473"/>
    <w:rPr>
      <w:sz w:val="22"/>
      <w:szCs w:val="22"/>
    </w:rPr>
  </w:style>
  <w:style w:type="paragraph" w:styleId="Quote">
    <w:name w:val="Quote"/>
    <w:basedOn w:val="Normal"/>
    <w:next w:val="Normal"/>
    <w:link w:val="QuoteChar"/>
    <w:uiPriority w:val="29"/>
    <w:qFormat/>
    <w:rsid w:val="003F4EB7"/>
    <w:rPr>
      <w:i/>
      <w:iCs/>
      <w:color w:val="000000"/>
    </w:rPr>
  </w:style>
  <w:style w:type="character" w:customStyle="1" w:styleId="QuoteChar">
    <w:name w:val="Quote Char"/>
    <w:basedOn w:val="DefaultParagraphFont"/>
    <w:link w:val="Quote"/>
    <w:uiPriority w:val="29"/>
    <w:rsid w:val="003F4EB7"/>
    <w:rPr>
      <w:i/>
      <w:iCs/>
      <w:color w:val="000000"/>
      <w:sz w:val="22"/>
      <w:szCs w:val="22"/>
    </w:rPr>
  </w:style>
  <w:style w:type="paragraph" w:styleId="HTMLPreformatted">
    <w:name w:val="HTML Preformatted"/>
    <w:basedOn w:val="Normal"/>
    <w:link w:val="HTMLPreformattedChar"/>
    <w:uiPriority w:val="99"/>
    <w:rsid w:val="00C8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C8604B"/>
    <w:rPr>
      <w:rFonts w:ascii="Courier New" w:eastAsia="Times New Roman" w:hAnsi="Courier New"/>
    </w:rPr>
  </w:style>
  <w:style w:type="character" w:styleId="HTMLTypewriter">
    <w:name w:val="HTML Typewriter"/>
    <w:basedOn w:val="DefaultParagraphFont"/>
    <w:uiPriority w:val="99"/>
    <w:semiHidden/>
    <w:unhideWhenUsed/>
    <w:rsid w:val="00C8604B"/>
    <w:rPr>
      <w:rFonts w:ascii="Courier New" w:eastAsia="Times New Roman" w:hAnsi="Courier New" w:cs="Courier New"/>
      <w:sz w:val="20"/>
      <w:szCs w:val="20"/>
    </w:rPr>
  </w:style>
  <w:style w:type="character" w:customStyle="1" w:styleId="apple-converted-space">
    <w:name w:val="apple-converted-space"/>
    <w:basedOn w:val="DefaultParagraphFont"/>
    <w:rsid w:val="00C8604B"/>
  </w:style>
  <w:style w:type="character" w:styleId="HTMLCode">
    <w:name w:val="HTML Code"/>
    <w:basedOn w:val="DefaultParagraphFont"/>
    <w:uiPriority w:val="99"/>
    <w:semiHidden/>
    <w:unhideWhenUsed/>
    <w:rsid w:val="00C8604B"/>
    <w:rPr>
      <w:rFonts w:ascii="Courier New" w:eastAsia="Times New Roman" w:hAnsi="Courier New" w:cs="Courier New"/>
      <w:sz w:val="20"/>
      <w:szCs w:val="20"/>
    </w:rPr>
  </w:style>
  <w:style w:type="character" w:styleId="Emphasis">
    <w:name w:val="Emphasis"/>
    <w:basedOn w:val="DefaultParagraphFont"/>
    <w:uiPriority w:val="20"/>
    <w:qFormat/>
    <w:rsid w:val="00F23410"/>
    <w:rPr>
      <w:i/>
      <w:iCs/>
    </w:rPr>
  </w:style>
  <w:style w:type="character" w:styleId="Strong">
    <w:name w:val="Strong"/>
    <w:basedOn w:val="DefaultParagraphFont"/>
    <w:uiPriority w:val="22"/>
    <w:qFormat/>
    <w:rsid w:val="004A3C64"/>
    <w:rPr>
      <w:b/>
      <w:bCs/>
    </w:rPr>
  </w:style>
  <w:style w:type="character" w:customStyle="1" w:styleId="skimlinks-unlinked">
    <w:name w:val="skimlinks-unlinked"/>
    <w:basedOn w:val="DefaultParagraphFont"/>
    <w:rsid w:val="004A3C64"/>
  </w:style>
  <w:style w:type="character" w:customStyle="1" w:styleId="WW8Num1z0">
    <w:name w:val="WW8Num1z0"/>
    <w:rsid w:val="00801E23"/>
    <w:rPr>
      <w:rFonts w:ascii="Symbol" w:hAnsi="Symbol" w:cs="Symbol"/>
      <w:sz w:val="20"/>
    </w:rPr>
  </w:style>
  <w:style w:type="character" w:styleId="Hyperlink">
    <w:name w:val="Hyperlink"/>
    <w:rsid w:val="00801E23"/>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93665">
      <w:bodyDiv w:val="1"/>
      <w:marLeft w:val="0"/>
      <w:marRight w:val="0"/>
      <w:marTop w:val="0"/>
      <w:marBottom w:val="0"/>
      <w:divBdr>
        <w:top w:val="none" w:sz="0" w:space="0" w:color="auto"/>
        <w:left w:val="none" w:sz="0" w:space="0" w:color="auto"/>
        <w:bottom w:val="none" w:sz="0" w:space="0" w:color="auto"/>
        <w:right w:val="none" w:sz="0" w:space="0" w:color="auto"/>
      </w:divBdr>
    </w:div>
    <w:div w:id="992100069">
      <w:bodyDiv w:val="1"/>
      <w:marLeft w:val="0"/>
      <w:marRight w:val="0"/>
      <w:marTop w:val="0"/>
      <w:marBottom w:val="0"/>
      <w:divBdr>
        <w:top w:val="none" w:sz="0" w:space="0" w:color="auto"/>
        <w:left w:val="none" w:sz="0" w:space="0" w:color="auto"/>
        <w:bottom w:val="none" w:sz="0" w:space="0" w:color="auto"/>
        <w:right w:val="none" w:sz="0" w:space="0" w:color="auto"/>
      </w:divBdr>
    </w:div>
    <w:div w:id="1002321086">
      <w:bodyDiv w:val="1"/>
      <w:marLeft w:val="0"/>
      <w:marRight w:val="0"/>
      <w:marTop w:val="0"/>
      <w:marBottom w:val="0"/>
      <w:divBdr>
        <w:top w:val="none" w:sz="0" w:space="0" w:color="auto"/>
        <w:left w:val="none" w:sz="0" w:space="0" w:color="auto"/>
        <w:bottom w:val="none" w:sz="0" w:space="0" w:color="auto"/>
        <w:right w:val="none" w:sz="0" w:space="0" w:color="auto"/>
      </w:divBdr>
    </w:div>
    <w:div w:id="1901862934">
      <w:bodyDiv w:val="1"/>
      <w:marLeft w:val="0"/>
      <w:marRight w:val="0"/>
      <w:marTop w:val="0"/>
      <w:marBottom w:val="0"/>
      <w:divBdr>
        <w:top w:val="none" w:sz="0" w:space="0" w:color="auto"/>
        <w:left w:val="none" w:sz="0" w:space="0" w:color="auto"/>
        <w:bottom w:val="none" w:sz="0" w:space="0" w:color="auto"/>
        <w:right w:val="none" w:sz="0" w:space="0" w:color="auto"/>
      </w:divBdr>
      <w:divsChild>
        <w:div w:id="685905055">
          <w:marLeft w:val="0"/>
          <w:marRight w:val="0"/>
          <w:marTop w:val="0"/>
          <w:marBottom w:val="0"/>
          <w:divBdr>
            <w:top w:val="none" w:sz="0" w:space="0" w:color="auto"/>
            <w:left w:val="none" w:sz="0" w:space="0" w:color="auto"/>
            <w:bottom w:val="none" w:sz="0" w:space="0" w:color="auto"/>
            <w:right w:val="none" w:sz="0" w:space="0" w:color="auto"/>
          </w:divBdr>
          <w:divsChild>
            <w:div w:id="614601774">
              <w:marLeft w:val="0"/>
              <w:marRight w:val="0"/>
              <w:marTop w:val="0"/>
              <w:marBottom w:val="0"/>
              <w:divBdr>
                <w:top w:val="none" w:sz="0" w:space="0" w:color="auto"/>
                <w:left w:val="none" w:sz="0" w:space="0" w:color="auto"/>
                <w:bottom w:val="none" w:sz="0" w:space="0" w:color="auto"/>
                <w:right w:val="none" w:sz="0" w:space="0" w:color="auto"/>
              </w:divBdr>
              <w:divsChild>
                <w:div w:id="4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8837">
          <w:marLeft w:val="0"/>
          <w:marRight w:val="0"/>
          <w:marTop w:val="0"/>
          <w:marBottom w:val="0"/>
          <w:divBdr>
            <w:top w:val="none" w:sz="0" w:space="0" w:color="auto"/>
            <w:left w:val="none" w:sz="0" w:space="0" w:color="auto"/>
            <w:bottom w:val="none" w:sz="0" w:space="0" w:color="auto"/>
            <w:right w:val="none" w:sz="0" w:space="0" w:color="auto"/>
          </w:divBdr>
          <w:divsChild>
            <w:div w:id="1351178380">
              <w:marLeft w:val="0"/>
              <w:marRight w:val="0"/>
              <w:marTop w:val="0"/>
              <w:marBottom w:val="0"/>
              <w:divBdr>
                <w:top w:val="none" w:sz="0" w:space="0" w:color="auto"/>
                <w:left w:val="none" w:sz="0" w:space="0" w:color="auto"/>
                <w:bottom w:val="none" w:sz="0" w:space="0" w:color="auto"/>
                <w:right w:val="none" w:sz="0" w:space="0" w:color="auto"/>
              </w:divBdr>
              <w:divsChild>
                <w:div w:id="2056804754">
                  <w:marLeft w:val="0"/>
                  <w:marRight w:val="0"/>
                  <w:marTop w:val="0"/>
                  <w:marBottom w:val="0"/>
                  <w:divBdr>
                    <w:top w:val="none" w:sz="0" w:space="0" w:color="auto"/>
                    <w:left w:val="none" w:sz="0" w:space="0" w:color="auto"/>
                    <w:bottom w:val="none" w:sz="0" w:space="0" w:color="auto"/>
                    <w:right w:val="none" w:sz="0" w:space="0" w:color="auto"/>
                  </w:divBdr>
                  <w:divsChild>
                    <w:div w:id="770008635">
                      <w:marLeft w:val="0"/>
                      <w:marRight w:val="0"/>
                      <w:marTop w:val="90"/>
                      <w:marBottom w:val="0"/>
                      <w:divBdr>
                        <w:top w:val="none" w:sz="0" w:space="0" w:color="auto"/>
                        <w:left w:val="none" w:sz="0" w:space="0" w:color="auto"/>
                        <w:bottom w:val="none" w:sz="0" w:space="0" w:color="auto"/>
                        <w:right w:val="none" w:sz="0" w:space="0" w:color="auto"/>
                      </w:divBdr>
                      <w:divsChild>
                        <w:div w:id="1070999419">
                          <w:marLeft w:val="0"/>
                          <w:marRight w:val="0"/>
                          <w:marTop w:val="0"/>
                          <w:marBottom w:val="0"/>
                          <w:divBdr>
                            <w:top w:val="none" w:sz="0" w:space="0" w:color="auto"/>
                            <w:left w:val="none" w:sz="0" w:space="0" w:color="auto"/>
                            <w:bottom w:val="none" w:sz="0" w:space="0" w:color="auto"/>
                            <w:right w:val="none" w:sz="0" w:space="0" w:color="auto"/>
                          </w:divBdr>
                          <w:divsChild>
                            <w:div w:id="908152385">
                              <w:marLeft w:val="0"/>
                              <w:marRight w:val="0"/>
                              <w:marTop w:val="0"/>
                              <w:marBottom w:val="405"/>
                              <w:divBdr>
                                <w:top w:val="none" w:sz="0" w:space="0" w:color="auto"/>
                                <w:left w:val="none" w:sz="0" w:space="0" w:color="auto"/>
                                <w:bottom w:val="none" w:sz="0" w:space="0" w:color="auto"/>
                                <w:right w:val="none" w:sz="0" w:space="0" w:color="auto"/>
                              </w:divBdr>
                              <w:divsChild>
                                <w:div w:id="2125421359">
                                  <w:marLeft w:val="-300"/>
                                  <w:marRight w:val="-300"/>
                                  <w:marTop w:val="0"/>
                                  <w:marBottom w:val="0"/>
                                  <w:divBdr>
                                    <w:top w:val="single" w:sz="6" w:space="0" w:color="DFE1E5"/>
                                    <w:left w:val="single" w:sz="6" w:space="0" w:color="DFE1E5"/>
                                    <w:bottom w:val="single" w:sz="6" w:space="0" w:color="DFE1E5"/>
                                    <w:right w:val="single" w:sz="6" w:space="0" w:color="DFE1E5"/>
                                  </w:divBdr>
                                  <w:divsChild>
                                    <w:div w:id="211426606">
                                      <w:marLeft w:val="0"/>
                                      <w:marRight w:val="0"/>
                                      <w:marTop w:val="0"/>
                                      <w:marBottom w:val="0"/>
                                      <w:divBdr>
                                        <w:top w:val="none" w:sz="0" w:space="0" w:color="auto"/>
                                        <w:left w:val="none" w:sz="0" w:space="0" w:color="auto"/>
                                        <w:bottom w:val="none" w:sz="0" w:space="0" w:color="auto"/>
                                        <w:right w:val="none" w:sz="0" w:space="0" w:color="auto"/>
                                      </w:divBdr>
                                      <w:divsChild>
                                        <w:div w:id="2070374434">
                                          <w:marLeft w:val="0"/>
                                          <w:marRight w:val="0"/>
                                          <w:marTop w:val="0"/>
                                          <w:marBottom w:val="0"/>
                                          <w:divBdr>
                                            <w:top w:val="none" w:sz="0" w:space="0" w:color="auto"/>
                                            <w:left w:val="none" w:sz="0" w:space="0" w:color="auto"/>
                                            <w:bottom w:val="none" w:sz="0" w:space="0" w:color="auto"/>
                                            <w:right w:val="none" w:sz="0" w:space="0" w:color="auto"/>
                                          </w:divBdr>
                                          <w:divsChild>
                                            <w:div w:id="343558239">
                                              <w:marLeft w:val="0"/>
                                              <w:marRight w:val="0"/>
                                              <w:marTop w:val="0"/>
                                              <w:marBottom w:val="0"/>
                                              <w:divBdr>
                                                <w:top w:val="none" w:sz="0" w:space="0" w:color="auto"/>
                                                <w:left w:val="none" w:sz="0" w:space="0" w:color="auto"/>
                                                <w:bottom w:val="none" w:sz="0" w:space="0" w:color="auto"/>
                                                <w:right w:val="none" w:sz="0" w:space="0" w:color="auto"/>
                                              </w:divBdr>
                                              <w:divsChild>
                                                <w:div w:id="2144274840">
                                                  <w:marLeft w:val="0"/>
                                                  <w:marRight w:val="0"/>
                                                  <w:marTop w:val="0"/>
                                                  <w:marBottom w:val="0"/>
                                                  <w:divBdr>
                                                    <w:top w:val="none" w:sz="0" w:space="0" w:color="auto"/>
                                                    <w:left w:val="none" w:sz="0" w:space="0" w:color="auto"/>
                                                    <w:bottom w:val="none" w:sz="0" w:space="0" w:color="auto"/>
                                                    <w:right w:val="none" w:sz="0" w:space="0" w:color="auto"/>
                                                  </w:divBdr>
                                                  <w:divsChild>
                                                    <w:div w:id="408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 /><Relationship Id="rId18" Type="http://schemas.openxmlformats.org/officeDocument/2006/relationships/image" Target="media/image9.png" /><Relationship Id="rId26" Type="http://schemas.openxmlformats.org/officeDocument/2006/relationships/image" Target="media/image17.png" /><Relationship Id="rId39" Type="http://schemas.openxmlformats.org/officeDocument/2006/relationships/image" Target="media/image30.png" /><Relationship Id="rId3" Type="http://schemas.openxmlformats.org/officeDocument/2006/relationships/styles" Target="styles.xml" /><Relationship Id="rId21" Type="http://schemas.openxmlformats.org/officeDocument/2006/relationships/image" Target="media/image12.png" /><Relationship Id="rId34" Type="http://schemas.openxmlformats.org/officeDocument/2006/relationships/image" Target="media/image25.png" /><Relationship Id="rId42" Type="http://schemas.openxmlformats.org/officeDocument/2006/relationships/image" Target="media/image33.png" /><Relationship Id="rId47" Type="http://schemas.openxmlformats.org/officeDocument/2006/relationships/image" Target="media/image37.png" /><Relationship Id="rId50" Type="http://schemas.openxmlformats.org/officeDocument/2006/relationships/image" Target="media/image39.pn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footer" Target="footer1.xml" /><Relationship Id="rId25" Type="http://schemas.openxmlformats.org/officeDocument/2006/relationships/image" Target="media/image16.png" /><Relationship Id="rId33" Type="http://schemas.openxmlformats.org/officeDocument/2006/relationships/image" Target="media/image24.png" /><Relationship Id="rId38" Type="http://schemas.openxmlformats.org/officeDocument/2006/relationships/image" Target="media/image29.png" /><Relationship Id="rId46" Type="http://schemas.openxmlformats.org/officeDocument/2006/relationships/hyperlink" Target="http://cpp.comsci.us/etymology/function/handle/read.html" TargetMode="External" /><Relationship Id="rId2" Type="http://schemas.openxmlformats.org/officeDocument/2006/relationships/numbering" Target="numbering.xml" /><Relationship Id="rId16" Type="http://schemas.openxmlformats.org/officeDocument/2006/relationships/header" Target="header1.xml" /><Relationship Id="rId20" Type="http://schemas.openxmlformats.org/officeDocument/2006/relationships/image" Target="media/image11.png" /><Relationship Id="rId29" Type="http://schemas.openxmlformats.org/officeDocument/2006/relationships/image" Target="media/image20.png" /><Relationship Id="rId41" Type="http://schemas.openxmlformats.org/officeDocument/2006/relationships/image" Target="media/image32.png" /><Relationship Id="rId54"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5.png" /><Relationship Id="rId32" Type="http://schemas.openxmlformats.org/officeDocument/2006/relationships/image" Target="media/image23.png" /><Relationship Id="rId37" Type="http://schemas.openxmlformats.org/officeDocument/2006/relationships/image" Target="media/image28.png" /><Relationship Id="rId40" Type="http://schemas.openxmlformats.org/officeDocument/2006/relationships/image" Target="media/image31.png" /><Relationship Id="rId45" Type="http://schemas.openxmlformats.org/officeDocument/2006/relationships/image" Target="media/image36.png" /><Relationship Id="rId53"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4.png" /><Relationship Id="rId28" Type="http://schemas.openxmlformats.org/officeDocument/2006/relationships/image" Target="media/image19.png" /><Relationship Id="rId36" Type="http://schemas.openxmlformats.org/officeDocument/2006/relationships/image" Target="media/image27.png" /><Relationship Id="rId49" Type="http://schemas.openxmlformats.org/officeDocument/2006/relationships/image" Target="media/image38.png" /><Relationship Id="rId10" Type="http://schemas.openxmlformats.org/officeDocument/2006/relationships/image" Target="media/image3.jpeg" /><Relationship Id="rId19" Type="http://schemas.openxmlformats.org/officeDocument/2006/relationships/image" Target="media/image10.png" /><Relationship Id="rId31" Type="http://schemas.openxmlformats.org/officeDocument/2006/relationships/image" Target="media/image22.png" /><Relationship Id="rId44" Type="http://schemas.openxmlformats.org/officeDocument/2006/relationships/image" Target="media/image35.png" /><Relationship Id="rId52"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 Id="rId22" Type="http://schemas.openxmlformats.org/officeDocument/2006/relationships/image" Target="media/image13.png" /><Relationship Id="rId27" Type="http://schemas.openxmlformats.org/officeDocument/2006/relationships/image" Target="media/image18.png" /><Relationship Id="rId30" Type="http://schemas.openxmlformats.org/officeDocument/2006/relationships/image" Target="media/image21.png" /><Relationship Id="rId35" Type="http://schemas.openxmlformats.org/officeDocument/2006/relationships/image" Target="media/image26.png" /><Relationship Id="rId43" Type="http://schemas.openxmlformats.org/officeDocument/2006/relationships/image" Target="media/image34.png" /><Relationship Id="rId48" Type="http://schemas.openxmlformats.org/officeDocument/2006/relationships/hyperlink" Target="http://cpp.comsci.us/etymology/function/handle/write.html" TargetMode="External" /><Relationship Id="rId8" Type="http://schemas.openxmlformats.org/officeDocument/2006/relationships/image" Target="media/image1.jpeg" /><Relationship Id="rId51"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1FFDB-DBEC-44ED-A169-5BCF0243AA7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11366</Words>
  <Characters>64788</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civilcad</dc:creator>
  <cp:lastModifiedBy>Guest User</cp:lastModifiedBy>
  <cp:revision>2</cp:revision>
  <cp:lastPrinted>2019-01-31T05:55:00Z</cp:lastPrinted>
  <dcterms:created xsi:type="dcterms:W3CDTF">2022-07-11T19:12:00Z</dcterms:created>
  <dcterms:modified xsi:type="dcterms:W3CDTF">2022-07-11T19:12:00Z</dcterms:modified>
</cp:coreProperties>
</file>